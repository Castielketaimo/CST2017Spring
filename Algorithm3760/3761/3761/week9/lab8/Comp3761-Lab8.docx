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AE9BBBB" w14:textId="77777777" w:rsidR="00AE4AF1" w:rsidRDefault="00AE4AF1" w:rsidP="00AE4AF1">
      <w:pPr>
        <w:ind w:right="-40"/>
      </w:pPr>
    </w:p>
    <w:p w14:paraId="53D3EB52" w14:textId="77777777" w:rsidR="00AE4AF1" w:rsidRPr="00085DF8" w:rsidRDefault="00AE4AF1" w:rsidP="00AE4AF1">
      <w:pPr>
        <w:pStyle w:val="ListParagraph"/>
        <w:ind w:right="-40"/>
        <w:rPr>
          <w:rFonts w:ascii="Calibri" w:eastAsia="Calibri" w:hAnsi="Calibri" w:cs="Calibri"/>
          <w:sz w:val="22"/>
          <w:szCs w:val="22"/>
        </w:rPr>
      </w:pPr>
      <w:r w:rsidRPr="00AE4AF1">
        <w:rPr>
          <w:rFonts w:ascii="Calibri" w:eastAsia="Calibri" w:hAnsi="Calibri" w:cs="Calibri"/>
          <w:b/>
          <w:sz w:val="22"/>
          <w:szCs w:val="22"/>
        </w:rPr>
        <w:t xml:space="preserve">First Name:  </w:t>
      </w:r>
      <w:r w:rsidR="00085DF8">
        <w:rPr>
          <w:rFonts w:ascii="Calibri" w:eastAsia="Calibri" w:hAnsi="Calibri" w:cs="Calibri"/>
          <w:sz w:val="22"/>
          <w:szCs w:val="22"/>
        </w:rPr>
        <w:t xml:space="preserve">   Artur</w:t>
      </w:r>
      <w:r>
        <w:rPr>
          <w:rFonts w:ascii="Calibri" w:eastAsia="Calibri" w:hAnsi="Calibri" w:cs="Calibri"/>
          <w:sz w:val="22"/>
          <w:szCs w:val="22"/>
        </w:rPr>
        <w:t xml:space="preserve">                                                                       </w:t>
      </w:r>
      <w:r w:rsidRPr="00AE4AF1">
        <w:rPr>
          <w:rFonts w:ascii="Calibri" w:eastAsia="Calibri" w:hAnsi="Calibri" w:cs="Calibri"/>
          <w:b/>
          <w:sz w:val="22"/>
          <w:szCs w:val="22"/>
        </w:rPr>
        <w:t xml:space="preserve"> Last Name:</w:t>
      </w:r>
      <w:r w:rsidR="00085DF8">
        <w:rPr>
          <w:rFonts w:ascii="Calibri" w:eastAsia="Calibri" w:hAnsi="Calibri" w:cs="Calibri"/>
          <w:b/>
          <w:sz w:val="22"/>
          <w:szCs w:val="22"/>
        </w:rPr>
        <w:t xml:space="preserve"> </w:t>
      </w:r>
      <w:r w:rsidR="00085DF8">
        <w:rPr>
          <w:rFonts w:ascii="Calibri" w:eastAsia="Calibri" w:hAnsi="Calibri" w:cs="Calibri"/>
          <w:sz w:val="22"/>
          <w:szCs w:val="22"/>
        </w:rPr>
        <w:t>Gordiyenko</w:t>
      </w:r>
    </w:p>
    <w:p w14:paraId="03F78255" w14:textId="77777777" w:rsidR="00AE4AF1" w:rsidRDefault="00AE4AF1" w:rsidP="00AE4AF1">
      <w:pPr>
        <w:pStyle w:val="ListParagraph"/>
        <w:ind w:right="-40"/>
        <w:rPr>
          <w:rFonts w:ascii="Calibri" w:eastAsia="Calibri" w:hAnsi="Calibri" w:cs="Calibri"/>
          <w:sz w:val="22"/>
          <w:szCs w:val="22"/>
        </w:rPr>
      </w:pPr>
    </w:p>
    <w:p w14:paraId="494FACAD" w14:textId="77777777" w:rsidR="00AE4AF1" w:rsidRPr="006D584A" w:rsidRDefault="00221C58" w:rsidP="006D584A">
      <w:pPr>
        <w:pStyle w:val="ListParagraph"/>
        <w:numPr>
          <w:ilvl w:val="0"/>
          <w:numId w:val="6"/>
        </w:numPr>
        <w:rPr>
          <w:rFonts w:ascii="Calibri" w:eastAsia="Calibri" w:hAnsi="Calibri" w:cs="Calibri"/>
          <w:sz w:val="22"/>
          <w:szCs w:val="22"/>
        </w:rPr>
      </w:pPr>
      <w:r>
        <w:rPr>
          <w:rFonts w:ascii="Calibri" w:eastAsia="Calibri" w:hAnsi="Calibri" w:cs="Calibri"/>
          <w:sz w:val="22"/>
          <w:szCs w:val="22"/>
        </w:rPr>
        <w:t>Please type</w:t>
      </w:r>
      <w:r w:rsidR="00AE4AF1" w:rsidRPr="006D584A">
        <w:rPr>
          <w:rFonts w:ascii="Calibri" w:eastAsia="Calibri" w:hAnsi="Calibri" w:cs="Calibri"/>
          <w:sz w:val="22"/>
          <w:szCs w:val="22"/>
        </w:rPr>
        <w:t xml:space="preserve"> you answers on this worksheet</w:t>
      </w:r>
      <w:r>
        <w:rPr>
          <w:rFonts w:ascii="Calibri" w:eastAsia="Calibri" w:hAnsi="Calibri" w:cs="Calibri"/>
          <w:sz w:val="22"/>
          <w:szCs w:val="22"/>
        </w:rPr>
        <w:t xml:space="preserve"> with </w:t>
      </w:r>
      <w:r w:rsidRPr="00221C58">
        <w:rPr>
          <w:rFonts w:ascii="Calibri" w:eastAsia="Calibri" w:hAnsi="Calibri" w:cs="Calibri"/>
          <w:color w:val="00B0F0"/>
          <w:sz w:val="22"/>
          <w:szCs w:val="22"/>
        </w:rPr>
        <w:t>blue</w:t>
      </w:r>
      <w:r>
        <w:rPr>
          <w:rFonts w:ascii="Calibri" w:eastAsia="Calibri" w:hAnsi="Calibri" w:cs="Calibri"/>
          <w:sz w:val="22"/>
          <w:szCs w:val="22"/>
        </w:rPr>
        <w:t xml:space="preserve"> color</w:t>
      </w:r>
      <w:r w:rsidR="00AE4AF1" w:rsidRPr="006D584A">
        <w:rPr>
          <w:rFonts w:ascii="Calibri" w:eastAsia="Calibri" w:hAnsi="Calibri" w:cs="Calibri"/>
          <w:sz w:val="22"/>
          <w:szCs w:val="22"/>
        </w:rPr>
        <w:t xml:space="preserve"> and submit it to Lab-</w:t>
      </w:r>
      <w:r w:rsidR="006D584A" w:rsidRPr="006D584A">
        <w:rPr>
          <w:rFonts w:ascii="Calibri" w:eastAsia="Calibri" w:hAnsi="Calibri" w:cs="Calibri"/>
          <w:sz w:val="22"/>
          <w:szCs w:val="22"/>
        </w:rPr>
        <w:t>9</w:t>
      </w:r>
      <w:r w:rsidR="00AE4AF1" w:rsidRPr="006D584A">
        <w:rPr>
          <w:rFonts w:ascii="Calibri" w:eastAsia="Calibri" w:hAnsi="Calibri" w:cs="Calibri"/>
          <w:sz w:val="22"/>
          <w:szCs w:val="22"/>
        </w:rPr>
        <w:t xml:space="preserve"> on D2L</w:t>
      </w:r>
      <w:r w:rsidR="006D584A" w:rsidRPr="006D584A">
        <w:t xml:space="preserve"> </w:t>
      </w:r>
      <w:r w:rsidR="006D584A" w:rsidRPr="006D584A">
        <w:rPr>
          <w:rFonts w:ascii="Calibri" w:eastAsia="Calibri" w:hAnsi="Calibri" w:cs="Calibri"/>
          <w:sz w:val="22"/>
          <w:szCs w:val="22"/>
        </w:rPr>
        <w:t>prior to the next week class.</w:t>
      </w:r>
    </w:p>
    <w:p w14:paraId="10A052B9" w14:textId="77777777" w:rsidR="00AE4AF1" w:rsidRPr="00AE4AF1" w:rsidRDefault="00AE4AF1" w:rsidP="00AE4AF1">
      <w:pPr>
        <w:pStyle w:val="ListParagraph"/>
        <w:numPr>
          <w:ilvl w:val="0"/>
          <w:numId w:val="6"/>
        </w:numPr>
        <w:ind w:right="-40"/>
        <w:rPr>
          <w:rFonts w:ascii="Calibri" w:eastAsia="Calibri" w:hAnsi="Calibri" w:cs="Calibri"/>
          <w:sz w:val="22"/>
          <w:szCs w:val="22"/>
        </w:rPr>
      </w:pPr>
      <w:r w:rsidRPr="00AE4AF1">
        <w:rPr>
          <w:rFonts w:ascii="Calibri" w:eastAsia="Calibri" w:hAnsi="Calibri" w:cs="Calibri"/>
          <w:sz w:val="22"/>
          <w:szCs w:val="22"/>
        </w:rPr>
        <w:t>Please do not zip or compress your submissions. D2L allows you to upload multiple files</w:t>
      </w:r>
      <w:r w:rsidR="006D584A">
        <w:rPr>
          <w:rFonts w:ascii="Calibri" w:eastAsia="Calibri" w:hAnsi="Calibri" w:cs="Calibri"/>
          <w:sz w:val="22"/>
          <w:szCs w:val="22"/>
        </w:rPr>
        <w:t>.</w:t>
      </w:r>
    </w:p>
    <w:p w14:paraId="71924FEE" w14:textId="77777777" w:rsidR="006405A5" w:rsidRPr="00AE4AF1" w:rsidRDefault="006405A5" w:rsidP="00AE4AF1">
      <w:pPr>
        <w:ind w:right="-40"/>
        <w:rPr>
          <w:rFonts w:ascii="Calibri" w:eastAsia="Calibri" w:hAnsi="Calibri" w:cs="Calibri"/>
          <w:sz w:val="22"/>
          <w:szCs w:val="22"/>
        </w:rPr>
      </w:pPr>
    </w:p>
    <w:p w14:paraId="15115DAB" w14:textId="77777777" w:rsidR="00465AF6" w:rsidRPr="00E21E21" w:rsidRDefault="004D2EC9" w:rsidP="00E21E21">
      <w:pPr>
        <w:spacing w:before="16"/>
        <w:rPr>
          <w:rFonts w:ascii="Calibri" w:eastAsia="Calibri" w:hAnsi="Calibri" w:cs="Calibri"/>
          <w:b/>
          <w:sz w:val="28"/>
          <w:szCs w:val="28"/>
          <w:u w:val="single"/>
        </w:rPr>
        <w:sectPr w:rsidR="00465AF6" w:rsidRPr="00E21E21">
          <w:headerReference w:type="default" r:id="rId7"/>
          <w:pgSz w:w="12240" w:h="15840"/>
          <w:pgMar w:top="960" w:right="860" w:bottom="280" w:left="900" w:header="746" w:footer="0" w:gutter="0"/>
          <w:cols w:space="720"/>
        </w:sectPr>
      </w:pPr>
      <w:r w:rsidRPr="00715F96">
        <w:rPr>
          <w:rFonts w:ascii="Arial" w:eastAsia="Arial" w:hAnsi="Arial" w:cs="Arial"/>
          <w:noProof/>
          <w:position w:val="-1"/>
          <w:sz w:val="18"/>
          <w:szCs w:val="18"/>
        </w:rPr>
        <mc:AlternateContent>
          <mc:Choice Requires="wps">
            <w:drawing>
              <wp:anchor distT="45720" distB="45720" distL="114300" distR="114300" simplePos="0" relativeHeight="251670016" behindDoc="0" locked="0" layoutInCell="1" allowOverlap="1" wp14:anchorId="1DC8DF4F" wp14:editId="3E2B9EDC">
                <wp:simplePos x="0" y="0"/>
                <wp:positionH relativeFrom="column">
                  <wp:posOffset>5287797</wp:posOffset>
                </wp:positionH>
                <wp:positionV relativeFrom="paragraph">
                  <wp:posOffset>665964</wp:posOffset>
                </wp:positionV>
                <wp:extent cx="204470" cy="204470"/>
                <wp:effectExtent l="57150" t="57150" r="5080" b="431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04389">
                          <a:off x="0" y="0"/>
                          <a:ext cx="204470" cy="204470"/>
                        </a:xfrm>
                        <a:prstGeom prst="rect">
                          <a:avLst/>
                        </a:prstGeom>
                        <a:solidFill>
                          <a:srgbClr val="FFFFFF"/>
                        </a:solidFill>
                        <a:ln w="9525">
                          <a:noFill/>
                          <a:miter lim="800000"/>
                          <a:headEnd/>
                          <a:tailEnd/>
                        </a:ln>
                      </wps:spPr>
                      <wps:txbx>
                        <w:txbxContent>
                          <w:p w14:paraId="3907EDFF" w14:textId="77777777" w:rsidR="00715F96" w:rsidRDefault="00715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DF4F" id="_x0000_t202" coordsize="21600,21600" o:spt="202" path="m0,0l0,21600,21600,21600,21600,0xe">
                <v:stroke joinstyle="miter"/>
                <v:path gradientshapeok="t" o:connecttype="rect"/>
              </v:shapetype>
              <v:shape id="Text Box 2" o:spid="_x0000_s1026" type="#_x0000_t202" style="position:absolute;margin-left:416.35pt;margin-top:52.45pt;width:16.1pt;height:16.1pt;rotation:-2288966fd;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" stroked="f">
                <v:textbox>
                  <w:txbxContent>
                    <w:p w14:paraId="3907EDFF" w14:textId="77777777" w:rsidR="00715F96" w:rsidRDefault="00715F96"/>
                  </w:txbxContent>
                </v:textbox>
                <w10:wrap type="square"/>
              </v:shape>
            </w:pict>
          </mc:Fallback>
        </mc:AlternateContent>
      </w:r>
      <w:r w:rsidR="00E21E21" w:rsidRPr="00E21E21">
        <w:rPr>
          <w:rFonts w:ascii="Calibri" w:eastAsia="Calibri" w:hAnsi="Calibri" w:cs="Calibri"/>
          <w:b/>
          <w:sz w:val="28"/>
          <w:szCs w:val="28"/>
          <w:u w:val="single"/>
        </w:rPr>
        <w:t>Queston1:</w:t>
      </w:r>
    </w:p>
    <w:p w14:paraId="56431481" w14:textId="77777777" w:rsidR="00715F96" w:rsidRDefault="00366D5A" w:rsidP="006E15C3">
      <w:pPr>
        <w:ind w:right="-40"/>
        <w:rPr>
          <w:rFonts w:ascii="Calibri" w:eastAsia="Calibri" w:hAnsi="Calibri" w:cs="Calibri"/>
          <w:sz w:val="22"/>
          <w:szCs w:val="22"/>
        </w:rPr>
      </w:pPr>
      <w:r>
        <w:rPr>
          <w:rFonts w:ascii="Calibri" w:eastAsia="Calibri" w:hAnsi="Calibri" w:cs="Calibri"/>
          <w:sz w:val="22"/>
          <w:szCs w:val="22"/>
        </w:rPr>
        <w:t>[</w:t>
      </w:r>
      <w:r w:rsidR="009E7015">
        <w:rPr>
          <w:rFonts w:ascii="Calibri" w:eastAsia="Calibri" w:hAnsi="Calibri" w:cs="Calibri"/>
          <w:sz w:val="22"/>
          <w:szCs w:val="22"/>
        </w:rPr>
        <w:t>2</w:t>
      </w:r>
      <w:r>
        <w:rPr>
          <w:rFonts w:ascii="Calibri" w:eastAsia="Calibri" w:hAnsi="Calibri" w:cs="Calibri"/>
          <w:sz w:val="22"/>
          <w:szCs w:val="22"/>
        </w:rPr>
        <w:t xml:space="preserve"> mark] </w:t>
      </w:r>
      <w:r w:rsidR="007C5D5F">
        <w:rPr>
          <w:rFonts w:ascii="Calibri" w:eastAsia="Calibri" w:hAnsi="Calibri" w:cs="Calibri"/>
          <w:sz w:val="22"/>
          <w:szCs w:val="22"/>
        </w:rPr>
        <w:t>A</w:t>
      </w:r>
      <w:r w:rsidR="007C5D5F">
        <w:rPr>
          <w:rFonts w:ascii="Calibri" w:eastAsia="Calibri" w:hAnsi="Calibri" w:cs="Calibri"/>
          <w:spacing w:val="-1"/>
          <w:sz w:val="22"/>
          <w:szCs w:val="22"/>
        </w:rPr>
        <w:t>pp</w:t>
      </w:r>
      <w:r w:rsidR="007C5D5F">
        <w:rPr>
          <w:rFonts w:ascii="Calibri" w:eastAsia="Calibri" w:hAnsi="Calibri" w:cs="Calibri"/>
          <w:sz w:val="22"/>
          <w:szCs w:val="22"/>
        </w:rPr>
        <w:t>ly</w:t>
      </w:r>
      <w:r w:rsidR="007C5D5F">
        <w:rPr>
          <w:rFonts w:ascii="Calibri" w:eastAsia="Calibri" w:hAnsi="Calibri" w:cs="Calibri"/>
          <w:spacing w:val="1"/>
          <w:sz w:val="22"/>
          <w:szCs w:val="22"/>
        </w:rPr>
        <w:t xml:space="preserve"> D</w:t>
      </w:r>
      <w:r w:rsidR="007C5D5F">
        <w:rPr>
          <w:rFonts w:ascii="Calibri" w:eastAsia="Calibri" w:hAnsi="Calibri" w:cs="Calibri"/>
          <w:sz w:val="22"/>
          <w:szCs w:val="22"/>
        </w:rPr>
        <w:t>ijk</w:t>
      </w:r>
      <w:r w:rsidR="007C5D5F">
        <w:rPr>
          <w:rFonts w:ascii="Calibri" w:eastAsia="Calibri" w:hAnsi="Calibri" w:cs="Calibri"/>
          <w:spacing w:val="-2"/>
          <w:sz w:val="22"/>
          <w:szCs w:val="22"/>
        </w:rPr>
        <w:t>s</w:t>
      </w:r>
      <w:r w:rsidR="007C5D5F">
        <w:rPr>
          <w:rFonts w:ascii="Calibri" w:eastAsia="Calibri" w:hAnsi="Calibri" w:cs="Calibri"/>
          <w:sz w:val="22"/>
          <w:szCs w:val="22"/>
        </w:rPr>
        <w:t>tra</w:t>
      </w:r>
      <w:r w:rsidR="007C5D5F">
        <w:rPr>
          <w:rFonts w:ascii="Calibri" w:eastAsia="Calibri" w:hAnsi="Calibri" w:cs="Calibri"/>
          <w:spacing w:val="-1"/>
          <w:sz w:val="22"/>
          <w:szCs w:val="22"/>
        </w:rPr>
        <w:t>'</w:t>
      </w:r>
      <w:r w:rsidR="007C5D5F">
        <w:rPr>
          <w:rFonts w:ascii="Calibri" w:eastAsia="Calibri" w:hAnsi="Calibri" w:cs="Calibri"/>
          <w:sz w:val="22"/>
          <w:szCs w:val="22"/>
        </w:rPr>
        <w:t>s al</w:t>
      </w:r>
      <w:r w:rsidR="007C5D5F">
        <w:rPr>
          <w:rFonts w:ascii="Calibri" w:eastAsia="Calibri" w:hAnsi="Calibri" w:cs="Calibri"/>
          <w:spacing w:val="-3"/>
          <w:sz w:val="22"/>
          <w:szCs w:val="22"/>
        </w:rPr>
        <w:t>g</w:t>
      </w:r>
      <w:r w:rsidR="007C5D5F">
        <w:rPr>
          <w:rFonts w:ascii="Calibri" w:eastAsia="Calibri" w:hAnsi="Calibri" w:cs="Calibri"/>
          <w:spacing w:val="1"/>
          <w:sz w:val="22"/>
          <w:szCs w:val="22"/>
        </w:rPr>
        <w:t>o</w:t>
      </w:r>
      <w:r w:rsidR="007C5D5F">
        <w:rPr>
          <w:rFonts w:ascii="Calibri" w:eastAsia="Calibri" w:hAnsi="Calibri" w:cs="Calibri"/>
          <w:sz w:val="22"/>
          <w:szCs w:val="22"/>
        </w:rPr>
        <w:t>rit</w:t>
      </w:r>
      <w:r w:rsidR="007C5D5F">
        <w:rPr>
          <w:rFonts w:ascii="Calibri" w:eastAsia="Calibri" w:hAnsi="Calibri" w:cs="Calibri"/>
          <w:spacing w:val="-3"/>
          <w:sz w:val="22"/>
          <w:szCs w:val="22"/>
        </w:rPr>
        <w:t>h</w:t>
      </w:r>
      <w:r w:rsidR="007C5D5F">
        <w:rPr>
          <w:rFonts w:ascii="Calibri" w:eastAsia="Calibri" w:hAnsi="Calibri" w:cs="Calibri"/>
          <w:sz w:val="22"/>
          <w:szCs w:val="22"/>
        </w:rPr>
        <w:t>m</w:t>
      </w:r>
      <w:r w:rsidR="007C5D5F">
        <w:rPr>
          <w:rFonts w:ascii="Calibri" w:eastAsia="Calibri" w:hAnsi="Calibri" w:cs="Calibri"/>
          <w:spacing w:val="1"/>
          <w:sz w:val="22"/>
          <w:szCs w:val="22"/>
        </w:rPr>
        <w:t xml:space="preserve"> </w:t>
      </w:r>
      <w:r w:rsidR="007C5D5F">
        <w:rPr>
          <w:rFonts w:ascii="Calibri" w:eastAsia="Calibri" w:hAnsi="Calibri" w:cs="Calibri"/>
          <w:spacing w:val="-2"/>
          <w:sz w:val="22"/>
          <w:szCs w:val="22"/>
        </w:rPr>
        <w:t>t</w:t>
      </w:r>
      <w:r w:rsidR="007C5D5F">
        <w:rPr>
          <w:rFonts w:ascii="Calibri" w:eastAsia="Calibri" w:hAnsi="Calibri" w:cs="Calibri"/>
          <w:sz w:val="22"/>
          <w:szCs w:val="22"/>
        </w:rPr>
        <w:t>o</w:t>
      </w:r>
      <w:r w:rsidR="007C5D5F">
        <w:rPr>
          <w:rFonts w:ascii="Calibri" w:eastAsia="Calibri" w:hAnsi="Calibri" w:cs="Calibri"/>
          <w:spacing w:val="1"/>
          <w:sz w:val="22"/>
          <w:szCs w:val="22"/>
        </w:rPr>
        <w:t xml:space="preserve"> t</w:t>
      </w:r>
      <w:r w:rsidR="007C5D5F">
        <w:rPr>
          <w:rFonts w:ascii="Calibri" w:eastAsia="Calibri" w:hAnsi="Calibri" w:cs="Calibri"/>
          <w:spacing w:val="-1"/>
          <w:sz w:val="22"/>
          <w:szCs w:val="22"/>
        </w:rPr>
        <w:t>h</w:t>
      </w:r>
      <w:r w:rsidR="007C5D5F">
        <w:rPr>
          <w:rFonts w:ascii="Calibri" w:eastAsia="Calibri" w:hAnsi="Calibri" w:cs="Calibri"/>
          <w:sz w:val="22"/>
          <w:szCs w:val="22"/>
        </w:rPr>
        <w:t>e</w:t>
      </w:r>
      <w:r w:rsidR="007C5D5F">
        <w:rPr>
          <w:rFonts w:ascii="Calibri" w:eastAsia="Calibri" w:hAnsi="Calibri" w:cs="Calibri"/>
          <w:spacing w:val="-2"/>
          <w:sz w:val="22"/>
          <w:szCs w:val="22"/>
        </w:rPr>
        <w:t xml:space="preserve"> </w:t>
      </w:r>
      <w:r w:rsidR="009A1C2B">
        <w:rPr>
          <w:rFonts w:ascii="Calibri" w:eastAsia="Calibri" w:hAnsi="Calibri" w:cs="Calibri"/>
          <w:spacing w:val="-2"/>
          <w:sz w:val="22"/>
          <w:szCs w:val="22"/>
        </w:rPr>
        <w:t xml:space="preserve">following </w:t>
      </w:r>
      <w:r w:rsidR="007C5D5F">
        <w:rPr>
          <w:rFonts w:ascii="Calibri" w:eastAsia="Calibri" w:hAnsi="Calibri" w:cs="Calibri"/>
          <w:sz w:val="22"/>
          <w:szCs w:val="22"/>
        </w:rPr>
        <w:t>gr</w:t>
      </w:r>
      <w:r w:rsidR="007C5D5F">
        <w:rPr>
          <w:rFonts w:ascii="Calibri" w:eastAsia="Calibri" w:hAnsi="Calibri" w:cs="Calibri"/>
          <w:spacing w:val="-1"/>
          <w:sz w:val="22"/>
          <w:szCs w:val="22"/>
        </w:rPr>
        <w:t>ap</w:t>
      </w:r>
      <w:r w:rsidR="007C5D5F">
        <w:rPr>
          <w:rFonts w:ascii="Calibri" w:eastAsia="Calibri" w:hAnsi="Calibri" w:cs="Calibri"/>
          <w:sz w:val="22"/>
          <w:szCs w:val="22"/>
        </w:rPr>
        <w:t>h</w:t>
      </w:r>
      <w:r w:rsidR="007C5D5F">
        <w:rPr>
          <w:rFonts w:ascii="Calibri" w:eastAsia="Calibri" w:hAnsi="Calibri" w:cs="Calibri"/>
          <w:spacing w:val="-1"/>
          <w:sz w:val="22"/>
          <w:szCs w:val="22"/>
        </w:rPr>
        <w:t xml:space="preserve"> u</w:t>
      </w:r>
      <w:r w:rsidR="007C5D5F">
        <w:rPr>
          <w:rFonts w:ascii="Calibri" w:eastAsia="Calibri" w:hAnsi="Calibri" w:cs="Calibri"/>
          <w:sz w:val="22"/>
          <w:szCs w:val="22"/>
        </w:rPr>
        <w:t>si</w:t>
      </w:r>
      <w:r w:rsidR="007C5D5F">
        <w:rPr>
          <w:rFonts w:ascii="Calibri" w:eastAsia="Calibri" w:hAnsi="Calibri" w:cs="Calibri"/>
          <w:spacing w:val="-1"/>
          <w:sz w:val="22"/>
          <w:szCs w:val="22"/>
        </w:rPr>
        <w:t>n</w:t>
      </w:r>
      <w:r w:rsidR="007C5D5F">
        <w:rPr>
          <w:rFonts w:ascii="Calibri" w:eastAsia="Calibri" w:hAnsi="Calibri" w:cs="Calibri"/>
          <w:sz w:val="22"/>
          <w:szCs w:val="22"/>
        </w:rPr>
        <w:t>g</w:t>
      </w:r>
      <w:r w:rsidR="009A1C2B">
        <w:rPr>
          <w:rFonts w:ascii="Calibri" w:eastAsia="Calibri" w:hAnsi="Calibri" w:cs="Calibri"/>
          <w:sz w:val="22"/>
          <w:szCs w:val="22"/>
        </w:rPr>
        <w:t xml:space="preserve"> </w:t>
      </w:r>
      <w:r w:rsidR="007C5D5F">
        <w:rPr>
          <w:rFonts w:ascii="Calibri" w:eastAsia="Calibri" w:hAnsi="Calibri" w:cs="Calibri"/>
          <w:spacing w:val="1"/>
          <w:sz w:val="22"/>
          <w:szCs w:val="22"/>
        </w:rPr>
        <w:t>v</w:t>
      </w:r>
      <w:r w:rsidR="007C5D5F">
        <w:rPr>
          <w:rFonts w:ascii="Calibri" w:eastAsia="Calibri" w:hAnsi="Calibri" w:cs="Calibri"/>
          <w:sz w:val="22"/>
          <w:szCs w:val="22"/>
        </w:rPr>
        <w:t>er</w:t>
      </w:r>
      <w:r w:rsidR="007C5D5F">
        <w:rPr>
          <w:rFonts w:ascii="Calibri" w:eastAsia="Calibri" w:hAnsi="Calibri" w:cs="Calibri"/>
          <w:spacing w:val="-2"/>
          <w:sz w:val="22"/>
          <w:szCs w:val="22"/>
        </w:rPr>
        <w:t>t</w:t>
      </w:r>
      <w:r w:rsidR="007C5D5F">
        <w:rPr>
          <w:rFonts w:ascii="Calibri" w:eastAsia="Calibri" w:hAnsi="Calibri" w:cs="Calibri"/>
          <w:sz w:val="22"/>
          <w:szCs w:val="22"/>
        </w:rPr>
        <w:t>ex</w:t>
      </w:r>
      <w:r w:rsidR="007C5D5F">
        <w:rPr>
          <w:rFonts w:ascii="Calibri" w:eastAsia="Calibri" w:hAnsi="Calibri" w:cs="Calibri"/>
          <w:spacing w:val="1"/>
          <w:sz w:val="22"/>
          <w:szCs w:val="22"/>
        </w:rPr>
        <w:t xml:space="preserve"> </w:t>
      </w:r>
      <w:r w:rsidR="007C5D5F">
        <w:rPr>
          <w:rFonts w:ascii="Calibri" w:eastAsia="Calibri" w:hAnsi="Calibri" w:cs="Calibri"/>
          <w:sz w:val="22"/>
          <w:szCs w:val="22"/>
        </w:rPr>
        <w:t xml:space="preserve">A </w:t>
      </w:r>
      <w:r w:rsidR="007C5D5F">
        <w:rPr>
          <w:rFonts w:ascii="Calibri" w:eastAsia="Calibri" w:hAnsi="Calibri" w:cs="Calibri"/>
          <w:spacing w:val="-2"/>
          <w:sz w:val="22"/>
          <w:szCs w:val="22"/>
        </w:rPr>
        <w:t>a</w:t>
      </w:r>
      <w:r w:rsidR="007C5D5F">
        <w:rPr>
          <w:rFonts w:ascii="Calibri" w:eastAsia="Calibri" w:hAnsi="Calibri" w:cs="Calibri"/>
          <w:sz w:val="22"/>
          <w:szCs w:val="22"/>
        </w:rPr>
        <w:t xml:space="preserve">s </w:t>
      </w:r>
      <w:r w:rsidR="007C5D5F">
        <w:rPr>
          <w:rFonts w:ascii="Calibri" w:eastAsia="Calibri" w:hAnsi="Calibri" w:cs="Calibri"/>
          <w:spacing w:val="1"/>
          <w:sz w:val="22"/>
          <w:szCs w:val="22"/>
        </w:rPr>
        <w:t>t</w:t>
      </w:r>
      <w:r w:rsidR="007C5D5F">
        <w:rPr>
          <w:rFonts w:ascii="Calibri" w:eastAsia="Calibri" w:hAnsi="Calibri" w:cs="Calibri"/>
          <w:spacing w:val="-1"/>
          <w:sz w:val="22"/>
          <w:szCs w:val="22"/>
        </w:rPr>
        <w:t>h</w:t>
      </w:r>
      <w:r w:rsidR="007C5D5F">
        <w:rPr>
          <w:rFonts w:ascii="Calibri" w:eastAsia="Calibri" w:hAnsi="Calibri" w:cs="Calibri"/>
          <w:sz w:val="22"/>
          <w:szCs w:val="22"/>
        </w:rPr>
        <w:t>e</w:t>
      </w:r>
      <w:r w:rsidR="007C5D5F">
        <w:rPr>
          <w:rFonts w:ascii="Calibri" w:eastAsia="Calibri" w:hAnsi="Calibri" w:cs="Calibri"/>
          <w:spacing w:val="-2"/>
          <w:sz w:val="22"/>
          <w:szCs w:val="22"/>
        </w:rPr>
        <w:t xml:space="preserve"> s</w:t>
      </w:r>
      <w:r w:rsidR="007C5D5F">
        <w:rPr>
          <w:rFonts w:ascii="Calibri" w:eastAsia="Calibri" w:hAnsi="Calibri" w:cs="Calibri"/>
          <w:spacing w:val="1"/>
          <w:sz w:val="22"/>
          <w:szCs w:val="22"/>
        </w:rPr>
        <w:t>o</w:t>
      </w:r>
      <w:r w:rsidR="007C5D5F">
        <w:rPr>
          <w:rFonts w:ascii="Calibri" w:eastAsia="Calibri" w:hAnsi="Calibri" w:cs="Calibri"/>
          <w:spacing w:val="-1"/>
          <w:sz w:val="22"/>
          <w:szCs w:val="22"/>
        </w:rPr>
        <w:t>u</w:t>
      </w:r>
      <w:r w:rsidR="007C5D5F">
        <w:rPr>
          <w:rFonts w:ascii="Calibri" w:eastAsia="Calibri" w:hAnsi="Calibri" w:cs="Calibri"/>
          <w:sz w:val="22"/>
          <w:szCs w:val="22"/>
        </w:rPr>
        <w:t>r</w:t>
      </w:r>
      <w:r w:rsidR="007C5D5F">
        <w:rPr>
          <w:rFonts w:ascii="Calibri" w:eastAsia="Calibri" w:hAnsi="Calibri" w:cs="Calibri"/>
          <w:spacing w:val="-2"/>
          <w:sz w:val="22"/>
          <w:szCs w:val="22"/>
        </w:rPr>
        <w:t>c</w:t>
      </w:r>
      <w:r w:rsidR="007C5D5F">
        <w:rPr>
          <w:rFonts w:ascii="Calibri" w:eastAsia="Calibri" w:hAnsi="Calibri" w:cs="Calibri"/>
          <w:sz w:val="22"/>
          <w:szCs w:val="22"/>
        </w:rPr>
        <w:t xml:space="preserve">e. </w:t>
      </w:r>
      <w:r w:rsidR="007C5D5F">
        <w:rPr>
          <w:rFonts w:ascii="Calibri" w:eastAsia="Calibri" w:hAnsi="Calibri" w:cs="Calibri"/>
          <w:spacing w:val="1"/>
          <w:sz w:val="22"/>
          <w:szCs w:val="22"/>
        </w:rPr>
        <w:t xml:space="preserve"> </w:t>
      </w:r>
      <w:r w:rsidR="007C5D5F">
        <w:rPr>
          <w:rFonts w:ascii="Calibri" w:eastAsia="Calibri" w:hAnsi="Calibri" w:cs="Calibri"/>
          <w:sz w:val="22"/>
          <w:szCs w:val="22"/>
        </w:rPr>
        <w:t>Sh</w:t>
      </w:r>
      <w:r w:rsidR="007C5D5F">
        <w:rPr>
          <w:rFonts w:ascii="Calibri" w:eastAsia="Calibri" w:hAnsi="Calibri" w:cs="Calibri"/>
          <w:spacing w:val="-1"/>
          <w:sz w:val="22"/>
          <w:szCs w:val="22"/>
        </w:rPr>
        <w:t>o</w:t>
      </w:r>
      <w:r w:rsidR="007C5D5F">
        <w:rPr>
          <w:rFonts w:ascii="Calibri" w:eastAsia="Calibri" w:hAnsi="Calibri" w:cs="Calibri"/>
          <w:sz w:val="22"/>
          <w:szCs w:val="22"/>
        </w:rPr>
        <w:t>w</w:t>
      </w:r>
      <w:r w:rsidR="007C5D5F">
        <w:rPr>
          <w:rFonts w:ascii="Calibri" w:eastAsia="Calibri" w:hAnsi="Calibri" w:cs="Calibri"/>
          <w:spacing w:val="1"/>
          <w:sz w:val="22"/>
          <w:szCs w:val="22"/>
        </w:rPr>
        <w:t xml:space="preserve"> </w:t>
      </w:r>
      <w:r w:rsidR="007C5D5F">
        <w:rPr>
          <w:rFonts w:ascii="Calibri" w:eastAsia="Calibri" w:hAnsi="Calibri" w:cs="Calibri"/>
          <w:sz w:val="22"/>
          <w:szCs w:val="22"/>
        </w:rPr>
        <w:t>the</w:t>
      </w:r>
      <w:r w:rsidR="007C5D5F">
        <w:rPr>
          <w:rFonts w:ascii="Calibri" w:eastAsia="Calibri" w:hAnsi="Calibri" w:cs="Calibri"/>
          <w:spacing w:val="-2"/>
          <w:sz w:val="22"/>
          <w:szCs w:val="22"/>
        </w:rPr>
        <w:t xml:space="preserve"> </w:t>
      </w:r>
      <w:r w:rsidR="007C5D5F">
        <w:rPr>
          <w:rFonts w:ascii="Calibri" w:eastAsia="Calibri" w:hAnsi="Calibri" w:cs="Calibri"/>
          <w:sz w:val="22"/>
          <w:szCs w:val="22"/>
        </w:rPr>
        <w:t>dista</w:t>
      </w:r>
      <w:r w:rsidR="007C5D5F">
        <w:rPr>
          <w:rFonts w:ascii="Calibri" w:eastAsia="Calibri" w:hAnsi="Calibri" w:cs="Calibri"/>
          <w:spacing w:val="-1"/>
          <w:sz w:val="22"/>
          <w:szCs w:val="22"/>
        </w:rPr>
        <w:t>n</w:t>
      </w:r>
      <w:r w:rsidR="007C5D5F">
        <w:rPr>
          <w:rFonts w:ascii="Calibri" w:eastAsia="Calibri" w:hAnsi="Calibri" w:cs="Calibri"/>
          <w:sz w:val="22"/>
          <w:szCs w:val="22"/>
        </w:rPr>
        <w:t>ce</w:t>
      </w:r>
      <w:r w:rsidR="007C5D5F">
        <w:rPr>
          <w:rFonts w:ascii="Calibri" w:eastAsia="Calibri" w:hAnsi="Calibri" w:cs="Calibri"/>
          <w:spacing w:val="-1"/>
          <w:sz w:val="22"/>
          <w:szCs w:val="22"/>
        </w:rPr>
        <w:t xml:space="preserve"> v</w:t>
      </w:r>
      <w:r w:rsidR="007C5D5F">
        <w:rPr>
          <w:rFonts w:ascii="Calibri" w:eastAsia="Calibri" w:hAnsi="Calibri" w:cs="Calibri"/>
          <w:sz w:val="22"/>
          <w:szCs w:val="22"/>
        </w:rPr>
        <w:t>ec</w:t>
      </w:r>
      <w:r w:rsidR="007C5D5F">
        <w:rPr>
          <w:rFonts w:ascii="Calibri" w:eastAsia="Calibri" w:hAnsi="Calibri" w:cs="Calibri"/>
          <w:spacing w:val="-1"/>
          <w:sz w:val="22"/>
          <w:szCs w:val="22"/>
        </w:rPr>
        <w:t>to</w:t>
      </w:r>
      <w:r w:rsidR="007C5D5F">
        <w:rPr>
          <w:rFonts w:ascii="Calibri" w:eastAsia="Calibri" w:hAnsi="Calibri" w:cs="Calibri"/>
          <w:sz w:val="22"/>
          <w:szCs w:val="22"/>
        </w:rPr>
        <w:t>r a</w:t>
      </w:r>
      <w:r w:rsidR="007C5D5F">
        <w:rPr>
          <w:rFonts w:ascii="Calibri" w:eastAsia="Calibri" w:hAnsi="Calibri" w:cs="Calibri"/>
          <w:spacing w:val="-1"/>
          <w:sz w:val="22"/>
          <w:szCs w:val="22"/>
        </w:rPr>
        <w:t>n</w:t>
      </w:r>
      <w:r w:rsidR="007C5D5F">
        <w:rPr>
          <w:rFonts w:ascii="Calibri" w:eastAsia="Calibri" w:hAnsi="Calibri" w:cs="Calibri"/>
          <w:sz w:val="22"/>
          <w:szCs w:val="22"/>
        </w:rPr>
        <w:t>d</w:t>
      </w:r>
      <w:r w:rsidR="007C5D5F">
        <w:rPr>
          <w:rFonts w:ascii="Calibri" w:eastAsia="Calibri" w:hAnsi="Calibri" w:cs="Calibri"/>
          <w:spacing w:val="-1"/>
          <w:sz w:val="22"/>
          <w:szCs w:val="22"/>
        </w:rPr>
        <w:t xml:space="preserve"> </w:t>
      </w:r>
      <w:r w:rsidR="007C5D5F">
        <w:rPr>
          <w:rFonts w:ascii="Calibri" w:eastAsia="Calibri" w:hAnsi="Calibri" w:cs="Calibri"/>
          <w:sz w:val="22"/>
          <w:szCs w:val="22"/>
        </w:rPr>
        <w:t>pare</w:t>
      </w:r>
      <w:r w:rsidR="007C5D5F">
        <w:rPr>
          <w:rFonts w:ascii="Calibri" w:eastAsia="Calibri" w:hAnsi="Calibri" w:cs="Calibri"/>
          <w:spacing w:val="-1"/>
          <w:sz w:val="22"/>
          <w:szCs w:val="22"/>
        </w:rPr>
        <w:t>n</w:t>
      </w:r>
      <w:r w:rsidR="007C5D5F">
        <w:rPr>
          <w:rFonts w:ascii="Calibri" w:eastAsia="Calibri" w:hAnsi="Calibri" w:cs="Calibri"/>
          <w:sz w:val="22"/>
          <w:szCs w:val="22"/>
        </w:rPr>
        <w:t>t</w:t>
      </w:r>
      <w:r w:rsidR="007C5D5F">
        <w:rPr>
          <w:rFonts w:ascii="Calibri" w:eastAsia="Calibri" w:hAnsi="Calibri" w:cs="Calibri"/>
          <w:spacing w:val="-1"/>
          <w:sz w:val="22"/>
          <w:szCs w:val="22"/>
        </w:rPr>
        <w:t xml:space="preserve"> </w:t>
      </w:r>
      <w:r w:rsidR="009A1C2B">
        <w:rPr>
          <w:rFonts w:ascii="Calibri" w:eastAsia="Calibri" w:hAnsi="Calibri" w:cs="Calibri"/>
          <w:spacing w:val="-1"/>
          <w:sz w:val="22"/>
          <w:szCs w:val="22"/>
        </w:rPr>
        <w:t>array</w:t>
      </w:r>
      <w:r w:rsidR="009A1C2B">
        <w:rPr>
          <w:rFonts w:ascii="Calibri" w:eastAsia="Calibri" w:hAnsi="Calibri" w:cs="Calibri"/>
          <w:sz w:val="22"/>
          <w:szCs w:val="22"/>
        </w:rPr>
        <w:t xml:space="preserve"> </w:t>
      </w:r>
      <w:r w:rsidR="007C5D5F">
        <w:rPr>
          <w:rFonts w:ascii="Calibri" w:eastAsia="Calibri" w:hAnsi="Calibri" w:cs="Calibri"/>
          <w:sz w:val="22"/>
          <w:szCs w:val="22"/>
        </w:rPr>
        <w:t>af</w:t>
      </w:r>
      <w:r w:rsidR="007C5D5F">
        <w:rPr>
          <w:rFonts w:ascii="Calibri" w:eastAsia="Calibri" w:hAnsi="Calibri" w:cs="Calibri"/>
          <w:spacing w:val="-2"/>
          <w:sz w:val="22"/>
          <w:szCs w:val="22"/>
        </w:rPr>
        <w:t>t</w:t>
      </w:r>
      <w:r w:rsidR="007C5D5F">
        <w:rPr>
          <w:rFonts w:ascii="Calibri" w:eastAsia="Calibri" w:hAnsi="Calibri" w:cs="Calibri"/>
          <w:sz w:val="22"/>
          <w:szCs w:val="22"/>
        </w:rPr>
        <w:t>er</w:t>
      </w:r>
      <w:r w:rsidR="007C5D5F">
        <w:rPr>
          <w:rFonts w:ascii="Calibri" w:eastAsia="Calibri" w:hAnsi="Calibri" w:cs="Calibri"/>
          <w:spacing w:val="1"/>
          <w:sz w:val="22"/>
          <w:szCs w:val="22"/>
        </w:rPr>
        <w:t xml:space="preserve"> </w:t>
      </w:r>
      <w:r w:rsidR="007C5D5F">
        <w:rPr>
          <w:rFonts w:ascii="Calibri" w:eastAsia="Calibri" w:hAnsi="Calibri" w:cs="Calibri"/>
          <w:sz w:val="22"/>
          <w:szCs w:val="22"/>
        </w:rPr>
        <w:t>e</w:t>
      </w:r>
      <w:r w:rsidR="007C5D5F">
        <w:rPr>
          <w:rFonts w:ascii="Calibri" w:eastAsia="Calibri" w:hAnsi="Calibri" w:cs="Calibri"/>
          <w:spacing w:val="-2"/>
          <w:sz w:val="22"/>
          <w:szCs w:val="22"/>
        </w:rPr>
        <w:t>a</w:t>
      </w:r>
      <w:r w:rsidR="007C5D5F">
        <w:rPr>
          <w:rFonts w:ascii="Calibri" w:eastAsia="Calibri" w:hAnsi="Calibri" w:cs="Calibri"/>
          <w:sz w:val="22"/>
          <w:szCs w:val="22"/>
        </w:rPr>
        <w:t>ch</w:t>
      </w:r>
      <w:r w:rsidR="007C5D5F">
        <w:rPr>
          <w:rFonts w:ascii="Calibri" w:eastAsia="Calibri" w:hAnsi="Calibri" w:cs="Calibri"/>
          <w:spacing w:val="-2"/>
          <w:sz w:val="22"/>
          <w:szCs w:val="22"/>
        </w:rPr>
        <w:t xml:space="preserve"> </w:t>
      </w:r>
      <w:r w:rsidR="007C5D5F">
        <w:rPr>
          <w:rFonts w:ascii="Calibri" w:eastAsia="Calibri" w:hAnsi="Calibri" w:cs="Calibri"/>
          <w:sz w:val="22"/>
          <w:szCs w:val="22"/>
        </w:rPr>
        <w:t>iterat</w:t>
      </w:r>
      <w:r w:rsidR="007C5D5F">
        <w:rPr>
          <w:rFonts w:ascii="Calibri" w:eastAsia="Calibri" w:hAnsi="Calibri" w:cs="Calibri"/>
          <w:spacing w:val="-2"/>
          <w:sz w:val="22"/>
          <w:szCs w:val="22"/>
        </w:rPr>
        <w:t>i</w:t>
      </w:r>
      <w:r w:rsidR="007C5D5F">
        <w:rPr>
          <w:rFonts w:ascii="Calibri" w:eastAsia="Calibri" w:hAnsi="Calibri" w:cs="Calibri"/>
          <w:spacing w:val="1"/>
          <w:sz w:val="22"/>
          <w:szCs w:val="22"/>
        </w:rPr>
        <w:t>o</w:t>
      </w:r>
      <w:r w:rsidR="007C5D5F">
        <w:rPr>
          <w:rFonts w:ascii="Calibri" w:eastAsia="Calibri" w:hAnsi="Calibri" w:cs="Calibri"/>
          <w:sz w:val="22"/>
          <w:szCs w:val="22"/>
        </w:rPr>
        <w:t>n</w:t>
      </w:r>
      <w:r w:rsidR="007C5D5F">
        <w:rPr>
          <w:rFonts w:ascii="Calibri" w:eastAsia="Calibri" w:hAnsi="Calibri" w:cs="Calibri"/>
          <w:spacing w:val="-1"/>
          <w:sz w:val="22"/>
          <w:szCs w:val="22"/>
        </w:rPr>
        <w:t xml:space="preserve"> </w:t>
      </w:r>
      <w:r w:rsidR="007C5D5F">
        <w:rPr>
          <w:rFonts w:ascii="Calibri" w:eastAsia="Calibri" w:hAnsi="Calibri" w:cs="Calibri"/>
          <w:spacing w:val="1"/>
          <w:sz w:val="22"/>
          <w:szCs w:val="22"/>
        </w:rPr>
        <w:t>o</w:t>
      </w:r>
      <w:r w:rsidR="007C5D5F">
        <w:rPr>
          <w:rFonts w:ascii="Calibri" w:eastAsia="Calibri" w:hAnsi="Calibri" w:cs="Calibri"/>
          <w:sz w:val="22"/>
          <w:szCs w:val="22"/>
        </w:rPr>
        <w:t>f</w:t>
      </w:r>
      <w:r w:rsidR="007C5D5F">
        <w:rPr>
          <w:rFonts w:ascii="Calibri" w:eastAsia="Calibri" w:hAnsi="Calibri" w:cs="Calibri"/>
          <w:spacing w:val="-3"/>
          <w:sz w:val="22"/>
          <w:szCs w:val="22"/>
        </w:rPr>
        <w:t xml:space="preserve"> </w:t>
      </w:r>
      <w:r w:rsidR="007C5D5F">
        <w:rPr>
          <w:rFonts w:ascii="Calibri" w:eastAsia="Calibri" w:hAnsi="Calibri" w:cs="Calibri"/>
          <w:spacing w:val="1"/>
          <w:sz w:val="22"/>
          <w:szCs w:val="22"/>
        </w:rPr>
        <w:t>t</w:t>
      </w:r>
      <w:r w:rsidR="007C5D5F">
        <w:rPr>
          <w:rFonts w:ascii="Calibri" w:eastAsia="Calibri" w:hAnsi="Calibri" w:cs="Calibri"/>
          <w:spacing w:val="-1"/>
          <w:sz w:val="22"/>
          <w:szCs w:val="22"/>
        </w:rPr>
        <w:t>h</w:t>
      </w:r>
      <w:r w:rsidR="007C5D5F">
        <w:rPr>
          <w:rFonts w:ascii="Calibri" w:eastAsia="Calibri" w:hAnsi="Calibri" w:cs="Calibri"/>
          <w:sz w:val="22"/>
          <w:szCs w:val="22"/>
        </w:rPr>
        <w:t>e</w:t>
      </w:r>
      <w:r w:rsidR="007C5D5F">
        <w:rPr>
          <w:rFonts w:ascii="Calibri" w:eastAsia="Calibri" w:hAnsi="Calibri" w:cs="Calibri"/>
          <w:spacing w:val="-2"/>
          <w:sz w:val="22"/>
          <w:szCs w:val="22"/>
        </w:rPr>
        <w:t xml:space="preserve"> </w:t>
      </w:r>
      <w:r w:rsidR="007C5D5F">
        <w:rPr>
          <w:rFonts w:ascii="Calibri" w:eastAsia="Calibri" w:hAnsi="Calibri" w:cs="Calibri"/>
          <w:sz w:val="22"/>
          <w:szCs w:val="22"/>
        </w:rPr>
        <w:t>al</w:t>
      </w:r>
      <w:r w:rsidR="007C5D5F">
        <w:rPr>
          <w:rFonts w:ascii="Calibri" w:eastAsia="Calibri" w:hAnsi="Calibri" w:cs="Calibri"/>
          <w:spacing w:val="-1"/>
          <w:sz w:val="22"/>
          <w:szCs w:val="22"/>
        </w:rPr>
        <w:t>g</w:t>
      </w:r>
      <w:r w:rsidR="007C5D5F">
        <w:rPr>
          <w:rFonts w:ascii="Calibri" w:eastAsia="Calibri" w:hAnsi="Calibri" w:cs="Calibri"/>
          <w:spacing w:val="1"/>
          <w:sz w:val="22"/>
          <w:szCs w:val="22"/>
        </w:rPr>
        <w:t>o</w:t>
      </w:r>
      <w:r w:rsidR="007C5D5F">
        <w:rPr>
          <w:rFonts w:ascii="Calibri" w:eastAsia="Calibri" w:hAnsi="Calibri" w:cs="Calibri"/>
          <w:sz w:val="22"/>
          <w:szCs w:val="22"/>
        </w:rPr>
        <w:t>rit</w:t>
      </w:r>
      <w:r w:rsidR="007C5D5F">
        <w:rPr>
          <w:rFonts w:ascii="Calibri" w:eastAsia="Calibri" w:hAnsi="Calibri" w:cs="Calibri"/>
          <w:spacing w:val="-3"/>
          <w:sz w:val="22"/>
          <w:szCs w:val="22"/>
        </w:rPr>
        <w:t>h</w:t>
      </w:r>
      <w:r w:rsidR="007C5D5F">
        <w:rPr>
          <w:rFonts w:ascii="Calibri" w:eastAsia="Calibri" w:hAnsi="Calibri" w:cs="Calibri"/>
          <w:spacing w:val="1"/>
          <w:sz w:val="22"/>
          <w:szCs w:val="22"/>
        </w:rPr>
        <w:t>m</w:t>
      </w:r>
      <w:r w:rsidR="007C5D5F">
        <w:rPr>
          <w:rFonts w:ascii="Calibri" w:eastAsia="Calibri" w:hAnsi="Calibri" w:cs="Calibri"/>
          <w:sz w:val="22"/>
          <w:szCs w:val="22"/>
        </w:rPr>
        <w:t>.</w:t>
      </w:r>
    </w:p>
    <w:p w14:paraId="66767938" w14:textId="77777777" w:rsidR="006E15C3" w:rsidRDefault="006E15C3" w:rsidP="006E15C3">
      <w:pPr>
        <w:ind w:right="-40"/>
        <w:rPr>
          <w:rFonts w:ascii="Calibri" w:eastAsia="Calibri" w:hAnsi="Calibri" w:cs="Calibri"/>
          <w:sz w:val="22"/>
          <w:szCs w:val="22"/>
        </w:rPr>
      </w:pPr>
    </w:p>
    <w:p w14:paraId="6A1549CF" w14:textId="77777777" w:rsidR="006E15C3" w:rsidRDefault="009A1C2B" w:rsidP="006E15C3">
      <w:pPr>
        <w:ind w:right="-40"/>
        <w:rPr>
          <w:rFonts w:ascii="Calibri" w:eastAsia="Calibri" w:hAnsi="Calibri" w:cs="Calibri"/>
          <w:sz w:val="22"/>
          <w:szCs w:val="22"/>
        </w:rPr>
      </w:pPr>
      <w:r w:rsidRPr="00FB38B5">
        <w:rPr>
          <w:rFonts w:ascii="Calibri" w:eastAsia="Calibri" w:hAnsi="Calibri" w:cs="Calibri"/>
          <w:noProof/>
          <w:sz w:val="22"/>
          <w:szCs w:val="22"/>
        </w:rPr>
        <w:drawing>
          <wp:anchor distT="0" distB="0" distL="114300" distR="114300" simplePos="0" relativeHeight="251671040" behindDoc="0" locked="0" layoutInCell="1" allowOverlap="1" wp14:anchorId="2A7A2A80" wp14:editId="2BBD3C67">
            <wp:simplePos x="0" y="0"/>
            <wp:positionH relativeFrom="column">
              <wp:posOffset>1650668</wp:posOffset>
            </wp:positionH>
            <wp:positionV relativeFrom="paragraph">
              <wp:posOffset>5080</wp:posOffset>
            </wp:positionV>
            <wp:extent cx="3520440" cy="1316736"/>
            <wp:effectExtent l="0" t="0" r="3810" b="0"/>
            <wp:wrapNone/>
            <wp:docPr id="8" name="Picture 8" descr="C:\Users\a0097705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0977054\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1316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D7CB0" w14:textId="77777777" w:rsidR="006E15C3" w:rsidRDefault="00802F3D" w:rsidP="00802F3D">
      <w:pPr>
        <w:ind w:right="-40"/>
        <w:jc w:val="center"/>
        <w:rPr>
          <w:rFonts w:ascii="Calibri" w:eastAsia="Calibri" w:hAnsi="Calibri" w:cs="Calibri"/>
          <w:sz w:val="22"/>
          <w:szCs w:val="22"/>
        </w:rPr>
      </w:pPr>
      <w:r>
        <w:rPr>
          <w:rFonts w:ascii="Calibri" w:eastAsia="Calibri" w:hAnsi="Calibri" w:cs="Calibri"/>
          <w:sz w:val="22"/>
          <w:szCs w:val="22"/>
        </w:rPr>
        <w:t xml:space="preserve">                                   </w:t>
      </w:r>
    </w:p>
    <w:p w14:paraId="79655AC1" w14:textId="77777777" w:rsidR="006E15C3" w:rsidRDefault="008D4C24" w:rsidP="008D4C24">
      <w:pPr>
        <w:tabs>
          <w:tab w:val="left" w:pos="8997"/>
        </w:tabs>
        <w:ind w:right="-40"/>
        <w:rPr>
          <w:rFonts w:ascii="Calibri" w:eastAsia="Calibri" w:hAnsi="Calibri" w:cs="Calibri"/>
          <w:sz w:val="22"/>
          <w:szCs w:val="22"/>
        </w:rPr>
      </w:pPr>
      <w:r>
        <w:rPr>
          <w:rFonts w:ascii="Calibri" w:eastAsia="Calibri" w:hAnsi="Calibri" w:cs="Calibri"/>
          <w:sz w:val="22"/>
          <w:szCs w:val="22"/>
        </w:rPr>
        <w:tab/>
      </w:r>
    </w:p>
    <w:p w14:paraId="405790C1" w14:textId="77777777" w:rsidR="006E15C3" w:rsidRDefault="006E15C3" w:rsidP="006E15C3">
      <w:pPr>
        <w:tabs>
          <w:tab w:val="left" w:pos="9032"/>
        </w:tabs>
        <w:ind w:right="-40"/>
        <w:rPr>
          <w:rFonts w:ascii="Calibri" w:eastAsia="Calibri" w:hAnsi="Calibri" w:cs="Calibri"/>
          <w:sz w:val="22"/>
          <w:szCs w:val="22"/>
        </w:rPr>
      </w:pPr>
      <w:r>
        <w:rPr>
          <w:rFonts w:ascii="Calibri" w:eastAsia="Calibri" w:hAnsi="Calibri" w:cs="Calibri"/>
          <w:sz w:val="22"/>
          <w:szCs w:val="22"/>
        </w:rPr>
        <w:tab/>
      </w:r>
    </w:p>
    <w:p w14:paraId="7A5912A7" w14:textId="77777777" w:rsidR="009A1C2B" w:rsidRDefault="009A1C2B" w:rsidP="006E15C3">
      <w:pPr>
        <w:tabs>
          <w:tab w:val="left" w:pos="9032"/>
        </w:tabs>
        <w:ind w:right="-40"/>
        <w:rPr>
          <w:rFonts w:ascii="Arial" w:eastAsia="Arial" w:hAnsi="Arial" w:cs="Arial"/>
          <w:position w:val="-1"/>
          <w:sz w:val="18"/>
          <w:szCs w:val="18"/>
        </w:rPr>
      </w:pPr>
    </w:p>
    <w:p w14:paraId="462D8901" w14:textId="77777777" w:rsidR="009A1C2B" w:rsidRDefault="009A1C2B">
      <w:pPr>
        <w:spacing w:before="39" w:line="200" w:lineRule="exact"/>
        <w:ind w:left="6172"/>
        <w:rPr>
          <w:rFonts w:ascii="Arial" w:eastAsia="Arial" w:hAnsi="Arial" w:cs="Arial"/>
          <w:sz w:val="18"/>
          <w:szCs w:val="18"/>
        </w:rPr>
      </w:pPr>
    </w:p>
    <w:p w14:paraId="5BEDBA69" w14:textId="77777777" w:rsidR="009A1C2B" w:rsidRDefault="009A1C2B">
      <w:pPr>
        <w:spacing w:before="39" w:line="200" w:lineRule="exact"/>
        <w:ind w:left="6172"/>
        <w:rPr>
          <w:rFonts w:ascii="Arial" w:eastAsia="Arial" w:hAnsi="Arial" w:cs="Arial"/>
          <w:sz w:val="18"/>
          <w:szCs w:val="18"/>
        </w:rPr>
      </w:pPr>
    </w:p>
    <w:p w14:paraId="4A15402F" w14:textId="77777777" w:rsidR="009A1C2B" w:rsidRDefault="009A1C2B">
      <w:pPr>
        <w:spacing w:before="39" w:line="200" w:lineRule="exact"/>
        <w:ind w:left="6172"/>
        <w:rPr>
          <w:rFonts w:ascii="Arial" w:eastAsia="Arial" w:hAnsi="Arial" w:cs="Arial"/>
          <w:sz w:val="18"/>
          <w:szCs w:val="18"/>
        </w:rPr>
      </w:pPr>
    </w:p>
    <w:p w14:paraId="2C4C3673" w14:textId="77777777" w:rsidR="009A1C2B" w:rsidRDefault="009A1C2B">
      <w:pPr>
        <w:spacing w:before="39" w:line="200" w:lineRule="exact"/>
        <w:ind w:left="6172"/>
        <w:rPr>
          <w:rFonts w:ascii="Arial" w:eastAsia="Arial" w:hAnsi="Arial" w:cs="Arial"/>
          <w:sz w:val="18"/>
          <w:szCs w:val="18"/>
        </w:rPr>
      </w:pPr>
    </w:p>
    <w:p w14:paraId="02D1986C" w14:textId="77777777" w:rsidR="00465AF6" w:rsidRDefault="00710D9B">
      <w:pPr>
        <w:spacing w:before="39" w:line="200" w:lineRule="exact"/>
        <w:ind w:left="6172"/>
        <w:rPr>
          <w:rFonts w:ascii="Arial" w:eastAsia="Arial" w:hAnsi="Arial" w:cs="Arial"/>
          <w:sz w:val="18"/>
          <w:szCs w:val="18"/>
        </w:rPr>
      </w:pPr>
      <w:r>
        <w:pict w14:anchorId="15C31556">
          <v:shape id="_x0000_s1038" type="#_x0000_t202" style="position:absolute;left:0;text-align:left;margin-left:287.85pt;margin-top:27.1pt;width:147.2pt;height:34.9pt;z-index:-251664896;mso-position-horizontal-relative:page" filled="f" stroked="f">
            <v:textbox style="mso-next-textbox:#_x0000_s1038" inset="0,0,0,0">
              <w:txbxContent>
                <w:tbl>
                  <w:tblPr>
                    <w:tblW w:w="0" w:type="auto"/>
                    <w:tblLayout w:type="fixed"/>
                    <w:tblCellMar>
                      <w:left w:w="0" w:type="dxa"/>
                      <w:right w:w="0" w:type="dxa"/>
                    </w:tblCellMar>
                    <w:tblLook w:val="01E0" w:firstRow="1" w:lastRow="1" w:firstColumn="1" w:lastColumn="1" w:noHBand="0" w:noVBand="0"/>
                  </w:tblPr>
                  <w:tblGrid>
                    <w:gridCol w:w="770"/>
                    <w:gridCol w:w="432"/>
                    <w:gridCol w:w="432"/>
                    <w:gridCol w:w="432"/>
                    <w:gridCol w:w="432"/>
                    <w:gridCol w:w="428"/>
                  </w:tblGrid>
                  <w:tr w:rsidR="00715F96" w14:paraId="2D0B7DB0" w14:textId="77777777">
                    <w:trPr>
                      <w:trHeight w:hRule="exact" w:val="254"/>
                    </w:trPr>
                    <w:tc>
                      <w:tcPr>
                        <w:tcW w:w="770" w:type="dxa"/>
                        <w:tcBorders>
                          <w:top w:val="single" w:sz="5" w:space="0" w:color="000000"/>
                          <w:left w:val="single" w:sz="5" w:space="0" w:color="000000"/>
                          <w:bottom w:val="single" w:sz="5" w:space="0" w:color="000000"/>
                          <w:right w:val="single" w:sz="5" w:space="0" w:color="000000"/>
                        </w:tcBorders>
                      </w:tcPr>
                      <w:p w14:paraId="0360D477" w14:textId="77777777" w:rsidR="00715F96" w:rsidRDefault="00715F96">
                        <w:pPr>
                          <w:spacing w:line="240" w:lineRule="exact"/>
                          <w:ind w:left="98"/>
                          <w:rPr>
                            <w:rFonts w:ascii="Calibri" w:eastAsia="Calibri" w:hAnsi="Calibri" w:cs="Calibri"/>
                          </w:rPr>
                        </w:pPr>
                        <w:r>
                          <w:rPr>
                            <w:rFonts w:ascii="Calibri" w:eastAsia="Calibri" w:hAnsi="Calibri" w:cs="Calibri"/>
                            <w:position w:val="1"/>
                          </w:rPr>
                          <w:t>V</w:t>
                        </w:r>
                        <w:r>
                          <w:rPr>
                            <w:rFonts w:ascii="Calibri" w:eastAsia="Calibri" w:hAnsi="Calibri" w:cs="Calibri"/>
                            <w:spacing w:val="-1"/>
                            <w:position w:val="1"/>
                          </w:rPr>
                          <w:t>e</w:t>
                        </w:r>
                        <w:r>
                          <w:rPr>
                            <w:rFonts w:ascii="Calibri" w:eastAsia="Calibri" w:hAnsi="Calibri" w:cs="Calibri"/>
                            <w:position w:val="1"/>
                          </w:rPr>
                          <w:t>rtex</w:t>
                        </w:r>
                      </w:p>
                    </w:tc>
                    <w:tc>
                      <w:tcPr>
                        <w:tcW w:w="432" w:type="dxa"/>
                        <w:tcBorders>
                          <w:top w:val="single" w:sz="5" w:space="0" w:color="000000"/>
                          <w:left w:val="single" w:sz="5" w:space="0" w:color="000000"/>
                          <w:bottom w:val="single" w:sz="5" w:space="0" w:color="000000"/>
                          <w:right w:val="single" w:sz="5" w:space="0" w:color="000000"/>
                        </w:tcBorders>
                      </w:tcPr>
                      <w:p w14:paraId="34C385D1" w14:textId="77777777" w:rsidR="00715F96" w:rsidRDefault="00715F96">
                        <w:pPr>
                          <w:spacing w:line="240" w:lineRule="exact"/>
                          <w:ind w:left="113" w:right="122"/>
                          <w:jc w:val="center"/>
                          <w:rPr>
                            <w:rFonts w:ascii="Calibri" w:eastAsia="Calibri" w:hAnsi="Calibri" w:cs="Calibri"/>
                          </w:rPr>
                        </w:pPr>
                        <w:r>
                          <w:rPr>
                            <w:rFonts w:ascii="Calibri" w:eastAsia="Calibri" w:hAnsi="Calibri" w:cs="Calibri"/>
                            <w:w w:val="99"/>
                            <w:position w:val="1"/>
                          </w:rPr>
                          <w:t>A</w:t>
                        </w:r>
                      </w:p>
                    </w:tc>
                    <w:tc>
                      <w:tcPr>
                        <w:tcW w:w="432" w:type="dxa"/>
                        <w:tcBorders>
                          <w:top w:val="single" w:sz="5" w:space="0" w:color="000000"/>
                          <w:left w:val="single" w:sz="5" w:space="0" w:color="000000"/>
                          <w:bottom w:val="single" w:sz="5" w:space="0" w:color="000000"/>
                          <w:right w:val="single" w:sz="5" w:space="0" w:color="000000"/>
                        </w:tcBorders>
                      </w:tcPr>
                      <w:p w14:paraId="4BF167B2" w14:textId="77777777" w:rsidR="00715F96" w:rsidRDefault="00715F96">
                        <w:pPr>
                          <w:spacing w:line="240" w:lineRule="exact"/>
                          <w:ind w:left="116" w:right="126"/>
                          <w:jc w:val="center"/>
                          <w:rPr>
                            <w:rFonts w:ascii="Calibri" w:eastAsia="Calibri" w:hAnsi="Calibri" w:cs="Calibri"/>
                          </w:rPr>
                        </w:pPr>
                        <w:r>
                          <w:rPr>
                            <w:rFonts w:ascii="Calibri" w:eastAsia="Calibri" w:hAnsi="Calibri" w:cs="Calibri"/>
                            <w:w w:val="99"/>
                            <w:position w:val="1"/>
                          </w:rPr>
                          <w:t>B</w:t>
                        </w:r>
                      </w:p>
                    </w:tc>
                    <w:tc>
                      <w:tcPr>
                        <w:tcW w:w="432" w:type="dxa"/>
                        <w:tcBorders>
                          <w:top w:val="single" w:sz="5" w:space="0" w:color="000000"/>
                          <w:left w:val="single" w:sz="5" w:space="0" w:color="000000"/>
                          <w:bottom w:val="single" w:sz="5" w:space="0" w:color="000000"/>
                          <w:right w:val="single" w:sz="5" w:space="0" w:color="000000"/>
                        </w:tcBorders>
                      </w:tcPr>
                      <w:p w14:paraId="0723F73D" w14:textId="77777777" w:rsidR="00715F96" w:rsidRDefault="00715F96">
                        <w:pPr>
                          <w:spacing w:line="240" w:lineRule="exact"/>
                          <w:ind w:left="118" w:right="126"/>
                          <w:jc w:val="center"/>
                          <w:rPr>
                            <w:rFonts w:ascii="Calibri" w:eastAsia="Calibri" w:hAnsi="Calibri" w:cs="Calibri"/>
                          </w:rPr>
                        </w:pPr>
                        <w:r>
                          <w:rPr>
                            <w:rFonts w:ascii="Calibri" w:eastAsia="Calibri" w:hAnsi="Calibri" w:cs="Calibri"/>
                            <w:w w:val="99"/>
                            <w:position w:val="1"/>
                          </w:rPr>
                          <w:t>C</w:t>
                        </w:r>
                      </w:p>
                    </w:tc>
                    <w:tc>
                      <w:tcPr>
                        <w:tcW w:w="432" w:type="dxa"/>
                        <w:tcBorders>
                          <w:top w:val="single" w:sz="5" w:space="0" w:color="000000"/>
                          <w:left w:val="single" w:sz="5" w:space="0" w:color="000000"/>
                          <w:bottom w:val="single" w:sz="5" w:space="0" w:color="000000"/>
                          <w:right w:val="single" w:sz="5" w:space="0" w:color="000000"/>
                        </w:tcBorders>
                      </w:tcPr>
                      <w:p w14:paraId="09D0999C" w14:textId="77777777" w:rsidR="00715F96" w:rsidRDefault="00715F96">
                        <w:pPr>
                          <w:spacing w:line="240" w:lineRule="exact"/>
                          <w:ind w:left="109" w:right="119"/>
                          <w:jc w:val="center"/>
                          <w:rPr>
                            <w:rFonts w:ascii="Calibri" w:eastAsia="Calibri" w:hAnsi="Calibri" w:cs="Calibri"/>
                          </w:rPr>
                        </w:pPr>
                        <w:r>
                          <w:rPr>
                            <w:rFonts w:ascii="Calibri" w:eastAsia="Calibri" w:hAnsi="Calibri" w:cs="Calibri"/>
                            <w:w w:val="99"/>
                            <w:position w:val="1"/>
                          </w:rPr>
                          <w:t>D</w:t>
                        </w:r>
                      </w:p>
                    </w:tc>
                    <w:tc>
                      <w:tcPr>
                        <w:tcW w:w="428" w:type="dxa"/>
                        <w:tcBorders>
                          <w:top w:val="single" w:sz="5" w:space="0" w:color="000000"/>
                          <w:left w:val="single" w:sz="5" w:space="0" w:color="000000"/>
                          <w:bottom w:val="single" w:sz="5" w:space="0" w:color="000000"/>
                          <w:right w:val="single" w:sz="5" w:space="0" w:color="000000"/>
                        </w:tcBorders>
                      </w:tcPr>
                      <w:p w14:paraId="22A19CDD" w14:textId="77777777" w:rsidR="00715F96" w:rsidRDefault="00715F96">
                        <w:pPr>
                          <w:spacing w:line="240" w:lineRule="exact"/>
                          <w:ind w:left="121" w:right="128"/>
                          <w:jc w:val="center"/>
                          <w:rPr>
                            <w:rFonts w:ascii="Calibri" w:eastAsia="Calibri" w:hAnsi="Calibri" w:cs="Calibri"/>
                          </w:rPr>
                        </w:pPr>
                        <w:r>
                          <w:rPr>
                            <w:rFonts w:ascii="Calibri" w:eastAsia="Calibri" w:hAnsi="Calibri" w:cs="Calibri"/>
                            <w:w w:val="99"/>
                            <w:position w:val="1"/>
                          </w:rPr>
                          <w:t>E</w:t>
                        </w:r>
                      </w:p>
                    </w:tc>
                  </w:tr>
                  <w:tr w:rsidR="00715F96" w14:paraId="45ADD243" w14:textId="77777777">
                    <w:trPr>
                      <w:trHeight w:hRule="exact" w:val="422"/>
                    </w:trPr>
                    <w:tc>
                      <w:tcPr>
                        <w:tcW w:w="770" w:type="dxa"/>
                        <w:tcBorders>
                          <w:top w:val="single" w:sz="5" w:space="0" w:color="000000"/>
                          <w:left w:val="single" w:sz="5" w:space="0" w:color="000000"/>
                          <w:bottom w:val="single" w:sz="5" w:space="0" w:color="000000"/>
                          <w:right w:val="single" w:sz="5" w:space="0" w:color="000000"/>
                        </w:tcBorders>
                      </w:tcPr>
                      <w:p w14:paraId="2CE193A4" w14:textId="77777777" w:rsidR="00715F96" w:rsidRDefault="00715F96">
                        <w:pPr>
                          <w:spacing w:before="82"/>
                          <w:ind w:left="98"/>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64E9D816"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7A13B834"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618E9887"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367E53C7" w14:textId="77777777" w:rsidR="00715F96" w:rsidRDefault="00715F96"/>
                    </w:tc>
                    <w:tc>
                      <w:tcPr>
                        <w:tcW w:w="428" w:type="dxa"/>
                        <w:tcBorders>
                          <w:top w:val="single" w:sz="5" w:space="0" w:color="000000"/>
                          <w:left w:val="single" w:sz="5" w:space="0" w:color="000000"/>
                          <w:bottom w:val="single" w:sz="5" w:space="0" w:color="000000"/>
                          <w:right w:val="single" w:sz="5" w:space="0" w:color="000000"/>
                        </w:tcBorders>
                      </w:tcPr>
                      <w:p w14:paraId="2760BFE1" w14:textId="77777777" w:rsidR="00715F96" w:rsidRDefault="00715F96"/>
                    </w:tc>
                  </w:tr>
                </w:tbl>
                <w:p w14:paraId="38681EAB" w14:textId="77777777" w:rsidR="00715F96" w:rsidRDefault="00715F96"/>
              </w:txbxContent>
            </v:textbox>
            <w10:wrap anchorx="page"/>
          </v:shape>
        </w:pict>
      </w:r>
      <w:r>
        <w:pict w14:anchorId="78163684">
          <v:shape id="_x0000_s1037" type="#_x0000_t202" style="position:absolute;left:0;text-align:left;margin-left:287.9pt;margin-top:68.75pt;width:147.15pt;height:22.2pt;z-index:-251662848;mso-position-horizontal-relative:page" filled="f" stroked="f">
            <v:textbox style="mso-next-textbox:#_x0000_s1037" inset="0,0,0,0">
              <w:txbxContent>
                <w:tbl>
                  <w:tblPr>
                    <w:tblW w:w="0" w:type="auto"/>
                    <w:tblLayout w:type="fixed"/>
                    <w:tblCellMar>
                      <w:left w:w="0" w:type="dxa"/>
                      <w:right w:w="0" w:type="dxa"/>
                    </w:tblCellMar>
                    <w:tblLook w:val="01E0" w:firstRow="1" w:lastRow="1" w:firstColumn="1" w:lastColumn="1" w:noHBand="0" w:noVBand="0"/>
                  </w:tblPr>
                  <w:tblGrid>
                    <w:gridCol w:w="771"/>
                    <w:gridCol w:w="432"/>
                    <w:gridCol w:w="432"/>
                    <w:gridCol w:w="432"/>
                    <w:gridCol w:w="432"/>
                    <w:gridCol w:w="426"/>
                  </w:tblGrid>
                  <w:tr w:rsidR="00715F96" w14:paraId="3B66CF47" w14:textId="77777777">
                    <w:trPr>
                      <w:trHeight w:hRule="exact" w:val="422"/>
                    </w:trPr>
                    <w:tc>
                      <w:tcPr>
                        <w:tcW w:w="771" w:type="dxa"/>
                        <w:tcBorders>
                          <w:top w:val="single" w:sz="5" w:space="0" w:color="000000"/>
                          <w:left w:val="single" w:sz="5" w:space="0" w:color="000000"/>
                          <w:bottom w:val="single" w:sz="5" w:space="0" w:color="000000"/>
                          <w:right w:val="single" w:sz="5" w:space="0" w:color="000000"/>
                        </w:tcBorders>
                      </w:tcPr>
                      <w:p w14:paraId="391B25A0" w14:textId="77777777" w:rsidR="00715F96" w:rsidRDefault="00715F96">
                        <w:pPr>
                          <w:spacing w:before="82"/>
                          <w:ind w:left="97"/>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617F3886"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68A85EDE"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1E4C63F6"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73A38AC3"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640F5618" w14:textId="77777777" w:rsidR="00715F96" w:rsidRDefault="00715F96"/>
                    </w:tc>
                  </w:tr>
                </w:tbl>
                <w:p w14:paraId="722ABA98" w14:textId="77777777" w:rsidR="00715F96" w:rsidRDefault="00715F96"/>
              </w:txbxContent>
            </v:textbox>
            <w10:wrap anchorx="page"/>
          </v:shape>
        </w:pict>
      </w:r>
    </w:p>
    <w:p w14:paraId="3DD11504" w14:textId="77777777" w:rsidR="00465AF6" w:rsidRDefault="00465AF6">
      <w:pPr>
        <w:spacing w:line="200" w:lineRule="exact"/>
      </w:pPr>
    </w:p>
    <w:p w14:paraId="1920139F" w14:textId="77777777" w:rsidR="00465AF6" w:rsidRDefault="00465AF6">
      <w:pPr>
        <w:spacing w:line="200" w:lineRule="exact"/>
      </w:pPr>
    </w:p>
    <w:p w14:paraId="7E9D8B15" w14:textId="77777777" w:rsidR="00465AF6" w:rsidRDefault="00465AF6">
      <w:pPr>
        <w:spacing w:line="240" w:lineRule="exact"/>
        <w:rPr>
          <w:sz w:val="24"/>
          <w:szCs w:val="24"/>
        </w:rPr>
      </w:pPr>
    </w:p>
    <w:p w14:paraId="7CED9A0A" w14:textId="77777777" w:rsidR="00465AF6" w:rsidRPr="00085DF8" w:rsidRDefault="00710D9B" w:rsidP="00085DF8">
      <w:pPr>
        <w:tabs>
          <w:tab w:val="left" w:pos="2736"/>
        </w:tabs>
        <w:spacing w:before="23" w:line="200" w:lineRule="exact"/>
        <w:ind w:left="247"/>
        <w:rPr>
          <w:rFonts w:ascii="Calibri" w:eastAsia="Calibri" w:hAnsi="Calibri" w:cs="Calibri"/>
          <w:color w:val="00B0F0"/>
          <w:sz w:val="18"/>
          <w:szCs w:val="18"/>
        </w:rPr>
      </w:pPr>
      <w:r>
        <w:pict w14:anchorId="07366197">
          <v:shape id="_x0000_s1032" type="#_x0000_t202" style="position:absolute;left:0;text-align:left;margin-left:107.8pt;margin-top:-17.1pt;width:159.1pt;height:34.9pt;z-index:-251665920;mso-position-horizontal-relative:page" filled="f" stroked="f">
            <v:textbox style="mso-next-textbox:#_x0000_s1032" inset="0,0,0,0">
              <w:txbxContent>
                <w:tbl>
                  <w:tblPr>
                    <w:tblW w:w="0" w:type="auto"/>
                    <w:tblLayout w:type="fixed"/>
                    <w:tblCellMar>
                      <w:left w:w="0" w:type="dxa"/>
                      <w:right w:w="0" w:type="dxa"/>
                    </w:tblCellMar>
                    <w:tblLook w:val="01E0" w:firstRow="1" w:lastRow="1" w:firstColumn="1" w:lastColumn="1" w:noHBand="0" w:noVBand="0"/>
                  </w:tblPr>
                  <w:tblGrid>
                    <w:gridCol w:w="1008"/>
                    <w:gridCol w:w="432"/>
                    <w:gridCol w:w="432"/>
                    <w:gridCol w:w="433"/>
                    <w:gridCol w:w="432"/>
                    <w:gridCol w:w="428"/>
                  </w:tblGrid>
                  <w:tr w:rsidR="00715F96" w14:paraId="20435A5F" w14:textId="77777777">
                    <w:trPr>
                      <w:trHeight w:hRule="exact" w:val="254"/>
                    </w:trPr>
                    <w:tc>
                      <w:tcPr>
                        <w:tcW w:w="1008" w:type="dxa"/>
                        <w:tcBorders>
                          <w:top w:val="single" w:sz="5" w:space="0" w:color="000000"/>
                          <w:left w:val="single" w:sz="5" w:space="0" w:color="000000"/>
                          <w:bottom w:val="single" w:sz="5" w:space="0" w:color="000000"/>
                          <w:right w:val="single" w:sz="5" w:space="0" w:color="000000"/>
                        </w:tcBorders>
                      </w:tcPr>
                      <w:p w14:paraId="3B33D99A" w14:textId="77777777" w:rsidR="00715F96" w:rsidRDefault="00715F96">
                        <w:pPr>
                          <w:spacing w:line="240" w:lineRule="exact"/>
                          <w:ind w:left="98"/>
                          <w:rPr>
                            <w:rFonts w:ascii="Calibri" w:eastAsia="Calibri" w:hAnsi="Calibri" w:cs="Calibri"/>
                          </w:rPr>
                        </w:pPr>
                        <w:r>
                          <w:rPr>
                            <w:rFonts w:ascii="Calibri" w:eastAsia="Calibri" w:hAnsi="Calibri" w:cs="Calibri"/>
                            <w:position w:val="1"/>
                          </w:rPr>
                          <w:t>V</w:t>
                        </w:r>
                        <w:r>
                          <w:rPr>
                            <w:rFonts w:ascii="Calibri" w:eastAsia="Calibri" w:hAnsi="Calibri" w:cs="Calibri"/>
                            <w:spacing w:val="-1"/>
                            <w:position w:val="1"/>
                          </w:rPr>
                          <w:t>e</w:t>
                        </w:r>
                        <w:r>
                          <w:rPr>
                            <w:rFonts w:ascii="Calibri" w:eastAsia="Calibri" w:hAnsi="Calibri" w:cs="Calibri"/>
                            <w:position w:val="1"/>
                          </w:rPr>
                          <w:t>rtex</w:t>
                        </w:r>
                      </w:p>
                    </w:tc>
                    <w:tc>
                      <w:tcPr>
                        <w:tcW w:w="432" w:type="dxa"/>
                        <w:tcBorders>
                          <w:top w:val="single" w:sz="5" w:space="0" w:color="000000"/>
                          <w:left w:val="single" w:sz="5" w:space="0" w:color="000000"/>
                          <w:bottom w:val="single" w:sz="5" w:space="0" w:color="000000"/>
                          <w:right w:val="single" w:sz="5" w:space="0" w:color="000000"/>
                        </w:tcBorders>
                      </w:tcPr>
                      <w:p w14:paraId="4F2FC9AD" w14:textId="77777777" w:rsidR="00715F96" w:rsidRDefault="00715F96">
                        <w:pPr>
                          <w:spacing w:line="240" w:lineRule="exact"/>
                          <w:ind w:left="113" w:right="122"/>
                          <w:jc w:val="center"/>
                          <w:rPr>
                            <w:rFonts w:ascii="Calibri" w:eastAsia="Calibri" w:hAnsi="Calibri" w:cs="Calibri"/>
                          </w:rPr>
                        </w:pPr>
                        <w:r>
                          <w:rPr>
                            <w:rFonts w:ascii="Calibri" w:eastAsia="Calibri" w:hAnsi="Calibri" w:cs="Calibri"/>
                            <w:w w:val="99"/>
                            <w:position w:val="1"/>
                          </w:rPr>
                          <w:t>A</w:t>
                        </w:r>
                      </w:p>
                    </w:tc>
                    <w:tc>
                      <w:tcPr>
                        <w:tcW w:w="432" w:type="dxa"/>
                        <w:tcBorders>
                          <w:top w:val="single" w:sz="5" w:space="0" w:color="000000"/>
                          <w:left w:val="single" w:sz="5" w:space="0" w:color="000000"/>
                          <w:bottom w:val="single" w:sz="5" w:space="0" w:color="000000"/>
                          <w:right w:val="single" w:sz="5" w:space="0" w:color="000000"/>
                        </w:tcBorders>
                      </w:tcPr>
                      <w:p w14:paraId="7758DECA" w14:textId="77777777" w:rsidR="00715F96" w:rsidRDefault="00715F96">
                        <w:pPr>
                          <w:spacing w:line="240" w:lineRule="exact"/>
                          <w:ind w:left="116" w:right="126"/>
                          <w:jc w:val="center"/>
                          <w:rPr>
                            <w:rFonts w:ascii="Calibri" w:eastAsia="Calibri" w:hAnsi="Calibri" w:cs="Calibri"/>
                          </w:rPr>
                        </w:pPr>
                        <w:r>
                          <w:rPr>
                            <w:rFonts w:ascii="Calibri" w:eastAsia="Calibri" w:hAnsi="Calibri" w:cs="Calibri"/>
                            <w:w w:val="99"/>
                            <w:position w:val="1"/>
                          </w:rPr>
                          <w:t>B</w:t>
                        </w:r>
                      </w:p>
                    </w:tc>
                    <w:tc>
                      <w:tcPr>
                        <w:tcW w:w="433" w:type="dxa"/>
                        <w:tcBorders>
                          <w:top w:val="single" w:sz="5" w:space="0" w:color="000000"/>
                          <w:left w:val="single" w:sz="5" w:space="0" w:color="000000"/>
                          <w:bottom w:val="single" w:sz="5" w:space="0" w:color="000000"/>
                          <w:right w:val="single" w:sz="5" w:space="0" w:color="000000"/>
                        </w:tcBorders>
                      </w:tcPr>
                      <w:p w14:paraId="2767EFA2" w14:textId="77777777" w:rsidR="00715F96" w:rsidRDefault="00715F96">
                        <w:pPr>
                          <w:spacing w:line="240" w:lineRule="exact"/>
                          <w:ind w:left="119" w:right="126"/>
                          <w:jc w:val="center"/>
                          <w:rPr>
                            <w:rFonts w:ascii="Calibri" w:eastAsia="Calibri" w:hAnsi="Calibri" w:cs="Calibri"/>
                          </w:rPr>
                        </w:pPr>
                        <w:r>
                          <w:rPr>
                            <w:rFonts w:ascii="Calibri" w:eastAsia="Calibri" w:hAnsi="Calibri" w:cs="Calibri"/>
                            <w:w w:val="99"/>
                            <w:position w:val="1"/>
                          </w:rPr>
                          <w:t>C</w:t>
                        </w:r>
                      </w:p>
                    </w:tc>
                    <w:tc>
                      <w:tcPr>
                        <w:tcW w:w="432" w:type="dxa"/>
                        <w:tcBorders>
                          <w:top w:val="single" w:sz="5" w:space="0" w:color="000000"/>
                          <w:left w:val="single" w:sz="5" w:space="0" w:color="000000"/>
                          <w:bottom w:val="single" w:sz="5" w:space="0" w:color="000000"/>
                          <w:right w:val="single" w:sz="5" w:space="0" w:color="000000"/>
                        </w:tcBorders>
                      </w:tcPr>
                      <w:p w14:paraId="5960E441" w14:textId="77777777" w:rsidR="00715F96" w:rsidRDefault="00715F96">
                        <w:pPr>
                          <w:spacing w:line="240" w:lineRule="exact"/>
                          <w:ind w:left="109" w:right="119"/>
                          <w:jc w:val="center"/>
                          <w:rPr>
                            <w:rFonts w:ascii="Calibri" w:eastAsia="Calibri" w:hAnsi="Calibri" w:cs="Calibri"/>
                          </w:rPr>
                        </w:pPr>
                        <w:r>
                          <w:rPr>
                            <w:rFonts w:ascii="Calibri" w:eastAsia="Calibri" w:hAnsi="Calibri" w:cs="Calibri"/>
                            <w:w w:val="99"/>
                            <w:position w:val="1"/>
                          </w:rPr>
                          <w:t>D</w:t>
                        </w:r>
                      </w:p>
                    </w:tc>
                    <w:tc>
                      <w:tcPr>
                        <w:tcW w:w="428" w:type="dxa"/>
                        <w:tcBorders>
                          <w:top w:val="single" w:sz="5" w:space="0" w:color="000000"/>
                          <w:left w:val="single" w:sz="5" w:space="0" w:color="000000"/>
                          <w:bottom w:val="single" w:sz="5" w:space="0" w:color="000000"/>
                          <w:right w:val="single" w:sz="5" w:space="0" w:color="000000"/>
                        </w:tcBorders>
                      </w:tcPr>
                      <w:p w14:paraId="7521799C" w14:textId="77777777" w:rsidR="00715F96" w:rsidRDefault="00715F96">
                        <w:pPr>
                          <w:spacing w:line="240" w:lineRule="exact"/>
                          <w:ind w:left="121" w:right="128"/>
                          <w:jc w:val="center"/>
                          <w:rPr>
                            <w:rFonts w:ascii="Calibri" w:eastAsia="Calibri" w:hAnsi="Calibri" w:cs="Calibri"/>
                          </w:rPr>
                        </w:pPr>
                        <w:r>
                          <w:rPr>
                            <w:rFonts w:ascii="Calibri" w:eastAsia="Calibri" w:hAnsi="Calibri" w:cs="Calibri"/>
                            <w:w w:val="99"/>
                            <w:position w:val="1"/>
                          </w:rPr>
                          <w:t>E</w:t>
                        </w:r>
                      </w:p>
                    </w:tc>
                  </w:tr>
                  <w:tr w:rsidR="00715F96" w14:paraId="29B7A079" w14:textId="77777777">
                    <w:trPr>
                      <w:trHeight w:hRule="exact" w:val="422"/>
                    </w:trPr>
                    <w:tc>
                      <w:tcPr>
                        <w:tcW w:w="1008" w:type="dxa"/>
                        <w:tcBorders>
                          <w:top w:val="single" w:sz="5" w:space="0" w:color="000000"/>
                          <w:left w:val="single" w:sz="5" w:space="0" w:color="000000"/>
                          <w:bottom w:val="single" w:sz="5" w:space="0" w:color="000000"/>
                          <w:right w:val="single" w:sz="5" w:space="0" w:color="000000"/>
                        </w:tcBorders>
                      </w:tcPr>
                      <w:p w14:paraId="52EEBC5D" w14:textId="77777777" w:rsidR="00715F96" w:rsidRDefault="00715F96">
                        <w:pPr>
                          <w:spacing w:before="82"/>
                          <w:ind w:left="98"/>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2BBD0B10"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0E5E1F09"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4BD954EA"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6B9B7B22" w14:textId="77777777" w:rsidR="00715F96" w:rsidRDefault="00715F96"/>
                    </w:tc>
                    <w:tc>
                      <w:tcPr>
                        <w:tcW w:w="428" w:type="dxa"/>
                        <w:tcBorders>
                          <w:top w:val="single" w:sz="5" w:space="0" w:color="000000"/>
                          <w:left w:val="single" w:sz="5" w:space="0" w:color="000000"/>
                          <w:bottom w:val="single" w:sz="5" w:space="0" w:color="000000"/>
                          <w:right w:val="single" w:sz="5" w:space="0" w:color="000000"/>
                        </w:tcBorders>
                      </w:tcPr>
                      <w:p w14:paraId="46CFB74B" w14:textId="77777777" w:rsidR="00715F96" w:rsidRDefault="00715F96"/>
                    </w:tc>
                  </w:tr>
                </w:tbl>
                <w:p w14:paraId="04940ED6" w14:textId="77777777" w:rsidR="00715F96" w:rsidRDefault="00715F96"/>
              </w:txbxContent>
            </v:textbox>
            <w10:wrap anchorx="page"/>
          </v:shape>
        </w:pict>
      </w:r>
      <w:r w:rsidR="007C5D5F">
        <w:rPr>
          <w:rFonts w:ascii="Calibri" w:eastAsia="Calibri" w:hAnsi="Calibri" w:cs="Calibri"/>
          <w:i/>
          <w:sz w:val="18"/>
          <w:szCs w:val="18"/>
        </w:rPr>
        <w:t>i</w:t>
      </w:r>
      <w:r w:rsidR="007C5D5F">
        <w:rPr>
          <w:rFonts w:ascii="Calibri" w:eastAsia="Calibri" w:hAnsi="Calibri" w:cs="Calibri"/>
          <w:i/>
          <w:spacing w:val="1"/>
          <w:sz w:val="18"/>
          <w:szCs w:val="18"/>
        </w:rPr>
        <w:t>n</w:t>
      </w:r>
      <w:r w:rsidR="007C5D5F">
        <w:rPr>
          <w:rFonts w:ascii="Calibri" w:eastAsia="Calibri" w:hAnsi="Calibri" w:cs="Calibri"/>
          <w:i/>
          <w:sz w:val="18"/>
          <w:szCs w:val="18"/>
        </w:rPr>
        <w:t>it</w:t>
      </w:r>
      <w:r w:rsidR="007C5D5F">
        <w:rPr>
          <w:rFonts w:ascii="Calibri" w:eastAsia="Calibri" w:hAnsi="Calibri" w:cs="Calibri"/>
          <w:i/>
          <w:spacing w:val="-1"/>
          <w:sz w:val="18"/>
          <w:szCs w:val="18"/>
        </w:rPr>
        <w:t>i</w:t>
      </w:r>
      <w:r w:rsidR="007C5D5F">
        <w:rPr>
          <w:rFonts w:ascii="Calibri" w:eastAsia="Calibri" w:hAnsi="Calibri" w:cs="Calibri"/>
          <w:i/>
          <w:spacing w:val="1"/>
          <w:sz w:val="18"/>
          <w:szCs w:val="18"/>
        </w:rPr>
        <w:t>a</w:t>
      </w:r>
      <w:r w:rsidR="007C5D5F">
        <w:rPr>
          <w:rFonts w:ascii="Calibri" w:eastAsia="Calibri" w:hAnsi="Calibri" w:cs="Calibri"/>
          <w:i/>
          <w:sz w:val="18"/>
          <w:szCs w:val="18"/>
        </w:rPr>
        <w:t>li</w:t>
      </w:r>
      <w:r w:rsidR="007C5D5F">
        <w:rPr>
          <w:rFonts w:ascii="Calibri" w:eastAsia="Calibri" w:hAnsi="Calibri" w:cs="Calibri"/>
          <w:i/>
          <w:spacing w:val="1"/>
          <w:sz w:val="18"/>
          <w:szCs w:val="18"/>
        </w:rPr>
        <w:t>za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085DF8">
        <w:rPr>
          <w:rFonts w:ascii="Calibri" w:eastAsia="Calibri" w:hAnsi="Calibri" w:cs="Calibri"/>
          <w:i/>
          <w:sz w:val="18"/>
          <w:szCs w:val="18"/>
        </w:rPr>
        <w:tab/>
      </w:r>
      <w:r w:rsidR="003221E1">
        <w:rPr>
          <w:rFonts w:ascii="Calibri" w:eastAsia="Calibri" w:hAnsi="Calibri" w:cs="Calibri"/>
          <w:i/>
          <w:color w:val="00B0F0"/>
          <w:sz w:val="18"/>
          <w:szCs w:val="18"/>
        </w:rPr>
        <w:t xml:space="preserve">0      </w:t>
      </w:r>
      <m:oMath>
        <m:r>
          <w:rPr>
            <w:rFonts w:ascii="Cambria Math" w:eastAsia="Calibri" w:hAnsi="Cambria Math" w:cs="Calibri"/>
            <w:color w:val="00B0F0"/>
            <w:sz w:val="18"/>
            <w:szCs w:val="18"/>
          </w:rPr>
          <m:t>∞</m:t>
        </m:r>
      </m:oMath>
      <w:r w:rsidR="003221E1">
        <w:rPr>
          <w:rFonts w:ascii="Calibri" w:eastAsia="Calibri" w:hAnsi="Calibri" w:cs="Calibri"/>
          <w:i/>
          <w:color w:val="00B0F0"/>
          <w:sz w:val="18"/>
          <w:szCs w:val="18"/>
        </w:rPr>
        <w:tab/>
      </w:r>
      <m:oMath>
        <m:r>
          <w:rPr>
            <w:rFonts w:ascii="Cambria Math" w:eastAsia="Calibri" w:hAnsi="Cambria Math" w:cs="Calibri"/>
            <w:color w:val="00B0F0"/>
            <w:sz w:val="18"/>
            <w:szCs w:val="18"/>
          </w:rPr>
          <m:t>∞</m:t>
        </m:r>
      </m:oMath>
      <w:r w:rsidR="003221E1">
        <w:rPr>
          <w:rFonts w:ascii="Calibri" w:eastAsia="Calibri" w:hAnsi="Calibri" w:cs="Calibri"/>
          <w:i/>
          <w:color w:val="00B0F0"/>
          <w:sz w:val="18"/>
          <w:szCs w:val="18"/>
        </w:rPr>
        <w:t xml:space="preserve">      </w:t>
      </w:r>
      <m:oMath>
        <m:r>
          <w:rPr>
            <w:rFonts w:ascii="Cambria Math" w:eastAsia="Calibri" w:hAnsi="Cambria Math" w:cs="Calibri"/>
            <w:color w:val="00B0F0"/>
            <w:sz w:val="18"/>
            <w:szCs w:val="18"/>
          </w:rPr>
          <m:t>∞</m:t>
        </m:r>
        <m:r>
          <w:rPr>
            <w:rFonts w:ascii="Cambria Math" w:eastAsia="Calibri" w:hAnsi="Cambria Math" w:cs="Calibri"/>
            <w:color w:val="00B0F0"/>
            <w:sz w:val="18"/>
            <w:szCs w:val="18"/>
          </w:rPr>
          <m:t xml:space="preserve">      </m:t>
        </m:r>
        <m:r>
          <w:rPr>
            <w:rFonts w:ascii="Cambria Math" w:eastAsia="Calibri" w:hAnsi="Cambria Math" w:cs="Calibri"/>
            <w:color w:val="00B0F0"/>
            <w:sz w:val="18"/>
            <w:szCs w:val="18"/>
          </w:rPr>
          <m:t>∞</m:t>
        </m:r>
      </m:oMath>
      <w:r w:rsidR="003221E1">
        <w:rPr>
          <w:rFonts w:ascii="Calibri" w:eastAsia="Calibri" w:hAnsi="Calibri" w:cs="Calibri"/>
          <w:i/>
          <w:color w:val="00B0F0"/>
          <w:sz w:val="18"/>
          <w:szCs w:val="18"/>
        </w:rPr>
        <w:tab/>
      </w:r>
      <w:r w:rsidR="003221E1">
        <w:rPr>
          <w:rFonts w:ascii="Calibri" w:eastAsia="Calibri" w:hAnsi="Calibri" w:cs="Calibri"/>
          <w:i/>
          <w:color w:val="00B0F0"/>
          <w:sz w:val="18"/>
          <w:szCs w:val="18"/>
        </w:rPr>
        <w:tab/>
      </w:r>
      <w:r w:rsidR="003221E1">
        <w:rPr>
          <w:rFonts w:ascii="Calibri" w:eastAsia="Calibri" w:hAnsi="Calibri" w:cs="Calibri"/>
          <w:i/>
          <w:color w:val="00B0F0"/>
          <w:sz w:val="18"/>
          <w:szCs w:val="18"/>
        </w:rPr>
        <w:tab/>
      </w:r>
    </w:p>
    <w:p w14:paraId="423B63C0" w14:textId="77777777" w:rsidR="00465AF6" w:rsidRDefault="00465AF6">
      <w:pPr>
        <w:spacing w:before="8" w:line="120" w:lineRule="exact"/>
        <w:rPr>
          <w:sz w:val="13"/>
          <w:szCs w:val="13"/>
        </w:rPr>
      </w:pPr>
    </w:p>
    <w:p w14:paraId="7B6E88CD" w14:textId="77777777" w:rsidR="00465AF6" w:rsidRDefault="00465AF6">
      <w:pPr>
        <w:spacing w:line="200" w:lineRule="exact"/>
      </w:pPr>
    </w:p>
    <w:p w14:paraId="5A830852" w14:textId="77777777" w:rsidR="00465AF6" w:rsidRPr="00A5466C" w:rsidRDefault="00710D9B" w:rsidP="00A5466C">
      <w:pPr>
        <w:tabs>
          <w:tab w:val="left" w:pos="2788"/>
        </w:tabs>
        <w:spacing w:before="23" w:line="200" w:lineRule="exact"/>
        <w:ind w:left="389"/>
        <w:rPr>
          <w:rFonts w:ascii="Calibri" w:eastAsia="Calibri" w:hAnsi="Calibri" w:cs="Calibri"/>
          <w:color w:val="00B0F0"/>
          <w:sz w:val="18"/>
          <w:szCs w:val="18"/>
        </w:rPr>
      </w:pPr>
      <w:r>
        <w:pict w14:anchorId="4C4A863E">
          <v:shape id="_x0000_s1031" type="#_x0000_t202" style="position:absolute;left:0;text-align:left;margin-left:107.85pt;margin-top:-4.35pt;width:159.05pt;height:22.2pt;z-index:-251663872;mso-position-horizontal-relative:page" filled="f" stroked="f">
            <v:textbox style="mso-next-textbox:#_x0000_s1031" inset="0,0,0,0">
              <w:txbxContent>
                <w:tbl>
                  <w:tblPr>
                    <w:tblW w:w="0" w:type="auto"/>
                    <w:tblLayout w:type="fixed"/>
                    <w:tblCellMar>
                      <w:left w:w="0" w:type="dxa"/>
                      <w:right w:w="0" w:type="dxa"/>
                    </w:tblCellMar>
                    <w:tblLook w:val="01E0" w:firstRow="1" w:lastRow="1" w:firstColumn="1" w:lastColumn="1" w:noHBand="0" w:noVBand="0"/>
                  </w:tblPr>
                  <w:tblGrid>
                    <w:gridCol w:w="1008"/>
                    <w:gridCol w:w="432"/>
                    <w:gridCol w:w="432"/>
                    <w:gridCol w:w="433"/>
                    <w:gridCol w:w="432"/>
                    <w:gridCol w:w="426"/>
                  </w:tblGrid>
                  <w:tr w:rsidR="00715F96" w14:paraId="10F6BFDA" w14:textId="77777777">
                    <w:trPr>
                      <w:trHeight w:hRule="exact" w:val="422"/>
                    </w:trPr>
                    <w:tc>
                      <w:tcPr>
                        <w:tcW w:w="1008" w:type="dxa"/>
                        <w:tcBorders>
                          <w:top w:val="single" w:sz="5" w:space="0" w:color="000000"/>
                          <w:left w:val="single" w:sz="5" w:space="0" w:color="000000"/>
                          <w:bottom w:val="single" w:sz="5" w:space="0" w:color="000000"/>
                          <w:right w:val="single" w:sz="5" w:space="0" w:color="000000"/>
                        </w:tcBorders>
                      </w:tcPr>
                      <w:p w14:paraId="7A426CF5" w14:textId="77777777" w:rsidR="00715F96" w:rsidRDefault="00715F96">
                        <w:pPr>
                          <w:spacing w:before="82"/>
                          <w:ind w:left="97"/>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615AF381"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793C897B"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227329EC"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371C0E7D"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4A649D63" w14:textId="77777777" w:rsidR="00715F96" w:rsidRDefault="00715F96"/>
                    </w:tc>
                  </w:tr>
                </w:tbl>
                <w:p w14:paraId="652ABC59" w14:textId="77777777" w:rsidR="00715F96" w:rsidRDefault="00715F96"/>
              </w:txbxContent>
            </v:textbox>
            <w10:wrap anchorx="page"/>
          </v:shape>
        </w:pict>
      </w:r>
      <w:r w:rsidR="007C5D5F">
        <w:rPr>
          <w:rFonts w:ascii="Calibri" w:eastAsia="Calibri" w:hAnsi="Calibri" w:cs="Calibri"/>
          <w:i/>
          <w:sz w:val="18"/>
          <w:szCs w:val="18"/>
        </w:rPr>
        <w:t>ite</w:t>
      </w:r>
      <w:r w:rsidR="007C5D5F">
        <w:rPr>
          <w:rFonts w:ascii="Calibri" w:eastAsia="Calibri" w:hAnsi="Calibri" w:cs="Calibri"/>
          <w:i/>
          <w:spacing w:val="1"/>
          <w:sz w:val="18"/>
          <w:szCs w:val="18"/>
        </w:rPr>
        <w:t>ra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7C5D5F">
        <w:rPr>
          <w:rFonts w:ascii="Calibri" w:eastAsia="Calibri" w:hAnsi="Calibri" w:cs="Calibri"/>
          <w:i/>
          <w:spacing w:val="1"/>
          <w:sz w:val="18"/>
          <w:szCs w:val="18"/>
        </w:rPr>
        <w:t xml:space="preserve"> </w:t>
      </w:r>
      <w:r w:rsidR="007C5D5F">
        <w:rPr>
          <w:rFonts w:ascii="Calibri" w:eastAsia="Calibri" w:hAnsi="Calibri" w:cs="Calibri"/>
          <w:i/>
          <w:sz w:val="18"/>
          <w:szCs w:val="18"/>
        </w:rPr>
        <w:t>1</w:t>
      </w:r>
      <w:r w:rsidR="00A5466C">
        <w:rPr>
          <w:rFonts w:ascii="Calibri" w:eastAsia="Calibri" w:hAnsi="Calibri" w:cs="Calibri"/>
          <w:i/>
          <w:sz w:val="18"/>
          <w:szCs w:val="18"/>
        </w:rPr>
        <w:tab/>
      </w:r>
      <w:r w:rsidR="00A5466C">
        <w:rPr>
          <w:rFonts w:ascii="Calibri" w:eastAsia="Calibri" w:hAnsi="Calibri" w:cs="Calibri"/>
          <w:i/>
          <w:color w:val="00B0F0"/>
          <w:sz w:val="18"/>
          <w:szCs w:val="18"/>
        </w:rPr>
        <w:t xml:space="preserve">        2         7         4        </w:t>
      </w:r>
      <m:oMath>
        <m:r>
          <w:rPr>
            <w:rFonts w:ascii="Cambria Math" w:eastAsia="Calibri" w:hAnsi="Cambria Math" w:cs="Calibri"/>
            <w:color w:val="00B0F0"/>
            <w:sz w:val="18"/>
            <w:szCs w:val="18"/>
          </w:rPr>
          <m:t>∞</m:t>
        </m:r>
      </m:oMath>
      <w:r w:rsidR="00A5466C">
        <w:rPr>
          <w:rFonts w:ascii="Calibri" w:eastAsia="Calibri" w:hAnsi="Calibri" w:cs="Calibri"/>
          <w:i/>
          <w:color w:val="00B0F0"/>
          <w:sz w:val="18"/>
          <w:szCs w:val="18"/>
        </w:rPr>
        <w:t xml:space="preserve">                                    A</w:t>
      </w:r>
    </w:p>
    <w:p w14:paraId="6FE328B3" w14:textId="77777777" w:rsidR="00465AF6" w:rsidRDefault="00465AF6">
      <w:pPr>
        <w:spacing w:before="8" w:line="120" w:lineRule="exact"/>
        <w:rPr>
          <w:sz w:val="13"/>
          <w:szCs w:val="13"/>
        </w:rPr>
      </w:pPr>
    </w:p>
    <w:p w14:paraId="789D3EFB" w14:textId="77777777" w:rsidR="00465AF6" w:rsidRDefault="00710D9B">
      <w:pPr>
        <w:spacing w:line="200" w:lineRule="exact"/>
      </w:pPr>
      <w:r>
        <w:pict w14:anchorId="620CCEB0">
          <v:shape id="_x0000_s1036" type="#_x0000_t202" style="position:absolute;margin-left:287.9pt;margin-top:5.5pt;width:147.15pt;height:22.3pt;z-index:-251660800;mso-position-horizontal-relative:page" filled="f" stroked="f">
            <v:textbox style="mso-next-textbox:#_x0000_s1036" inset="0,0,0,0">
              <w:txbxContent>
                <w:tbl>
                  <w:tblPr>
                    <w:tblW w:w="0" w:type="auto"/>
                    <w:tblLayout w:type="fixed"/>
                    <w:tblCellMar>
                      <w:left w:w="0" w:type="dxa"/>
                      <w:right w:w="0" w:type="dxa"/>
                    </w:tblCellMar>
                    <w:tblLook w:val="01E0" w:firstRow="1" w:lastRow="1" w:firstColumn="1" w:lastColumn="1" w:noHBand="0" w:noVBand="0"/>
                  </w:tblPr>
                  <w:tblGrid>
                    <w:gridCol w:w="771"/>
                    <w:gridCol w:w="432"/>
                    <w:gridCol w:w="432"/>
                    <w:gridCol w:w="432"/>
                    <w:gridCol w:w="432"/>
                    <w:gridCol w:w="426"/>
                  </w:tblGrid>
                  <w:tr w:rsidR="00715F96" w14:paraId="085FF5F4" w14:textId="77777777">
                    <w:trPr>
                      <w:trHeight w:hRule="exact" w:val="425"/>
                    </w:trPr>
                    <w:tc>
                      <w:tcPr>
                        <w:tcW w:w="771" w:type="dxa"/>
                        <w:tcBorders>
                          <w:top w:val="single" w:sz="5" w:space="0" w:color="000000"/>
                          <w:left w:val="single" w:sz="5" w:space="0" w:color="000000"/>
                          <w:bottom w:val="single" w:sz="5" w:space="0" w:color="000000"/>
                          <w:right w:val="single" w:sz="5" w:space="0" w:color="000000"/>
                        </w:tcBorders>
                      </w:tcPr>
                      <w:p w14:paraId="1B2F3AB0" w14:textId="77777777" w:rsidR="00715F96" w:rsidRDefault="00715F96">
                        <w:pPr>
                          <w:spacing w:before="84"/>
                          <w:ind w:left="97"/>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7DEB258F"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410CE4EC"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6B702E2"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55F66713"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68DD2EF9" w14:textId="77777777" w:rsidR="00715F96" w:rsidRDefault="00715F96"/>
                    </w:tc>
                  </w:tr>
                </w:tbl>
                <w:p w14:paraId="646B4FE7" w14:textId="77777777" w:rsidR="00715F96" w:rsidRDefault="00715F96"/>
              </w:txbxContent>
            </v:textbox>
            <w10:wrap anchorx="page"/>
          </v:shape>
        </w:pict>
      </w:r>
    </w:p>
    <w:p w14:paraId="43860903" w14:textId="77777777" w:rsidR="00465AF6" w:rsidRPr="00A5466C" w:rsidRDefault="00710D9B" w:rsidP="00A5466C">
      <w:pPr>
        <w:tabs>
          <w:tab w:val="left" w:pos="2828"/>
        </w:tabs>
        <w:spacing w:before="23" w:line="200" w:lineRule="exact"/>
        <w:ind w:left="389"/>
        <w:rPr>
          <w:rFonts w:ascii="Calibri" w:eastAsia="Calibri" w:hAnsi="Calibri" w:cs="Calibri"/>
          <w:color w:val="00B0F0"/>
          <w:sz w:val="18"/>
          <w:szCs w:val="18"/>
        </w:rPr>
      </w:pPr>
      <w:r>
        <w:pict w14:anchorId="206231CC">
          <v:shape id="_x0000_s1030" type="#_x0000_t202" style="position:absolute;left:0;text-align:left;margin-left:107.85pt;margin-top:-4.5pt;width:159.05pt;height:22.3pt;z-index:-251661824;mso-position-horizontal-relative:page" filled="f" stroked="f">
            <v:textbox style="mso-next-textbox:#_x0000_s1030" inset="0,0,0,0">
              <w:txbxContent>
                <w:tbl>
                  <w:tblPr>
                    <w:tblW w:w="0" w:type="auto"/>
                    <w:tblLayout w:type="fixed"/>
                    <w:tblCellMar>
                      <w:left w:w="0" w:type="dxa"/>
                      <w:right w:w="0" w:type="dxa"/>
                    </w:tblCellMar>
                    <w:tblLook w:val="01E0" w:firstRow="1" w:lastRow="1" w:firstColumn="1" w:lastColumn="1" w:noHBand="0" w:noVBand="0"/>
                  </w:tblPr>
                  <w:tblGrid>
                    <w:gridCol w:w="1008"/>
                    <w:gridCol w:w="432"/>
                    <w:gridCol w:w="432"/>
                    <w:gridCol w:w="433"/>
                    <w:gridCol w:w="432"/>
                    <w:gridCol w:w="426"/>
                  </w:tblGrid>
                  <w:tr w:rsidR="00715F96" w14:paraId="78F44779" w14:textId="77777777">
                    <w:trPr>
                      <w:trHeight w:hRule="exact" w:val="425"/>
                    </w:trPr>
                    <w:tc>
                      <w:tcPr>
                        <w:tcW w:w="1008" w:type="dxa"/>
                        <w:tcBorders>
                          <w:top w:val="single" w:sz="5" w:space="0" w:color="000000"/>
                          <w:left w:val="single" w:sz="5" w:space="0" w:color="000000"/>
                          <w:bottom w:val="single" w:sz="5" w:space="0" w:color="000000"/>
                          <w:right w:val="single" w:sz="5" w:space="0" w:color="000000"/>
                        </w:tcBorders>
                      </w:tcPr>
                      <w:p w14:paraId="0F1287B0" w14:textId="77777777" w:rsidR="00715F96" w:rsidRDefault="00715F96">
                        <w:pPr>
                          <w:spacing w:before="84"/>
                          <w:ind w:left="97"/>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54EC2262"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01EFF354"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6D569C4E"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EB73E6C"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46E276CC" w14:textId="77777777" w:rsidR="00715F96" w:rsidRDefault="00715F96"/>
                    </w:tc>
                  </w:tr>
                </w:tbl>
                <w:p w14:paraId="4E66E537" w14:textId="77777777" w:rsidR="00715F96" w:rsidRDefault="00715F96"/>
              </w:txbxContent>
            </v:textbox>
            <w10:wrap anchorx="page"/>
          </v:shape>
        </w:pict>
      </w:r>
      <w:r w:rsidR="007C5D5F">
        <w:rPr>
          <w:rFonts w:ascii="Calibri" w:eastAsia="Calibri" w:hAnsi="Calibri" w:cs="Calibri"/>
          <w:i/>
          <w:sz w:val="18"/>
          <w:szCs w:val="18"/>
        </w:rPr>
        <w:t>ite</w:t>
      </w:r>
      <w:r w:rsidR="007C5D5F">
        <w:rPr>
          <w:rFonts w:ascii="Calibri" w:eastAsia="Calibri" w:hAnsi="Calibri" w:cs="Calibri"/>
          <w:i/>
          <w:spacing w:val="1"/>
          <w:sz w:val="18"/>
          <w:szCs w:val="18"/>
        </w:rPr>
        <w:t>ra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7C5D5F">
        <w:rPr>
          <w:rFonts w:ascii="Calibri" w:eastAsia="Calibri" w:hAnsi="Calibri" w:cs="Calibri"/>
          <w:i/>
          <w:spacing w:val="1"/>
          <w:sz w:val="18"/>
          <w:szCs w:val="18"/>
        </w:rPr>
        <w:t xml:space="preserve"> </w:t>
      </w:r>
      <w:r w:rsidR="007C5D5F">
        <w:rPr>
          <w:rFonts w:ascii="Calibri" w:eastAsia="Calibri" w:hAnsi="Calibri" w:cs="Calibri"/>
          <w:i/>
          <w:sz w:val="18"/>
          <w:szCs w:val="18"/>
        </w:rPr>
        <w:t>2</w:t>
      </w:r>
      <w:r w:rsidR="00A5466C">
        <w:rPr>
          <w:rFonts w:ascii="Calibri" w:eastAsia="Calibri" w:hAnsi="Calibri" w:cs="Calibri"/>
          <w:i/>
          <w:sz w:val="18"/>
          <w:szCs w:val="18"/>
        </w:rPr>
        <w:tab/>
        <w:t xml:space="preserve">      </w:t>
      </w:r>
      <w:r w:rsidR="00A5466C">
        <w:rPr>
          <w:rFonts w:ascii="Calibri" w:eastAsia="Calibri" w:hAnsi="Calibri" w:cs="Calibri"/>
          <w:i/>
          <w:color w:val="00B0F0"/>
          <w:sz w:val="18"/>
          <w:szCs w:val="18"/>
        </w:rPr>
        <w:t xml:space="preserve">             </w:t>
      </w:r>
      <w:r w:rsidR="008E0088">
        <w:rPr>
          <w:rFonts w:ascii="Calibri" w:eastAsia="Calibri" w:hAnsi="Calibri" w:cs="Calibri"/>
          <w:i/>
          <w:color w:val="00B0F0"/>
          <w:sz w:val="18"/>
          <w:szCs w:val="18"/>
        </w:rPr>
        <w:t>7       3         7                                     A         B</w:t>
      </w:r>
    </w:p>
    <w:p w14:paraId="08148C3D" w14:textId="77777777" w:rsidR="00465AF6" w:rsidRDefault="00465AF6">
      <w:pPr>
        <w:spacing w:before="8" w:line="120" w:lineRule="exact"/>
        <w:rPr>
          <w:sz w:val="13"/>
          <w:szCs w:val="13"/>
        </w:rPr>
      </w:pPr>
    </w:p>
    <w:p w14:paraId="1754B2F7" w14:textId="77777777" w:rsidR="00465AF6" w:rsidRDefault="00710D9B">
      <w:pPr>
        <w:spacing w:line="200" w:lineRule="exact"/>
      </w:pPr>
      <w:r>
        <w:pict w14:anchorId="721D1C40">
          <v:shape id="_x0000_s1035" type="#_x0000_t202" style="position:absolute;margin-left:289.05pt;margin-top:5.5pt;width:147.15pt;height:22.3pt;z-index:-251658752;mso-position-horizontal-relative:page" filled="f" stroked="f">
            <v:textbox style="mso-next-textbox:#_x0000_s1035" inset="0,0,0,0">
              <w:txbxContent>
                <w:tbl>
                  <w:tblPr>
                    <w:tblW w:w="0" w:type="auto"/>
                    <w:tblLayout w:type="fixed"/>
                    <w:tblCellMar>
                      <w:left w:w="0" w:type="dxa"/>
                      <w:right w:w="0" w:type="dxa"/>
                    </w:tblCellMar>
                    <w:tblLook w:val="01E0" w:firstRow="1" w:lastRow="1" w:firstColumn="1" w:lastColumn="1" w:noHBand="0" w:noVBand="0"/>
                  </w:tblPr>
                  <w:tblGrid>
                    <w:gridCol w:w="771"/>
                    <w:gridCol w:w="432"/>
                    <w:gridCol w:w="432"/>
                    <w:gridCol w:w="432"/>
                    <w:gridCol w:w="432"/>
                    <w:gridCol w:w="426"/>
                  </w:tblGrid>
                  <w:tr w:rsidR="00715F96" w14:paraId="3A5AE0EF" w14:textId="77777777">
                    <w:trPr>
                      <w:trHeight w:hRule="exact" w:val="425"/>
                    </w:trPr>
                    <w:tc>
                      <w:tcPr>
                        <w:tcW w:w="771" w:type="dxa"/>
                        <w:tcBorders>
                          <w:top w:val="single" w:sz="5" w:space="0" w:color="000000"/>
                          <w:left w:val="single" w:sz="5" w:space="0" w:color="000000"/>
                          <w:bottom w:val="single" w:sz="5" w:space="0" w:color="000000"/>
                          <w:right w:val="single" w:sz="5" w:space="0" w:color="000000"/>
                        </w:tcBorders>
                      </w:tcPr>
                      <w:p w14:paraId="772E0E86" w14:textId="77777777" w:rsidR="00715F96" w:rsidRDefault="00715F96">
                        <w:pPr>
                          <w:spacing w:before="84"/>
                          <w:ind w:left="97"/>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3CF019CD"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621A8F55"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FF9A31F"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16F39DAD"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1AF4BF48" w14:textId="77777777" w:rsidR="00715F96" w:rsidRDefault="00715F96"/>
                    </w:tc>
                  </w:tr>
                </w:tbl>
                <w:p w14:paraId="4B73F801" w14:textId="77777777" w:rsidR="00715F96" w:rsidRDefault="00715F96"/>
              </w:txbxContent>
            </v:textbox>
            <w10:wrap anchorx="page"/>
          </v:shape>
        </w:pict>
      </w:r>
    </w:p>
    <w:p w14:paraId="2762670D" w14:textId="77777777" w:rsidR="00465AF6" w:rsidRPr="008E0088" w:rsidRDefault="00710D9B" w:rsidP="00A5466C">
      <w:pPr>
        <w:tabs>
          <w:tab w:val="left" w:pos="3247"/>
        </w:tabs>
        <w:spacing w:before="23" w:line="200" w:lineRule="exact"/>
        <w:ind w:left="389"/>
        <w:rPr>
          <w:rFonts w:ascii="Calibri" w:eastAsia="Calibri" w:hAnsi="Calibri" w:cs="Calibri"/>
          <w:color w:val="00B0F0"/>
          <w:sz w:val="18"/>
          <w:szCs w:val="18"/>
        </w:rPr>
      </w:pPr>
      <w:r>
        <w:pict w14:anchorId="61D1A57B">
          <v:shape id="_x0000_s1029" type="#_x0000_t202" style="position:absolute;left:0;text-align:left;margin-left:107.85pt;margin-top:-4.5pt;width:159.05pt;height:22.3pt;z-index:-251659776;mso-position-horizontal-relative:page" filled="f" stroked="f">
            <v:textbox style="mso-next-textbox:#_x0000_s1029" inset="0,0,0,0">
              <w:txbxContent>
                <w:tbl>
                  <w:tblPr>
                    <w:tblW w:w="0" w:type="auto"/>
                    <w:tblLayout w:type="fixed"/>
                    <w:tblCellMar>
                      <w:left w:w="0" w:type="dxa"/>
                      <w:right w:w="0" w:type="dxa"/>
                    </w:tblCellMar>
                    <w:tblLook w:val="01E0" w:firstRow="1" w:lastRow="1" w:firstColumn="1" w:lastColumn="1" w:noHBand="0" w:noVBand="0"/>
                  </w:tblPr>
                  <w:tblGrid>
                    <w:gridCol w:w="1008"/>
                    <w:gridCol w:w="432"/>
                    <w:gridCol w:w="432"/>
                    <w:gridCol w:w="433"/>
                    <w:gridCol w:w="432"/>
                    <w:gridCol w:w="426"/>
                  </w:tblGrid>
                  <w:tr w:rsidR="00715F96" w14:paraId="63C365AD" w14:textId="77777777">
                    <w:trPr>
                      <w:trHeight w:hRule="exact" w:val="425"/>
                    </w:trPr>
                    <w:tc>
                      <w:tcPr>
                        <w:tcW w:w="1008" w:type="dxa"/>
                        <w:tcBorders>
                          <w:top w:val="single" w:sz="5" w:space="0" w:color="000000"/>
                          <w:left w:val="single" w:sz="5" w:space="0" w:color="000000"/>
                          <w:bottom w:val="single" w:sz="5" w:space="0" w:color="000000"/>
                          <w:right w:val="single" w:sz="5" w:space="0" w:color="000000"/>
                        </w:tcBorders>
                      </w:tcPr>
                      <w:p w14:paraId="44296F93" w14:textId="77777777" w:rsidR="00715F96" w:rsidRDefault="00715F96">
                        <w:pPr>
                          <w:spacing w:before="84"/>
                          <w:ind w:left="97"/>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04AA3E70"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1229EE9C"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6DB398AE"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1DF54C64"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6680517F" w14:textId="77777777" w:rsidR="00715F96" w:rsidRDefault="00715F96"/>
                    </w:tc>
                  </w:tr>
                </w:tbl>
                <w:p w14:paraId="5A20974E" w14:textId="77777777" w:rsidR="00715F96" w:rsidRDefault="00715F96"/>
              </w:txbxContent>
            </v:textbox>
            <w10:wrap anchorx="page"/>
          </v:shape>
        </w:pict>
      </w:r>
      <w:r w:rsidR="007C5D5F">
        <w:rPr>
          <w:rFonts w:ascii="Calibri" w:eastAsia="Calibri" w:hAnsi="Calibri" w:cs="Calibri"/>
          <w:i/>
          <w:sz w:val="18"/>
          <w:szCs w:val="18"/>
        </w:rPr>
        <w:t>ite</w:t>
      </w:r>
      <w:r w:rsidR="007C5D5F">
        <w:rPr>
          <w:rFonts w:ascii="Calibri" w:eastAsia="Calibri" w:hAnsi="Calibri" w:cs="Calibri"/>
          <w:i/>
          <w:spacing w:val="1"/>
          <w:sz w:val="18"/>
          <w:szCs w:val="18"/>
        </w:rPr>
        <w:t>ra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7C5D5F">
        <w:rPr>
          <w:rFonts w:ascii="Calibri" w:eastAsia="Calibri" w:hAnsi="Calibri" w:cs="Calibri"/>
          <w:i/>
          <w:spacing w:val="2"/>
          <w:sz w:val="18"/>
          <w:szCs w:val="18"/>
        </w:rPr>
        <w:t xml:space="preserve"> </w:t>
      </w:r>
      <w:r w:rsidR="007C5D5F">
        <w:rPr>
          <w:rFonts w:ascii="Calibri" w:eastAsia="Calibri" w:hAnsi="Calibri" w:cs="Calibri"/>
          <w:i/>
          <w:sz w:val="18"/>
          <w:szCs w:val="18"/>
        </w:rPr>
        <w:t>3</w:t>
      </w:r>
      <w:r w:rsidR="00A5466C">
        <w:rPr>
          <w:rFonts w:ascii="Calibri" w:eastAsia="Calibri" w:hAnsi="Calibri" w:cs="Calibri"/>
          <w:i/>
          <w:sz w:val="18"/>
          <w:szCs w:val="18"/>
        </w:rPr>
        <w:tab/>
      </w:r>
      <w:r w:rsidR="008E0088">
        <w:rPr>
          <w:rFonts w:ascii="Calibri" w:eastAsia="Calibri" w:hAnsi="Calibri" w:cs="Calibri"/>
          <w:i/>
          <w:sz w:val="18"/>
          <w:szCs w:val="18"/>
        </w:rPr>
        <w:t xml:space="preserve">        </w:t>
      </w:r>
      <w:r w:rsidR="008E0088">
        <w:rPr>
          <w:rFonts w:ascii="Calibri" w:eastAsia="Calibri" w:hAnsi="Calibri" w:cs="Calibri"/>
          <w:i/>
          <w:color w:val="00B0F0"/>
          <w:sz w:val="18"/>
          <w:szCs w:val="18"/>
        </w:rPr>
        <w:t>6                  7                                      A         B        D</w:t>
      </w:r>
    </w:p>
    <w:p w14:paraId="051835D8" w14:textId="77777777" w:rsidR="00465AF6" w:rsidRDefault="00465AF6">
      <w:pPr>
        <w:spacing w:before="9" w:line="120" w:lineRule="exact"/>
        <w:rPr>
          <w:sz w:val="13"/>
          <w:szCs w:val="13"/>
        </w:rPr>
      </w:pPr>
    </w:p>
    <w:p w14:paraId="0CD643F6" w14:textId="77777777" w:rsidR="00465AF6" w:rsidRDefault="00710D9B">
      <w:pPr>
        <w:spacing w:line="200" w:lineRule="exact"/>
      </w:pPr>
      <w:r>
        <w:pict w14:anchorId="42C63E9E">
          <v:shape id="_x0000_s1034" type="#_x0000_t202" style="position:absolute;margin-left:288.5pt;margin-top:5.5pt;width:147.15pt;height:22.3pt;z-index:-251656704;mso-position-horizontal-relative:page" filled="f" stroked="f">
            <v:textbox style="mso-next-textbox:#_x0000_s1034" inset="0,0,0,0">
              <w:txbxContent>
                <w:tbl>
                  <w:tblPr>
                    <w:tblW w:w="0" w:type="auto"/>
                    <w:tblLayout w:type="fixed"/>
                    <w:tblCellMar>
                      <w:left w:w="0" w:type="dxa"/>
                      <w:right w:w="0" w:type="dxa"/>
                    </w:tblCellMar>
                    <w:tblLook w:val="01E0" w:firstRow="1" w:lastRow="1" w:firstColumn="1" w:lastColumn="1" w:noHBand="0" w:noVBand="0"/>
                  </w:tblPr>
                  <w:tblGrid>
                    <w:gridCol w:w="771"/>
                    <w:gridCol w:w="432"/>
                    <w:gridCol w:w="432"/>
                    <w:gridCol w:w="432"/>
                    <w:gridCol w:w="432"/>
                    <w:gridCol w:w="426"/>
                  </w:tblGrid>
                  <w:tr w:rsidR="00715F96" w14:paraId="18ECE3FE" w14:textId="77777777">
                    <w:trPr>
                      <w:trHeight w:hRule="exact" w:val="425"/>
                    </w:trPr>
                    <w:tc>
                      <w:tcPr>
                        <w:tcW w:w="771" w:type="dxa"/>
                        <w:tcBorders>
                          <w:top w:val="single" w:sz="5" w:space="0" w:color="000000"/>
                          <w:left w:val="single" w:sz="5" w:space="0" w:color="000000"/>
                          <w:bottom w:val="single" w:sz="5" w:space="0" w:color="000000"/>
                          <w:right w:val="single" w:sz="5" w:space="0" w:color="000000"/>
                        </w:tcBorders>
                      </w:tcPr>
                      <w:p w14:paraId="161203ED" w14:textId="77777777" w:rsidR="00715F96" w:rsidRDefault="00715F96">
                        <w:pPr>
                          <w:spacing w:before="84"/>
                          <w:ind w:left="97"/>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4C2D479B"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0020DB1B"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07824D77"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CE2799E"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07606AC6" w14:textId="77777777" w:rsidR="00715F96" w:rsidRDefault="00715F96"/>
                    </w:tc>
                  </w:tr>
                </w:tbl>
                <w:p w14:paraId="52F34FFE" w14:textId="77777777" w:rsidR="00715F96" w:rsidRDefault="00715F96"/>
              </w:txbxContent>
            </v:textbox>
            <w10:wrap anchorx="page"/>
          </v:shape>
        </w:pict>
      </w:r>
    </w:p>
    <w:p w14:paraId="12F9F974" w14:textId="77777777" w:rsidR="00465AF6" w:rsidRPr="008E0088" w:rsidRDefault="00710D9B">
      <w:pPr>
        <w:spacing w:before="23" w:line="200" w:lineRule="exact"/>
        <w:ind w:left="389"/>
        <w:rPr>
          <w:rFonts w:ascii="Calibri" w:eastAsia="Calibri" w:hAnsi="Calibri" w:cs="Calibri"/>
          <w:color w:val="00B0F0"/>
          <w:sz w:val="18"/>
          <w:szCs w:val="18"/>
        </w:rPr>
      </w:pPr>
      <w:r>
        <w:pict w14:anchorId="4A5D128F">
          <v:shape id="_x0000_s1028" type="#_x0000_t202" style="position:absolute;left:0;text-align:left;margin-left:107.85pt;margin-top:-4.5pt;width:159.05pt;height:22.3pt;z-index:-251657728;mso-position-horizontal-relative:page" filled="f" stroked="f">
            <v:textbox style="mso-next-textbox:#_x0000_s1028" inset="0,0,0,0">
              <w:txbxContent>
                <w:tbl>
                  <w:tblPr>
                    <w:tblW w:w="0" w:type="auto"/>
                    <w:tblLayout w:type="fixed"/>
                    <w:tblCellMar>
                      <w:left w:w="0" w:type="dxa"/>
                      <w:right w:w="0" w:type="dxa"/>
                    </w:tblCellMar>
                    <w:tblLook w:val="01E0" w:firstRow="1" w:lastRow="1" w:firstColumn="1" w:lastColumn="1" w:noHBand="0" w:noVBand="0"/>
                  </w:tblPr>
                  <w:tblGrid>
                    <w:gridCol w:w="1008"/>
                    <w:gridCol w:w="432"/>
                    <w:gridCol w:w="432"/>
                    <w:gridCol w:w="433"/>
                    <w:gridCol w:w="432"/>
                    <w:gridCol w:w="426"/>
                  </w:tblGrid>
                  <w:tr w:rsidR="00715F96" w14:paraId="3CAAD2C8" w14:textId="77777777">
                    <w:trPr>
                      <w:trHeight w:hRule="exact" w:val="425"/>
                    </w:trPr>
                    <w:tc>
                      <w:tcPr>
                        <w:tcW w:w="1008" w:type="dxa"/>
                        <w:tcBorders>
                          <w:top w:val="single" w:sz="5" w:space="0" w:color="000000"/>
                          <w:left w:val="single" w:sz="5" w:space="0" w:color="000000"/>
                          <w:bottom w:val="single" w:sz="5" w:space="0" w:color="000000"/>
                          <w:right w:val="single" w:sz="5" w:space="0" w:color="000000"/>
                        </w:tcBorders>
                      </w:tcPr>
                      <w:p w14:paraId="3D67B197" w14:textId="77777777" w:rsidR="00715F96" w:rsidRDefault="00715F96">
                        <w:pPr>
                          <w:spacing w:before="84"/>
                          <w:ind w:left="97"/>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4E14C2E6"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0D85D19E"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61C748A1"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353A251A" w14:textId="77777777" w:rsidR="00715F96" w:rsidRDefault="00715F96"/>
                    </w:tc>
                    <w:tc>
                      <w:tcPr>
                        <w:tcW w:w="426" w:type="dxa"/>
                        <w:tcBorders>
                          <w:top w:val="single" w:sz="5" w:space="0" w:color="000000"/>
                          <w:left w:val="single" w:sz="5" w:space="0" w:color="000000"/>
                          <w:bottom w:val="single" w:sz="5" w:space="0" w:color="000000"/>
                          <w:right w:val="single" w:sz="5" w:space="0" w:color="000000"/>
                        </w:tcBorders>
                      </w:tcPr>
                      <w:p w14:paraId="12AE1D68" w14:textId="77777777" w:rsidR="00715F96" w:rsidRDefault="00715F96"/>
                    </w:tc>
                  </w:tr>
                </w:tbl>
                <w:p w14:paraId="00651EBF" w14:textId="77777777" w:rsidR="00715F96" w:rsidRDefault="00715F96"/>
              </w:txbxContent>
            </v:textbox>
            <w10:wrap anchorx="page"/>
          </v:shape>
        </w:pict>
      </w:r>
      <w:r w:rsidR="007C5D5F">
        <w:rPr>
          <w:rFonts w:ascii="Calibri" w:eastAsia="Calibri" w:hAnsi="Calibri" w:cs="Calibri"/>
          <w:i/>
          <w:sz w:val="18"/>
          <w:szCs w:val="18"/>
        </w:rPr>
        <w:t>ite</w:t>
      </w:r>
      <w:r w:rsidR="007C5D5F">
        <w:rPr>
          <w:rFonts w:ascii="Calibri" w:eastAsia="Calibri" w:hAnsi="Calibri" w:cs="Calibri"/>
          <w:i/>
          <w:spacing w:val="1"/>
          <w:sz w:val="18"/>
          <w:szCs w:val="18"/>
        </w:rPr>
        <w:t>ra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7C5D5F">
        <w:rPr>
          <w:rFonts w:ascii="Calibri" w:eastAsia="Calibri" w:hAnsi="Calibri" w:cs="Calibri"/>
          <w:i/>
          <w:spacing w:val="2"/>
          <w:sz w:val="18"/>
          <w:szCs w:val="18"/>
        </w:rPr>
        <w:t xml:space="preserve"> </w:t>
      </w:r>
      <w:r w:rsidR="007C5D5F">
        <w:rPr>
          <w:rFonts w:ascii="Calibri" w:eastAsia="Calibri" w:hAnsi="Calibri" w:cs="Calibri"/>
          <w:i/>
          <w:sz w:val="18"/>
          <w:szCs w:val="18"/>
        </w:rPr>
        <w:t>4</w:t>
      </w:r>
      <w:r w:rsidR="008E0088">
        <w:rPr>
          <w:rFonts w:ascii="Calibri" w:eastAsia="Calibri" w:hAnsi="Calibri" w:cs="Calibri"/>
          <w:i/>
          <w:sz w:val="18"/>
          <w:szCs w:val="18"/>
        </w:rPr>
        <w:t xml:space="preserve">                                                                               </w:t>
      </w:r>
      <w:r w:rsidR="008E0088">
        <w:rPr>
          <w:rFonts w:ascii="Calibri" w:eastAsia="Calibri" w:hAnsi="Calibri" w:cs="Calibri"/>
          <w:i/>
          <w:color w:val="00B0F0"/>
          <w:sz w:val="18"/>
          <w:szCs w:val="18"/>
        </w:rPr>
        <w:t>7                                       A        B         D        C</w:t>
      </w:r>
    </w:p>
    <w:p w14:paraId="1AE39CC0" w14:textId="77777777" w:rsidR="00465AF6" w:rsidRDefault="00465AF6">
      <w:pPr>
        <w:spacing w:before="6" w:line="120" w:lineRule="exact"/>
        <w:rPr>
          <w:sz w:val="13"/>
          <w:szCs w:val="13"/>
        </w:rPr>
      </w:pPr>
    </w:p>
    <w:p w14:paraId="290141C6" w14:textId="77777777" w:rsidR="00465AF6" w:rsidRDefault="00710D9B">
      <w:pPr>
        <w:spacing w:line="200" w:lineRule="exact"/>
      </w:pPr>
      <w:r>
        <w:pict w14:anchorId="6F9DC5A6">
          <v:shape id="_x0000_s1026" type="#_x0000_t202" style="position:absolute;margin-left:288.9pt;margin-top:5.55pt;width:147.3pt;height:22.3pt;z-index:-251654656;mso-position-horizontal-relative:page;mso-position-vertical-relative:text" filled="f" stroked="f">
            <v:textbox style="mso-next-textbox:#_x0000_s1026" inset="0,0,0,0">
              <w:txbxContent>
                <w:tbl>
                  <w:tblPr>
                    <w:tblW w:w="0" w:type="auto"/>
                    <w:tblLayout w:type="fixed"/>
                    <w:tblCellMar>
                      <w:left w:w="0" w:type="dxa"/>
                      <w:right w:w="0" w:type="dxa"/>
                    </w:tblCellMar>
                    <w:tblLook w:val="01E0" w:firstRow="1" w:lastRow="1" w:firstColumn="1" w:lastColumn="1" w:noHBand="0" w:noVBand="0"/>
                  </w:tblPr>
                  <w:tblGrid>
                    <w:gridCol w:w="771"/>
                    <w:gridCol w:w="432"/>
                    <w:gridCol w:w="432"/>
                    <w:gridCol w:w="432"/>
                    <w:gridCol w:w="432"/>
                    <w:gridCol w:w="429"/>
                  </w:tblGrid>
                  <w:tr w:rsidR="00715F96" w14:paraId="7BAAA300" w14:textId="77777777">
                    <w:trPr>
                      <w:trHeight w:hRule="exact" w:val="425"/>
                    </w:trPr>
                    <w:tc>
                      <w:tcPr>
                        <w:tcW w:w="771" w:type="dxa"/>
                        <w:tcBorders>
                          <w:top w:val="single" w:sz="5" w:space="0" w:color="000000"/>
                          <w:left w:val="single" w:sz="5" w:space="0" w:color="000000"/>
                          <w:bottom w:val="single" w:sz="5" w:space="0" w:color="000000"/>
                          <w:right w:val="single" w:sz="5" w:space="0" w:color="000000"/>
                        </w:tcBorders>
                      </w:tcPr>
                      <w:p w14:paraId="7543184F" w14:textId="77777777" w:rsidR="00715F96" w:rsidRDefault="00715F96">
                        <w:pPr>
                          <w:spacing w:before="82"/>
                          <w:ind w:left="100"/>
                          <w:rPr>
                            <w:rFonts w:ascii="Calibri" w:eastAsia="Calibri" w:hAnsi="Calibri" w:cs="Calibri"/>
                          </w:rPr>
                        </w:pPr>
                        <w:r>
                          <w:rPr>
                            <w:rFonts w:ascii="Calibri" w:eastAsia="Calibri" w:hAnsi="Calibri" w:cs="Calibri"/>
                            <w:b/>
                            <w:i/>
                          </w:rPr>
                          <w:t>Parent</w:t>
                        </w:r>
                      </w:p>
                    </w:tc>
                    <w:tc>
                      <w:tcPr>
                        <w:tcW w:w="432" w:type="dxa"/>
                        <w:tcBorders>
                          <w:top w:val="single" w:sz="5" w:space="0" w:color="000000"/>
                          <w:left w:val="single" w:sz="5" w:space="0" w:color="000000"/>
                          <w:bottom w:val="single" w:sz="5" w:space="0" w:color="000000"/>
                          <w:right w:val="single" w:sz="5" w:space="0" w:color="000000"/>
                        </w:tcBorders>
                      </w:tcPr>
                      <w:p w14:paraId="2A08768D"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1B8CFC6"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4A079C85"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210C7FFF" w14:textId="77777777" w:rsidR="00715F96" w:rsidRDefault="00715F96"/>
                    </w:tc>
                    <w:tc>
                      <w:tcPr>
                        <w:tcW w:w="429" w:type="dxa"/>
                        <w:tcBorders>
                          <w:top w:val="single" w:sz="5" w:space="0" w:color="000000"/>
                          <w:left w:val="single" w:sz="5" w:space="0" w:color="000000"/>
                          <w:bottom w:val="single" w:sz="5" w:space="0" w:color="000000"/>
                          <w:right w:val="single" w:sz="5" w:space="0" w:color="000000"/>
                        </w:tcBorders>
                      </w:tcPr>
                      <w:p w14:paraId="77971FC4" w14:textId="77777777" w:rsidR="00715F96" w:rsidRDefault="00715F96"/>
                    </w:tc>
                  </w:tr>
                </w:tbl>
                <w:p w14:paraId="5C3C407E" w14:textId="77777777" w:rsidR="00715F96" w:rsidRDefault="00715F96"/>
              </w:txbxContent>
            </v:textbox>
            <w10:wrap anchorx="page"/>
          </v:shape>
        </w:pict>
      </w:r>
    </w:p>
    <w:p w14:paraId="30452278" w14:textId="77777777" w:rsidR="00465AF6" w:rsidRDefault="00710D9B" w:rsidP="00EC56C7">
      <w:pPr>
        <w:tabs>
          <w:tab w:val="left" w:pos="8029"/>
        </w:tabs>
        <w:spacing w:before="23" w:line="200" w:lineRule="exact"/>
        <w:ind w:left="389"/>
        <w:rPr>
          <w:rFonts w:ascii="Calibri" w:eastAsia="Calibri" w:hAnsi="Calibri" w:cs="Calibri"/>
          <w:sz w:val="18"/>
          <w:szCs w:val="18"/>
        </w:rPr>
      </w:pPr>
      <w:r>
        <w:pict w14:anchorId="12B45902">
          <v:shape id="_x0000_s1027" type="#_x0000_t202" style="position:absolute;left:0;text-align:left;margin-left:107.7pt;margin-top:-4.35pt;width:159.2pt;height:22.3pt;z-index:-251655680;mso-position-horizontal-relative:page" filled="f" stroked="f">
            <v:textbox style="mso-next-textbox:#_x0000_s1027" inset="0,0,0,0">
              <w:txbxContent>
                <w:tbl>
                  <w:tblPr>
                    <w:tblW w:w="0" w:type="auto"/>
                    <w:tblLayout w:type="fixed"/>
                    <w:tblCellMar>
                      <w:left w:w="0" w:type="dxa"/>
                      <w:right w:w="0" w:type="dxa"/>
                    </w:tblCellMar>
                    <w:tblLook w:val="01E0" w:firstRow="1" w:lastRow="1" w:firstColumn="1" w:lastColumn="1" w:noHBand="0" w:noVBand="0"/>
                  </w:tblPr>
                  <w:tblGrid>
                    <w:gridCol w:w="1009"/>
                    <w:gridCol w:w="432"/>
                    <w:gridCol w:w="432"/>
                    <w:gridCol w:w="433"/>
                    <w:gridCol w:w="432"/>
                    <w:gridCol w:w="429"/>
                  </w:tblGrid>
                  <w:tr w:rsidR="00715F96" w14:paraId="53A057FB" w14:textId="77777777">
                    <w:trPr>
                      <w:trHeight w:hRule="exact" w:val="425"/>
                    </w:trPr>
                    <w:tc>
                      <w:tcPr>
                        <w:tcW w:w="1009" w:type="dxa"/>
                        <w:tcBorders>
                          <w:top w:val="single" w:sz="5" w:space="0" w:color="000000"/>
                          <w:left w:val="single" w:sz="5" w:space="0" w:color="000000"/>
                          <w:bottom w:val="single" w:sz="5" w:space="0" w:color="000000"/>
                          <w:right w:val="single" w:sz="5" w:space="0" w:color="000000"/>
                        </w:tcBorders>
                      </w:tcPr>
                      <w:p w14:paraId="53C77304" w14:textId="77777777" w:rsidR="00715F96" w:rsidRDefault="00715F96">
                        <w:pPr>
                          <w:spacing w:before="82"/>
                          <w:ind w:left="100"/>
                          <w:rPr>
                            <w:rFonts w:ascii="Calibri" w:eastAsia="Calibri" w:hAnsi="Calibri" w:cs="Calibri"/>
                          </w:rPr>
                        </w:pPr>
                        <w:r>
                          <w:rPr>
                            <w:rFonts w:ascii="Calibri" w:eastAsia="Calibri" w:hAnsi="Calibri" w:cs="Calibri"/>
                            <w:b/>
                            <w:i/>
                            <w:spacing w:val="-1"/>
                          </w:rPr>
                          <w:t>Di</w:t>
                        </w:r>
                        <w:r>
                          <w:rPr>
                            <w:rFonts w:ascii="Calibri" w:eastAsia="Calibri" w:hAnsi="Calibri" w:cs="Calibri"/>
                            <w:b/>
                            <w:i/>
                            <w:spacing w:val="1"/>
                          </w:rPr>
                          <w:t>s</w:t>
                        </w:r>
                        <w:r>
                          <w:rPr>
                            <w:rFonts w:ascii="Calibri" w:eastAsia="Calibri" w:hAnsi="Calibri" w:cs="Calibri"/>
                            <w:b/>
                            <w:i/>
                          </w:rPr>
                          <w:t>t</w:t>
                        </w:r>
                        <w:r>
                          <w:rPr>
                            <w:rFonts w:ascii="Calibri" w:eastAsia="Calibri" w:hAnsi="Calibri" w:cs="Calibri"/>
                            <w:b/>
                            <w:i/>
                            <w:spacing w:val="1"/>
                          </w:rPr>
                          <w:t>a</w:t>
                        </w:r>
                        <w:r>
                          <w:rPr>
                            <w:rFonts w:ascii="Calibri" w:eastAsia="Calibri" w:hAnsi="Calibri" w:cs="Calibri"/>
                            <w:b/>
                            <w:i/>
                          </w:rPr>
                          <w:t>nce</w:t>
                        </w:r>
                      </w:p>
                    </w:tc>
                    <w:tc>
                      <w:tcPr>
                        <w:tcW w:w="432" w:type="dxa"/>
                        <w:tcBorders>
                          <w:top w:val="single" w:sz="5" w:space="0" w:color="000000"/>
                          <w:left w:val="single" w:sz="5" w:space="0" w:color="000000"/>
                          <w:bottom w:val="single" w:sz="5" w:space="0" w:color="000000"/>
                          <w:right w:val="single" w:sz="5" w:space="0" w:color="000000"/>
                        </w:tcBorders>
                      </w:tcPr>
                      <w:p w14:paraId="259432A7"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4167EE1C" w14:textId="77777777" w:rsidR="00715F96" w:rsidRDefault="00715F96"/>
                    </w:tc>
                    <w:tc>
                      <w:tcPr>
                        <w:tcW w:w="433" w:type="dxa"/>
                        <w:tcBorders>
                          <w:top w:val="single" w:sz="5" w:space="0" w:color="000000"/>
                          <w:left w:val="single" w:sz="5" w:space="0" w:color="000000"/>
                          <w:bottom w:val="single" w:sz="5" w:space="0" w:color="000000"/>
                          <w:right w:val="single" w:sz="5" w:space="0" w:color="000000"/>
                        </w:tcBorders>
                      </w:tcPr>
                      <w:p w14:paraId="4B267FEA" w14:textId="77777777" w:rsidR="00715F96" w:rsidRDefault="00715F96"/>
                    </w:tc>
                    <w:tc>
                      <w:tcPr>
                        <w:tcW w:w="432" w:type="dxa"/>
                        <w:tcBorders>
                          <w:top w:val="single" w:sz="5" w:space="0" w:color="000000"/>
                          <w:left w:val="single" w:sz="5" w:space="0" w:color="000000"/>
                          <w:bottom w:val="single" w:sz="5" w:space="0" w:color="000000"/>
                          <w:right w:val="single" w:sz="5" w:space="0" w:color="000000"/>
                        </w:tcBorders>
                      </w:tcPr>
                      <w:p w14:paraId="1F060263" w14:textId="77777777" w:rsidR="00715F96" w:rsidRDefault="00715F96"/>
                    </w:tc>
                    <w:tc>
                      <w:tcPr>
                        <w:tcW w:w="429" w:type="dxa"/>
                        <w:tcBorders>
                          <w:top w:val="single" w:sz="5" w:space="0" w:color="000000"/>
                          <w:left w:val="single" w:sz="5" w:space="0" w:color="000000"/>
                          <w:bottom w:val="single" w:sz="5" w:space="0" w:color="000000"/>
                          <w:right w:val="single" w:sz="5" w:space="0" w:color="000000"/>
                        </w:tcBorders>
                      </w:tcPr>
                      <w:p w14:paraId="4496434A" w14:textId="77777777" w:rsidR="00715F96" w:rsidRDefault="00715F96"/>
                    </w:tc>
                  </w:tr>
                </w:tbl>
                <w:p w14:paraId="495C19D1" w14:textId="77777777" w:rsidR="00715F96" w:rsidRDefault="00715F96"/>
              </w:txbxContent>
            </v:textbox>
            <w10:wrap anchorx="page"/>
          </v:shape>
        </w:pict>
      </w:r>
      <w:r w:rsidR="007C5D5F">
        <w:rPr>
          <w:rFonts w:ascii="Calibri" w:eastAsia="Calibri" w:hAnsi="Calibri" w:cs="Calibri"/>
          <w:i/>
          <w:sz w:val="18"/>
          <w:szCs w:val="18"/>
        </w:rPr>
        <w:t>ite</w:t>
      </w:r>
      <w:r w:rsidR="007C5D5F">
        <w:rPr>
          <w:rFonts w:ascii="Calibri" w:eastAsia="Calibri" w:hAnsi="Calibri" w:cs="Calibri"/>
          <w:i/>
          <w:spacing w:val="1"/>
          <w:sz w:val="18"/>
          <w:szCs w:val="18"/>
        </w:rPr>
        <w:t>ra</w:t>
      </w:r>
      <w:r w:rsidR="007C5D5F">
        <w:rPr>
          <w:rFonts w:ascii="Calibri" w:eastAsia="Calibri" w:hAnsi="Calibri" w:cs="Calibri"/>
          <w:i/>
          <w:sz w:val="18"/>
          <w:szCs w:val="18"/>
        </w:rPr>
        <w:t>t</w:t>
      </w:r>
      <w:r w:rsidR="007C5D5F">
        <w:rPr>
          <w:rFonts w:ascii="Calibri" w:eastAsia="Calibri" w:hAnsi="Calibri" w:cs="Calibri"/>
          <w:i/>
          <w:spacing w:val="-1"/>
          <w:sz w:val="18"/>
          <w:szCs w:val="18"/>
        </w:rPr>
        <w:t>io</w:t>
      </w:r>
      <w:r w:rsidR="007C5D5F">
        <w:rPr>
          <w:rFonts w:ascii="Calibri" w:eastAsia="Calibri" w:hAnsi="Calibri" w:cs="Calibri"/>
          <w:i/>
          <w:sz w:val="18"/>
          <w:szCs w:val="18"/>
        </w:rPr>
        <w:t>n</w:t>
      </w:r>
      <w:r w:rsidR="007C5D5F">
        <w:rPr>
          <w:rFonts w:ascii="Calibri" w:eastAsia="Calibri" w:hAnsi="Calibri" w:cs="Calibri"/>
          <w:i/>
          <w:spacing w:val="2"/>
          <w:sz w:val="18"/>
          <w:szCs w:val="18"/>
        </w:rPr>
        <w:t xml:space="preserve"> </w:t>
      </w:r>
      <w:r w:rsidR="007C5D5F">
        <w:rPr>
          <w:rFonts w:ascii="Calibri" w:eastAsia="Calibri" w:hAnsi="Calibri" w:cs="Calibri"/>
          <w:i/>
          <w:sz w:val="18"/>
          <w:szCs w:val="18"/>
        </w:rPr>
        <w:t>5</w:t>
      </w:r>
      <w:r w:rsidR="008E0088">
        <w:rPr>
          <w:rFonts w:ascii="Calibri" w:eastAsia="Calibri" w:hAnsi="Calibri" w:cs="Calibri"/>
          <w:i/>
          <w:sz w:val="18"/>
          <w:szCs w:val="18"/>
        </w:rPr>
        <w:t xml:space="preserve">                                                                                                                        </w:t>
      </w:r>
      <w:r w:rsidR="008E0088">
        <w:rPr>
          <w:rFonts w:ascii="Calibri" w:eastAsia="Calibri" w:hAnsi="Calibri" w:cs="Calibri"/>
          <w:i/>
          <w:color w:val="00B0F0"/>
          <w:sz w:val="18"/>
          <w:szCs w:val="18"/>
        </w:rPr>
        <w:t>A         B         D       C        E</w:t>
      </w:r>
      <w:r w:rsidR="008E0088">
        <w:rPr>
          <w:rFonts w:ascii="Calibri" w:eastAsia="Calibri" w:hAnsi="Calibri" w:cs="Calibri"/>
          <w:i/>
          <w:sz w:val="18"/>
          <w:szCs w:val="18"/>
        </w:rPr>
        <w:tab/>
      </w:r>
      <w:r w:rsidR="008E0088">
        <w:rPr>
          <w:rFonts w:ascii="Calibri" w:eastAsia="Calibri" w:hAnsi="Calibri" w:cs="Calibri"/>
          <w:i/>
          <w:sz w:val="18"/>
          <w:szCs w:val="18"/>
        </w:rPr>
        <w:tab/>
      </w:r>
      <w:r w:rsidR="00EC56C7">
        <w:rPr>
          <w:rFonts w:ascii="Calibri" w:eastAsia="Calibri" w:hAnsi="Calibri" w:cs="Calibri"/>
          <w:i/>
          <w:sz w:val="18"/>
          <w:szCs w:val="18"/>
        </w:rPr>
        <w:tab/>
        <w:t xml:space="preserve">                           </w:t>
      </w:r>
    </w:p>
    <w:p w14:paraId="674831C1" w14:textId="77777777" w:rsidR="00465AF6" w:rsidRDefault="00465AF6">
      <w:pPr>
        <w:spacing w:before="1" w:line="180" w:lineRule="exact"/>
        <w:rPr>
          <w:sz w:val="19"/>
          <w:szCs w:val="19"/>
        </w:rPr>
      </w:pPr>
    </w:p>
    <w:p w14:paraId="57A9A2FC" w14:textId="77777777" w:rsidR="00465AF6" w:rsidRDefault="00465AF6">
      <w:pPr>
        <w:spacing w:line="200" w:lineRule="exact"/>
      </w:pPr>
    </w:p>
    <w:p w14:paraId="21DE90A4" w14:textId="77777777" w:rsidR="00EC56C7" w:rsidRDefault="00EC56C7" w:rsidP="00EC56C7">
      <w:pPr>
        <w:spacing w:before="16"/>
        <w:rPr>
          <w:rFonts w:ascii="Calibri" w:eastAsia="Calibri" w:hAnsi="Calibri" w:cs="Calibri"/>
          <w:b/>
          <w:sz w:val="28"/>
          <w:szCs w:val="28"/>
          <w:u w:val="single"/>
        </w:rPr>
      </w:pPr>
    </w:p>
    <w:p w14:paraId="725F970D" w14:textId="77777777" w:rsidR="00EC56C7" w:rsidRDefault="00EC56C7" w:rsidP="00EC56C7">
      <w:pPr>
        <w:spacing w:before="16"/>
        <w:rPr>
          <w:rFonts w:ascii="Calibri" w:eastAsia="Calibri" w:hAnsi="Calibri" w:cs="Calibri"/>
          <w:b/>
          <w:sz w:val="28"/>
          <w:szCs w:val="28"/>
          <w:u w:val="single"/>
        </w:rPr>
      </w:pPr>
    </w:p>
    <w:p w14:paraId="5832C5C2" w14:textId="77777777" w:rsidR="00EC56C7" w:rsidRDefault="00EC56C7" w:rsidP="00EC56C7">
      <w:pPr>
        <w:spacing w:before="16"/>
        <w:rPr>
          <w:rFonts w:ascii="Calibri" w:eastAsia="Calibri" w:hAnsi="Calibri" w:cs="Calibri"/>
          <w:b/>
          <w:sz w:val="28"/>
          <w:szCs w:val="28"/>
          <w:u w:val="single"/>
        </w:rPr>
      </w:pPr>
    </w:p>
    <w:p w14:paraId="2ED97D04" w14:textId="77777777" w:rsidR="00EC56C7" w:rsidRDefault="00EC56C7" w:rsidP="00EC56C7">
      <w:pPr>
        <w:spacing w:before="16"/>
        <w:rPr>
          <w:rFonts w:ascii="Calibri" w:eastAsia="Calibri" w:hAnsi="Calibri" w:cs="Calibri"/>
          <w:b/>
          <w:sz w:val="28"/>
          <w:szCs w:val="28"/>
          <w:u w:val="single"/>
        </w:rPr>
      </w:pPr>
    </w:p>
    <w:p w14:paraId="689DDE9D" w14:textId="77777777" w:rsidR="00EC56C7" w:rsidRDefault="00EC56C7" w:rsidP="00EC56C7">
      <w:pPr>
        <w:spacing w:before="16"/>
        <w:rPr>
          <w:rFonts w:ascii="Calibri" w:eastAsia="Calibri" w:hAnsi="Calibri" w:cs="Calibri"/>
          <w:b/>
          <w:sz w:val="28"/>
          <w:szCs w:val="28"/>
          <w:u w:val="single"/>
        </w:rPr>
      </w:pPr>
    </w:p>
    <w:p w14:paraId="0B7216EA" w14:textId="77777777" w:rsidR="00EC56C7" w:rsidRDefault="00EC56C7" w:rsidP="00EC56C7">
      <w:pPr>
        <w:spacing w:before="16"/>
        <w:rPr>
          <w:rFonts w:ascii="Calibri" w:eastAsia="Calibri" w:hAnsi="Calibri" w:cs="Calibri"/>
          <w:b/>
          <w:sz w:val="28"/>
          <w:szCs w:val="28"/>
          <w:u w:val="single"/>
        </w:rPr>
      </w:pPr>
    </w:p>
    <w:p w14:paraId="32E5B55F" w14:textId="77777777" w:rsidR="00EC56C7" w:rsidRDefault="00EC56C7" w:rsidP="00EC56C7">
      <w:pPr>
        <w:spacing w:before="16"/>
        <w:rPr>
          <w:rFonts w:ascii="Calibri" w:eastAsia="Calibri" w:hAnsi="Calibri" w:cs="Calibri"/>
          <w:b/>
          <w:sz w:val="28"/>
          <w:szCs w:val="28"/>
          <w:u w:val="single"/>
        </w:rPr>
      </w:pPr>
    </w:p>
    <w:p w14:paraId="316BD75A" w14:textId="77777777" w:rsidR="00EC56C7" w:rsidRDefault="00EC56C7" w:rsidP="00EC56C7">
      <w:pPr>
        <w:spacing w:before="16"/>
        <w:rPr>
          <w:rFonts w:ascii="Calibri" w:eastAsia="Calibri" w:hAnsi="Calibri" w:cs="Calibri"/>
          <w:b/>
          <w:sz w:val="28"/>
          <w:szCs w:val="28"/>
          <w:u w:val="single"/>
        </w:rPr>
      </w:pPr>
    </w:p>
    <w:p w14:paraId="1131695F" w14:textId="77777777" w:rsidR="00EC56C7" w:rsidRDefault="00EC56C7" w:rsidP="00EC56C7">
      <w:pPr>
        <w:spacing w:before="16"/>
        <w:rPr>
          <w:rFonts w:ascii="Calibri" w:eastAsia="Calibri" w:hAnsi="Calibri" w:cs="Calibri"/>
          <w:b/>
          <w:sz w:val="28"/>
          <w:szCs w:val="28"/>
          <w:u w:val="single"/>
        </w:rPr>
      </w:pPr>
    </w:p>
    <w:p w14:paraId="2FA4148A" w14:textId="77777777" w:rsidR="00EC56C7" w:rsidRDefault="00EC56C7" w:rsidP="00EC56C7">
      <w:pPr>
        <w:spacing w:before="16"/>
        <w:rPr>
          <w:rFonts w:ascii="Calibri" w:eastAsia="Calibri" w:hAnsi="Calibri" w:cs="Calibri"/>
          <w:b/>
          <w:sz w:val="28"/>
          <w:szCs w:val="28"/>
          <w:u w:val="single"/>
        </w:rPr>
      </w:pPr>
    </w:p>
    <w:p w14:paraId="44B4C05C" w14:textId="77777777" w:rsidR="006D584A" w:rsidRDefault="006D584A" w:rsidP="00EC56C7">
      <w:pPr>
        <w:spacing w:before="16"/>
        <w:rPr>
          <w:rFonts w:ascii="Calibri" w:eastAsia="Calibri" w:hAnsi="Calibri" w:cs="Calibri"/>
          <w:b/>
          <w:sz w:val="28"/>
          <w:szCs w:val="28"/>
          <w:u w:val="single"/>
        </w:rPr>
      </w:pPr>
    </w:p>
    <w:p w14:paraId="6544552C" w14:textId="77777777" w:rsidR="006D584A" w:rsidRDefault="006D584A" w:rsidP="00EC56C7">
      <w:pPr>
        <w:spacing w:before="16"/>
        <w:rPr>
          <w:rFonts w:ascii="Calibri" w:eastAsia="Calibri" w:hAnsi="Calibri" w:cs="Calibri"/>
          <w:b/>
          <w:sz w:val="28"/>
          <w:szCs w:val="28"/>
          <w:u w:val="single"/>
        </w:rPr>
      </w:pPr>
    </w:p>
    <w:p w14:paraId="09846B54" w14:textId="77777777" w:rsidR="00EC56C7" w:rsidRDefault="00EC56C7" w:rsidP="00EC56C7">
      <w:pPr>
        <w:spacing w:before="16"/>
        <w:rPr>
          <w:rFonts w:ascii="Calibri" w:eastAsia="Calibri" w:hAnsi="Calibri" w:cs="Calibri"/>
          <w:b/>
          <w:sz w:val="28"/>
          <w:szCs w:val="28"/>
          <w:u w:val="single"/>
        </w:rPr>
      </w:pPr>
    </w:p>
    <w:p w14:paraId="38163009" w14:textId="77777777" w:rsidR="00EC56C7" w:rsidRDefault="00EC56C7" w:rsidP="00EC56C7">
      <w:pPr>
        <w:spacing w:before="16"/>
        <w:rPr>
          <w:rFonts w:ascii="Calibri" w:eastAsia="Calibri" w:hAnsi="Calibri" w:cs="Calibri"/>
          <w:b/>
          <w:sz w:val="28"/>
          <w:szCs w:val="28"/>
          <w:u w:val="single"/>
        </w:rPr>
      </w:pPr>
    </w:p>
    <w:p w14:paraId="463D9DCA" w14:textId="77777777" w:rsidR="00487AF6" w:rsidRDefault="00487AF6" w:rsidP="00EC56C7">
      <w:pPr>
        <w:spacing w:before="16"/>
        <w:rPr>
          <w:rFonts w:ascii="Calibri" w:eastAsia="Calibri" w:hAnsi="Calibri" w:cs="Calibri"/>
          <w:b/>
          <w:sz w:val="28"/>
          <w:szCs w:val="28"/>
        </w:rPr>
      </w:pPr>
    </w:p>
    <w:p w14:paraId="44DB2407" w14:textId="77777777" w:rsidR="00465AF6" w:rsidRDefault="00EC56C7" w:rsidP="00EC56C7">
      <w:pPr>
        <w:spacing w:before="16"/>
        <w:rPr>
          <w:rFonts w:ascii="Calibri" w:eastAsia="Calibri" w:hAnsi="Calibri" w:cs="Calibri"/>
          <w:b/>
          <w:sz w:val="28"/>
          <w:szCs w:val="28"/>
          <w:u w:val="single"/>
        </w:rPr>
      </w:pPr>
      <w:r w:rsidRPr="00EC56C7">
        <w:rPr>
          <w:rFonts w:ascii="Calibri" w:eastAsia="Calibri" w:hAnsi="Calibri" w:cs="Calibri"/>
          <w:b/>
          <w:sz w:val="28"/>
          <w:szCs w:val="28"/>
        </w:rPr>
        <w:t xml:space="preserve">  </w:t>
      </w:r>
      <w:r w:rsidR="00E21E21">
        <w:rPr>
          <w:rFonts w:ascii="Calibri" w:eastAsia="Calibri" w:hAnsi="Calibri" w:cs="Calibri"/>
          <w:b/>
          <w:sz w:val="28"/>
          <w:szCs w:val="28"/>
          <w:u w:val="single"/>
        </w:rPr>
        <w:t>Queston2</w:t>
      </w:r>
      <w:r w:rsidR="00E21E21" w:rsidRPr="00E21E21">
        <w:rPr>
          <w:rFonts w:ascii="Calibri" w:eastAsia="Calibri" w:hAnsi="Calibri" w:cs="Calibri"/>
          <w:b/>
          <w:sz w:val="28"/>
          <w:szCs w:val="28"/>
          <w:u w:val="single"/>
        </w:rPr>
        <w:t>:</w:t>
      </w:r>
    </w:p>
    <w:p w14:paraId="2601EB9F" w14:textId="77777777" w:rsidR="00487AF6" w:rsidRDefault="00487AF6" w:rsidP="00EC56C7">
      <w:pPr>
        <w:spacing w:before="16"/>
        <w:rPr>
          <w:rFonts w:ascii="Calibri" w:eastAsia="Calibri" w:hAnsi="Calibri" w:cs="Calibri"/>
          <w:b/>
          <w:sz w:val="28"/>
          <w:szCs w:val="28"/>
          <w:u w:val="single"/>
        </w:rPr>
      </w:pPr>
    </w:p>
    <w:p w14:paraId="32B90CC0" w14:textId="77777777" w:rsidR="00EC56C7" w:rsidRPr="00487AF6" w:rsidRDefault="00EC56C7" w:rsidP="00487AF6">
      <w:pPr>
        <w:ind w:right="-40"/>
        <w:rPr>
          <w:rFonts w:ascii="Calibri" w:eastAsia="Calibri" w:hAnsi="Calibri" w:cs="Calibri"/>
          <w:b/>
          <w:sz w:val="22"/>
          <w:szCs w:val="22"/>
        </w:rPr>
      </w:pPr>
      <w:r w:rsidRPr="00487AF6">
        <w:rPr>
          <w:rFonts w:ascii="Calibri" w:eastAsia="Calibri" w:hAnsi="Calibri" w:cs="Calibri"/>
          <w:b/>
          <w:sz w:val="22"/>
          <w:szCs w:val="22"/>
        </w:rPr>
        <w:t>Golden State Motorcycle Riders</w:t>
      </w:r>
    </w:p>
    <w:p w14:paraId="002B015D" w14:textId="77777777" w:rsidR="00EC56C7" w:rsidRPr="00487AF6" w:rsidRDefault="00EC56C7" w:rsidP="00487AF6">
      <w:pPr>
        <w:ind w:right="-40"/>
        <w:rPr>
          <w:rFonts w:ascii="Calibri" w:eastAsia="Calibri" w:hAnsi="Calibri" w:cs="Calibri"/>
          <w:sz w:val="22"/>
          <w:szCs w:val="22"/>
        </w:rPr>
      </w:pPr>
    </w:p>
    <w:p w14:paraId="0CDFF793" w14:textId="77777777" w:rsidR="00EC56C7" w:rsidRPr="00487AF6" w:rsidRDefault="00EC56C7" w:rsidP="00487AF6">
      <w:pPr>
        <w:ind w:right="-40"/>
        <w:rPr>
          <w:rFonts w:ascii="Calibri" w:eastAsia="Calibri" w:hAnsi="Calibri" w:cs="Calibri"/>
          <w:sz w:val="22"/>
          <w:szCs w:val="22"/>
        </w:rPr>
      </w:pPr>
      <w:r w:rsidRPr="00487AF6">
        <w:rPr>
          <w:rFonts w:ascii="Calibri" w:eastAsia="Calibri" w:hAnsi="Calibri" w:cs="Calibri"/>
          <w:sz w:val="22"/>
          <w:szCs w:val="22"/>
        </w:rPr>
        <w:t>The Golden State Motorcycle Riders Association (GSMRA) has decided to provide a trip routing service to its members. They have asked you to write a program which reads a list of departure point-destination point pairs and calculates the shortest routes between them. For each trip, your program will print a report which itemizes the names of each city passed through, with route names and leg distances.</w:t>
      </w:r>
    </w:p>
    <w:p w14:paraId="07296B05" w14:textId="77777777" w:rsidR="00EC56C7" w:rsidRPr="00487AF6" w:rsidRDefault="00EC56C7" w:rsidP="00487AF6">
      <w:pPr>
        <w:ind w:right="-40"/>
        <w:rPr>
          <w:rFonts w:ascii="Calibri" w:eastAsia="Calibri" w:hAnsi="Calibri" w:cs="Calibri"/>
          <w:sz w:val="22"/>
          <w:szCs w:val="22"/>
        </w:rPr>
      </w:pPr>
    </w:p>
    <w:p w14:paraId="5AFB4B8A" w14:textId="77777777" w:rsidR="00EC56C7" w:rsidRPr="00487AF6" w:rsidRDefault="00EC56C7" w:rsidP="00487AF6">
      <w:pPr>
        <w:ind w:right="-40"/>
        <w:rPr>
          <w:rFonts w:ascii="Calibri" w:eastAsia="Calibri" w:hAnsi="Calibri" w:cs="Calibri"/>
          <w:b/>
          <w:sz w:val="22"/>
          <w:szCs w:val="22"/>
        </w:rPr>
      </w:pPr>
      <w:r w:rsidRPr="00487AF6">
        <w:rPr>
          <w:rFonts w:ascii="Calibri" w:eastAsia="Calibri" w:hAnsi="Calibri" w:cs="Calibri"/>
          <w:b/>
          <w:sz w:val="22"/>
          <w:szCs w:val="22"/>
        </w:rPr>
        <w:t>Input</w:t>
      </w:r>
    </w:p>
    <w:p w14:paraId="758DC892" w14:textId="77777777" w:rsidR="00EC56C7" w:rsidRPr="00487AF6" w:rsidRDefault="00EC56C7" w:rsidP="00487AF6">
      <w:pPr>
        <w:ind w:right="-40"/>
        <w:rPr>
          <w:rFonts w:ascii="Calibri" w:eastAsia="Calibri" w:hAnsi="Calibri" w:cs="Calibri"/>
          <w:sz w:val="22"/>
          <w:szCs w:val="22"/>
        </w:rPr>
      </w:pPr>
    </w:p>
    <w:p w14:paraId="5B54815F" w14:textId="77777777" w:rsidR="00EC56C7" w:rsidRPr="00487AF6" w:rsidRDefault="00EC56C7" w:rsidP="00487AF6">
      <w:pPr>
        <w:ind w:right="-40"/>
        <w:rPr>
          <w:rFonts w:ascii="Calibri" w:eastAsia="Calibri" w:hAnsi="Calibri" w:cs="Calibri"/>
          <w:sz w:val="22"/>
          <w:szCs w:val="22"/>
        </w:rPr>
      </w:pPr>
      <w:r w:rsidRPr="00487AF6">
        <w:rPr>
          <w:rFonts w:ascii="Calibri" w:eastAsia="Calibri" w:hAnsi="Calibri" w:cs="Calibri"/>
          <w:sz w:val="22"/>
          <w:szCs w:val="22"/>
        </w:rPr>
        <w:t>Input to your program will be in two parts.</w:t>
      </w:r>
    </w:p>
    <w:p w14:paraId="53F40EEC" w14:textId="77777777" w:rsidR="00EC56C7" w:rsidRPr="00487AF6" w:rsidRDefault="00EC56C7" w:rsidP="00487AF6">
      <w:pPr>
        <w:ind w:right="-40"/>
        <w:rPr>
          <w:rFonts w:ascii="Calibri" w:eastAsia="Calibri" w:hAnsi="Calibri" w:cs="Calibri"/>
          <w:sz w:val="22"/>
          <w:szCs w:val="22"/>
        </w:rPr>
      </w:pPr>
    </w:p>
    <w:p w14:paraId="54ED65C6" w14:textId="77777777" w:rsidR="00EC56C7" w:rsidRPr="00487AF6" w:rsidRDefault="00EC56C7" w:rsidP="00487AF6">
      <w:pPr>
        <w:ind w:right="-40"/>
        <w:rPr>
          <w:rFonts w:ascii="Calibri" w:eastAsia="Calibri" w:hAnsi="Calibri" w:cs="Calibri"/>
          <w:sz w:val="22"/>
          <w:szCs w:val="22"/>
        </w:rPr>
      </w:pPr>
      <w:r w:rsidRPr="00487AF6">
        <w:rPr>
          <w:rFonts w:ascii="Calibri" w:eastAsia="Calibri" w:hAnsi="Calibri" w:cs="Calibri"/>
          <w:sz w:val="22"/>
          <w:szCs w:val="22"/>
        </w:rPr>
        <w:t>The first part is a map in the form of a list of highway segments. Each segment is designated by a line containing four fields which are separated by commas. The first two fields are 1-20 characters each, and are the names of the cities which are at each end of the highway segment. The third field is the 1-10 character name of the route. The fourth field is the number of miles between the two endpoints, expressed as a positive integer. The highway segment list will be terminated by an empty line.</w:t>
      </w:r>
    </w:p>
    <w:p w14:paraId="3266484E" w14:textId="77777777" w:rsidR="00EC56C7" w:rsidRPr="00487AF6" w:rsidRDefault="00EC56C7" w:rsidP="00487AF6">
      <w:pPr>
        <w:ind w:right="-40"/>
        <w:rPr>
          <w:rFonts w:ascii="Calibri" w:eastAsia="Calibri" w:hAnsi="Calibri" w:cs="Calibri"/>
          <w:sz w:val="22"/>
          <w:szCs w:val="22"/>
        </w:rPr>
      </w:pPr>
    </w:p>
    <w:p w14:paraId="18F096FB" w14:textId="77777777" w:rsidR="00EC56C7" w:rsidRPr="00487AF6" w:rsidRDefault="00EC56C7" w:rsidP="00487AF6">
      <w:pPr>
        <w:ind w:right="-40"/>
        <w:rPr>
          <w:rFonts w:ascii="Calibri" w:eastAsia="Calibri" w:hAnsi="Calibri" w:cs="Calibri"/>
          <w:sz w:val="22"/>
          <w:szCs w:val="22"/>
        </w:rPr>
      </w:pPr>
      <w:r w:rsidRPr="00487AF6">
        <w:rPr>
          <w:rFonts w:ascii="Calibri" w:eastAsia="Calibri" w:hAnsi="Calibri" w:cs="Calibri"/>
          <w:sz w:val="22"/>
          <w:szCs w:val="22"/>
        </w:rPr>
        <w:t>The second part of the input is a list of departure point-destination point pairs, one per line. The departure point is given first, followed by a comma and the destination point. Each of the cities is guaranteed to have appeared in the first part of the input data, and there will be a path that connects them. The list is terminated by the end of file.</w:t>
      </w:r>
    </w:p>
    <w:p w14:paraId="60DCC8F7" w14:textId="77777777" w:rsidR="00EC56C7" w:rsidRPr="00487AF6" w:rsidRDefault="00EC56C7" w:rsidP="00487AF6">
      <w:pPr>
        <w:ind w:right="-40"/>
        <w:rPr>
          <w:rFonts w:ascii="Calibri" w:eastAsia="Calibri" w:hAnsi="Calibri" w:cs="Calibri"/>
          <w:sz w:val="22"/>
          <w:szCs w:val="22"/>
        </w:rPr>
      </w:pPr>
    </w:p>
    <w:p w14:paraId="111684E6" w14:textId="77777777" w:rsidR="00EC56C7" w:rsidRPr="00487AF6" w:rsidRDefault="00EC56C7" w:rsidP="00487AF6">
      <w:pPr>
        <w:ind w:right="-40"/>
        <w:rPr>
          <w:rFonts w:ascii="Calibri" w:eastAsia="Calibri" w:hAnsi="Calibri" w:cs="Calibri"/>
          <w:b/>
          <w:sz w:val="22"/>
          <w:szCs w:val="22"/>
        </w:rPr>
      </w:pPr>
      <w:r w:rsidRPr="00487AF6">
        <w:rPr>
          <w:rFonts w:ascii="Calibri" w:eastAsia="Calibri" w:hAnsi="Calibri" w:cs="Calibri"/>
          <w:b/>
          <w:sz w:val="22"/>
          <w:szCs w:val="22"/>
        </w:rPr>
        <w:t>Output</w:t>
      </w:r>
    </w:p>
    <w:p w14:paraId="27F524E0" w14:textId="77777777" w:rsidR="00EC56C7" w:rsidRPr="00487AF6" w:rsidRDefault="00EC56C7" w:rsidP="00487AF6">
      <w:pPr>
        <w:ind w:right="-40"/>
        <w:rPr>
          <w:rFonts w:ascii="Calibri" w:eastAsia="Calibri" w:hAnsi="Calibri" w:cs="Calibri"/>
          <w:sz w:val="22"/>
          <w:szCs w:val="22"/>
        </w:rPr>
      </w:pPr>
    </w:p>
    <w:p w14:paraId="02947D7F" w14:textId="77777777" w:rsidR="00EC56C7" w:rsidRPr="00487AF6" w:rsidRDefault="00EC56C7" w:rsidP="00487AF6">
      <w:pPr>
        <w:ind w:right="-40"/>
        <w:rPr>
          <w:rFonts w:ascii="Calibri" w:eastAsia="Calibri" w:hAnsi="Calibri" w:cs="Calibri"/>
          <w:sz w:val="22"/>
          <w:szCs w:val="22"/>
        </w:rPr>
      </w:pPr>
      <w:r w:rsidRPr="00487AF6">
        <w:rPr>
          <w:rFonts w:ascii="Calibri" w:eastAsia="Calibri" w:hAnsi="Calibri" w:cs="Calibri"/>
          <w:sz w:val="22"/>
          <w:szCs w:val="22"/>
        </w:rPr>
        <w:t>The output should be a series of reports, one for each departure point-destination point pair in the input. Each report should be in exactly the same form as those in the example below. There should be two blank lines before each report (including the first one).</w:t>
      </w:r>
    </w:p>
    <w:p w14:paraId="159F15A1" w14:textId="77777777" w:rsidR="00EC56C7" w:rsidRDefault="00EC56C7" w:rsidP="00EC56C7">
      <w:pPr>
        <w:spacing w:line="200" w:lineRule="exact"/>
      </w:pPr>
    </w:p>
    <w:tbl>
      <w:tblPr>
        <w:tblW w:w="0" w:type="auto"/>
        <w:tblInd w:w="118" w:type="dxa"/>
        <w:tblLayout w:type="fixed"/>
        <w:tblCellMar>
          <w:left w:w="0" w:type="dxa"/>
          <w:right w:w="0" w:type="dxa"/>
        </w:tblCellMar>
        <w:tblLook w:val="01E0" w:firstRow="1" w:lastRow="1" w:firstColumn="1" w:lastColumn="1" w:noHBand="0" w:noVBand="0"/>
      </w:tblPr>
      <w:tblGrid>
        <w:gridCol w:w="5126"/>
        <w:gridCol w:w="1965"/>
        <w:gridCol w:w="1799"/>
        <w:gridCol w:w="1079"/>
        <w:gridCol w:w="821"/>
      </w:tblGrid>
      <w:tr w:rsidR="00EC56C7" w14:paraId="6E2CA32F" w14:textId="77777777" w:rsidTr="00715F96">
        <w:trPr>
          <w:trHeight w:hRule="exact" w:val="1050"/>
        </w:trPr>
        <w:tc>
          <w:tcPr>
            <w:tcW w:w="5126" w:type="dxa"/>
            <w:tcBorders>
              <w:top w:val="single" w:sz="5" w:space="0" w:color="000000"/>
              <w:left w:val="single" w:sz="5" w:space="0" w:color="000000"/>
              <w:bottom w:val="nil"/>
              <w:right w:val="single" w:sz="5" w:space="0" w:color="000000"/>
            </w:tcBorders>
          </w:tcPr>
          <w:p w14:paraId="130D8694" w14:textId="77777777" w:rsidR="00EC56C7" w:rsidRDefault="00EC56C7" w:rsidP="00715F96">
            <w:pPr>
              <w:spacing w:before="14" w:line="280" w:lineRule="exact"/>
              <w:rPr>
                <w:sz w:val="28"/>
                <w:szCs w:val="28"/>
              </w:rPr>
            </w:pPr>
          </w:p>
          <w:p w14:paraId="08F09204" w14:textId="77777777" w:rsidR="00EC56C7" w:rsidRDefault="00EC56C7" w:rsidP="00715F96">
            <w:pPr>
              <w:ind w:left="102"/>
              <w:rPr>
                <w:rFonts w:ascii="Calibri" w:eastAsia="Calibri" w:hAnsi="Calibri" w:cs="Calibri"/>
                <w:sz w:val="24"/>
                <w:szCs w:val="24"/>
              </w:rPr>
            </w:pPr>
            <w:r>
              <w:rPr>
                <w:rFonts w:ascii="Calibri" w:eastAsia="Calibri" w:hAnsi="Calibri" w:cs="Calibri"/>
                <w:b/>
                <w:spacing w:val="-1"/>
                <w:sz w:val="24"/>
                <w:szCs w:val="24"/>
              </w:rPr>
              <w:t>Sam</w:t>
            </w:r>
            <w:r>
              <w:rPr>
                <w:rFonts w:ascii="Calibri" w:eastAsia="Calibri" w:hAnsi="Calibri" w:cs="Calibri"/>
                <w:b/>
                <w:spacing w:val="1"/>
                <w:sz w:val="24"/>
                <w:szCs w:val="24"/>
              </w:rPr>
              <w:t>pl</w:t>
            </w:r>
            <w:r>
              <w:rPr>
                <w:rFonts w:ascii="Calibri" w:eastAsia="Calibri" w:hAnsi="Calibri" w:cs="Calibri"/>
                <w:b/>
                <w:sz w:val="24"/>
                <w:szCs w:val="24"/>
              </w:rPr>
              <w:t xml:space="preserve">e </w:t>
            </w:r>
            <w:r>
              <w:rPr>
                <w:rFonts w:ascii="Calibri" w:eastAsia="Calibri" w:hAnsi="Calibri" w:cs="Calibri"/>
                <w:b/>
                <w:spacing w:val="1"/>
                <w:sz w:val="24"/>
                <w:szCs w:val="24"/>
              </w:rPr>
              <w:t>Input</w:t>
            </w:r>
          </w:p>
          <w:p w14:paraId="101E6A6A" w14:textId="77777777" w:rsidR="00EC56C7" w:rsidRDefault="00EC56C7" w:rsidP="00715F96">
            <w:pPr>
              <w:spacing w:before="10" w:line="220" w:lineRule="exact"/>
              <w:rPr>
                <w:sz w:val="22"/>
                <w:szCs w:val="22"/>
              </w:rPr>
            </w:pPr>
          </w:p>
          <w:p w14:paraId="79E51881" w14:textId="77777777" w:rsidR="00EC56C7" w:rsidRDefault="00EC56C7" w:rsidP="00715F96">
            <w:pPr>
              <w:ind w:left="102"/>
              <w:rPr>
                <w:rFonts w:ascii="Courier New" w:eastAsia="Courier New" w:hAnsi="Courier New" w:cs="Courier New"/>
              </w:rPr>
            </w:pPr>
            <w:r>
              <w:rPr>
                <w:rFonts w:ascii="Courier New" w:eastAsia="Courier New" w:hAnsi="Courier New" w:cs="Courier New"/>
              </w:rPr>
              <w:t>San</w:t>
            </w:r>
            <w:r>
              <w:rPr>
                <w:rFonts w:ascii="Courier New" w:eastAsia="Courier New" w:hAnsi="Courier New" w:cs="Courier New"/>
                <w:spacing w:val="-4"/>
              </w:rPr>
              <w:t xml:space="preserve"> </w:t>
            </w:r>
            <w:r>
              <w:rPr>
                <w:rFonts w:ascii="Courier New" w:eastAsia="Courier New" w:hAnsi="Courier New" w:cs="Courier New"/>
              </w:rPr>
              <w:t>Luis</w:t>
            </w:r>
            <w:r>
              <w:rPr>
                <w:rFonts w:ascii="Courier New" w:eastAsia="Courier New" w:hAnsi="Courier New" w:cs="Courier New"/>
                <w:spacing w:val="-5"/>
              </w:rPr>
              <w:t xml:space="preserve"> </w:t>
            </w:r>
            <w:r>
              <w:rPr>
                <w:rFonts w:ascii="Courier New" w:eastAsia="Courier New" w:hAnsi="Courier New" w:cs="Courier New"/>
              </w:rPr>
              <w:t>Obispo,Bakersfield,CA</w:t>
            </w:r>
            <w:r>
              <w:rPr>
                <w:rFonts w:ascii="Courier New" w:eastAsia="Courier New" w:hAnsi="Courier New" w:cs="Courier New"/>
                <w:spacing w:val="3"/>
              </w:rPr>
              <w:t>-</w:t>
            </w:r>
            <w:r>
              <w:rPr>
                <w:rFonts w:ascii="Courier New" w:eastAsia="Courier New" w:hAnsi="Courier New" w:cs="Courier New"/>
              </w:rPr>
              <w:t>58,117</w:t>
            </w:r>
          </w:p>
        </w:tc>
        <w:tc>
          <w:tcPr>
            <w:tcW w:w="1965" w:type="dxa"/>
            <w:tcBorders>
              <w:top w:val="single" w:sz="5" w:space="0" w:color="000000"/>
              <w:left w:val="single" w:sz="5" w:space="0" w:color="000000"/>
              <w:bottom w:val="nil"/>
              <w:right w:val="nil"/>
            </w:tcBorders>
          </w:tcPr>
          <w:p w14:paraId="64EA0F50" w14:textId="77777777" w:rsidR="00EC56C7" w:rsidRDefault="00EC56C7" w:rsidP="00715F96">
            <w:pPr>
              <w:spacing w:before="14" w:line="280" w:lineRule="exact"/>
              <w:rPr>
                <w:sz w:val="28"/>
                <w:szCs w:val="28"/>
              </w:rPr>
            </w:pPr>
          </w:p>
          <w:p w14:paraId="025A530C" w14:textId="77777777" w:rsidR="00EC56C7" w:rsidRDefault="00EC56C7" w:rsidP="00715F96">
            <w:pPr>
              <w:ind w:left="100"/>
              <w:rPr>
                <w:rFonts w:ascii="Calibri" w:eastAsia="Calibri" w:hAnsi="Calibri" w:cs="Calibri"/>
                <w:sz w:val="24"/>
                <w:szCs w:val="24"/>
              </w:rPr>
            </w:pPr>
            <w:r>
              <w:rPr>
                <w:rFonts w:ascii="Calibri" w:eastAsia="Calibri" w:hAnsi="Calibri" w:cs="Calibri"/>
                <w:b/>
                <w:spacing w:val="-1"/>
                <w:sz w:val="24"/>
                <w:szCs w:val="24"/>
              </w:rPr>
              <w:t>Sam</w:t>
            </w:r>
            <w:r>
              <w:rPr>
                <w:rFonts w:ascii="Calibri" w:eastAsia="Calibri" w:hAnsi="Calibri" w:cs="Calibri"/>
                <w:b/>
                <w:spacing w:val="1"/>
                <w:sz w:val="24"/>
                <w:szCs w:val="24"/>
              </w:rPr>
              <w:t>pl</w:t>
            </w:r>
            <w:r>
              <w:rPr>
                <w:rFonts w:ascii="Calibri" w:eastAsia="Calibri" w:hAnsi="Calibri" w:cs="Calibri"/>
                <w:b/>
                <w:sz w:val="24"/>
                <w:szCs w:val="24"/>
              </w:rPr>
              <w:t xml:space="preserve">e </w:t>
            </w:r>
            <w:r>
              <w:rPr>
                <w:rFonts w:ascii="Calibri" w:eastAsia="Calibri" w:hAnsi="Calibri" w:cs="Calibri"/>
                <w:b/>
                <w:spacing w:val="1"/>
                <w:sz w:val="24"/>
                <w:szCs w:val="24"/>
              </w:rPr>
              <w:t>Out</w:t>
            </w:r>
            <w:r>
              <w:rPr>
                <w:rFonts w:ascii="Calibri" w:eastAsia="Calibri" w:hAnsi="Calibri" w:cs="Calibri"/>
                <w:b/>
                <w:spacing w:val="-1"/>
                <w:sz w:val="24"/>
                <w:szCs w:val="24"/>
              </w:rPr>
              <w:t>p</w:t>
            </w:r>
            <w:r>
              <w:rPr>
                <w:rFonts w:ascii="Calibri" w:eastAsia="Calibri" w:hAnsi="Calibri" w:cs="Calibri"/>
                <w:b/>
                <w:spacing w:val="1"/>
                <w:sz w:val="24"/>
                <w:szCs w:val="24"/>
              </w:rPr>
              <w:t>ut</w:t>
            </w:r>
          </w:p>
          <w:p w14:paraId="5E30A4CF" w14:textId="77777777" w:rsidR="00EC56C7" w:rsidRDefault="00EC56C7" w:rsidP="00715F96">
            <w:pPr>
              <w:spacing w:before="10" w:line="220" w:lineRule="exact"/>
              <w:rPr>
                <w:sz w:val="22"/>
                <w:szCs w:val="22"/>
              </w:rPr>
            </w:pPr>
          </w:p>
          <w:p w14:paraId="0B2F94E9" w14:textId="77777777" w:rsidR="00EC56C7" w:rsidRDefault="00EC56C7" w:rsidP="00715F96">
            <w:pPr>
              <w:ind w:left="100"/>
              <w:rPr>
                <w:rFonts w:ascii="Courier New" w:eastAsia="Courier New" w:hAnsi="Courier New" w:cs="Courier New"/>
              </w:rPr>
            </w:pPr>
            <w:r>
              <w:rPr>
                <w:rFonts w:ascii="Courier New" w:eastAsia="Courier New" w:hAnsi="Courier New" w:cs="Courier New"/>
              </w:rPr>
              <w:t>From</w:t>
            </w:r>
          </w:p>
        </w:tc>
        <w:tc>
          <w:tcPr>
            <w:tcW w:w="1799" w:type="dxa"/>
            <w:tcBorders>
              <w:top w:val="single" w:sz="5" w:space="0" w:color="000000"/>
              <w:left w:val="nil"/>
              <w:bottom w:val="nil"/>
              <w:right w:val="nil"/>
            </w:tcBorders>
          </w:tcPr>
          <w:p w14:paraId="3B7074DA" w14:textId="77777777" w:rsidR="00EC56C7" w:rsidRDefault="00EC56C7" w:rsidP="00715F96">
            <w:pPr>
              <w:spacing w:line="200" w:lineRule="exact"/>
            </w:pPr>
          </w:p>
          <w:p w14:paraId="643FB09A" w14:textId="77777777" w:rsidR="00EC56C7" w:rsidRDefault="00EC56C7" w:rsidP="00715F96">
            <w:pPr>
              <w:spacing w:line="200" w:lineRule="exact"/>
            </w:pPr>
          </w:p>
          <w:p w14:paraId="7A66E2E0" w14:textId="77777777" w:rsidR="00EC56C7" w:rsidRDefault="00EC56C7" w:rsidP="00715F96">
            <w:pPr>
              <w:spacing w:line="200" w:lineRule="exact"/>
            </w:pPr>
          </w:p>
          <w:p w14:paraId="581AB0E5" w14:textId="77777777" w:rsidR="00EC56C7" w:rsidRDefault="00EC56C7" w:rsidP="00715F96">
            <w:pPr>
              <w:spacing w:before="17" w:line="200" w:lineRule="exact"/>
            </w:pPr>
          </w:p>
          <w:p w14:paraId="13013569" w14:textId="77777777" w:rsidR="00EC56C7" w:rsidRDefault="00EC56C7" w:rsidP="00715F96">
            <w:pPr>
              <w:ind w:left="59"/>
              <w:rPr>
                <w:rFonts w:ascii="Courier New" w:eastAsia="Courier New" w:hAnsi="Courier New" w:cs="Courier New"/>
              </w:rPr>
            </w:pPr>
            <w:r>
              <w:rPr>
                <w:rFonts w:ascii="Courier New" w:eastAsia="Courier New" w:hAnsi="Courier New" w:cs="Courier New"/>
              </w:rPr>
              <w:t>To</w:t>
            </w:r>
          </w:p>
        </w:tc>
        <w:tc>
          <w:tcPr>
            <w:tcW w:w="1079" w:type="dxa"/>
            <w:tcBorders>
              <w:top w:val="single" w:sz="5" w:space="0" w:color="000000"/>
              <w:left w:val="nil"/>
              <w:bottom w:val="nil"/>
              <w:right w:val="nil"/>
            </w:tcBorders>
          </w:tcPr>
          <w:p w14:paraId="306AA60F" w14:textId="77777777" w:rsidR="00EC56C7" w:rsidRDefault="00EC56C7" w:rsidP="00715F96">
            <w:pPr>
              <w:spacing w:line="200" w:lineRule="exact"/>
            </w:pPr>
          </w:p>
          <w:p w14:paraId="067147AC" w14:textId="77777777" w:rsidR="00EC56C7" w:rsidRDefault="00EC56C7" w:rsidP="00715F96">
            <w:pPr>
              <w:spacing w:line="200" w:lineRule="exact"/>
            </w:pPr>
          </w:p>
          <w:p w14:paraId="42D74A21" w14:textId="77777777" w:rsidR="00EC56C7" w:rsidRDefault="00EC56C7" w:rsidP="00715F96">
            <w:pPr>
              <w:spacing w:line="200" w:lineRule="exact"/>
            </w:pPr>
          </w:p>
          <w:p w14:paraId="5843BA1D" w14:textId="77777777" w:rsidR="00EC56C7" w:rsidRDefault="00EC56C7" w:rsidP="00715F96">
            <w:pPr>
              <w:spacing w:before="17" w:line="200" w:lineRule="exact"/>
            </w:pPr>
          </w:p>
          <w:p w14:paraId="3947DA7B" w14:textId="77777777" w:rsidR="00EC56C7" w:rsidRDefault="00EC56C7" w:rsidP="00715F96">
            <w:pPr>
              <w:ind w:left="59"/>
              <w:rPr>
                <w:rFonts w:ascii="Courier New" w:eastAsia="Courier New" w:hAnsi="Courier New" w:cs="Courier New"/>
              </w:rPr>
            </w:pPr>
            <w:r>
              <w:rPr>
                <w:rFonts w:ascii="Courier New" w:eastAsia="Courier New" w:hAnsi="Courier New" w:cs="Courier New"/>
              </w:rPr>
              <w:t>Route</w:t>
            </w:r>
          </w:p>
        </w:tc>
        <w:tc>
          <w:tcPr>
            <w:tcW w:w="821" w:type="dxa"/>
            <w:tcBorders>
              <w:top w:val="single" w:sz="5" w:space="0" w:color="000000"/>
              <w:left w:val="nil"/>
              <w:bottom w:val="nil"/>
              <w:right w:val="single" w:sz="5" w:space="0" w:color="000000"/>
            </w:tcBorders>
          </w:tcPr>
          <w:p w14:paraId="14956266" w14:textId="77777777" w:rsidR="00EC56C7" w:rsidRDefault="00EC56C7" w:rsidP="00715F96">
            <w:pPr>
              <w:spacing w:line="200" w:lineRule="exact"/>
            </w:pPr>
          </w:p>
          <w:p w14:paraId="41ECA1FF" w14:textId="77777777" w:rsidR="00EC56C7" w:rsidRDefault="00EC56C7" w:rsidP="00715F96">
            <w:pPr>
              <w:spacing w:line="200" w:lineRule="exact"/>
            </w:pPr>
          </w:p>
          <w:p w14:paraId="2E0F7D4B" w14:textId="77777777" w:rsidR="00EC56C7" w:rsidRDefault="00EC56C7" w:rsidP="00715F96">
            <w:pPr>
              <w:spacing w:line="200" w:lineRule="exact"/>
            </w:pPr>
          </w:p>
          <w:p w14:paraId="23466EEE" w14:textId="77777777" w:rsidR="00EC56C7" w:rsidRDefault="00EC56C7" w:rsidP="00715F96">
            <w:pPr>
              <w:spacing w:before="17" w:line="200" w:lineRule="exact"/>
            </w:pPr>
          </w:p>
          <w:p w14:paraId="601A5B47" w14:textId="77777777" w:rsidR="00EC56C7" w:rsidRDefault="00EC56C7" w:rsidP="00715F96">
            <w:pPr>
              <w:ind w:left="60"/>
              <w:rPr>
                <w:rFonts w:ascii="Courier New" w:eastAsia="Courier New" w:hAnsi="Courier New" w:cs="Courier New"/>
              </w:rPr>
            </w:pPr>
            <w:r>
              <w:rPr>
                <w:rFonts w:ascii="Courier New" w:eastAsia="Courier New" w:hAnsi="Courier New" w:cs="Courier New"/>
              </w:rPr>
              <w:t>Miles</w:t>
            </w:r>
          </w:p>
        </w:tc>
      </w:tr>
      <w:tr w:rsidR="00EC56C7" w14:paraId="632DFDB5" w14:textId="77777777" w:rsidTr="00715F96">
        <w:trPr>
          <w:trHeight w:hRule="exact" w:val="227"/>
        </w:trPr>
        <w:tc>
          <w:tcPr>
            <w:tcW w:w="5126" w:type="dxa"/>
            <w:tcBorders>
              <w:top w:val="nil"/>
              <w:left w:val="single" w:sz="5" w:space="0" w:color="000000"/>
              <w:bottom w:val="nil"/>
              <w:right w:val="single" w:sz="5" w:space="0" w:color="000000"/>
            </w:tcBorders>
          </w:tcPr>
          <w:p w14:paraId="417D2D99"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Bakersfield,Mojave,CA</w:t>
            </w:r>
            <w:r>
              <w:rPr>
                <w:rFonts w:ascii="Courier New" w:eastAsia="Courier New" w:hAnsi="Courier New" w:cs="Courier New"/>
                <w:spacing w:val="2"/>
                <w:position w:val="2"/>
              </w:rPr>
              <w:t>-</w:t>
            </w:r>
            <w:r>
              <w:rPr>
                <w:rFonts w:ascii="Courier New" w:eastAsia="Courier New" w:hAnsi="Courier New" w:cs="Courier New"/>
                <w:position w:val="2"/>
              </w:rPr>
              <w:t>58,65</w:t>
            </w:r>
          </w:p>
        </w:tc>
        <w:tc>
          <w:tcPr>
            <w:tcW w:w="1965" w:type="dxa"/>
            <w:tcBorders>
              <w:top w:val="nil"/>
              <w:left w:val="single" w:sz="5" w:space="0" w:color="000000"/>
              <w:bottom w:val="nil"/>
              <w:right w:val="nil"/>
            </w:tcBorders>
          </w:tcPr>
          <w:p w14:paraId="7A4B133B"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w:t>
            </w:r>
          </w:p>
        </w:tc>
        <w:tc>
          <w:tcPr>
            <w:tcW w:w="1799" w:type="dxa"/>
            <w:tcBorders>
              <w:top w:val="nil"/>
              <w:left w:val="nil"/>
              <w:bottom w:val="nil"/>
              <w:right w:val="nil"/>
            </w:tcBorders>
          </w:tcPr>
          <w:p w14:paraId="2D2DB7AB"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w:t>
            </w:r>
            <w:r>
              <w:rPr>
                <w:rFonts w:ascii="Courier New" w:eastAsia="Courier New" w:hAnsi="Courier New" w:cs="Courier New"/>
                <w:spacing w:val="3"/>
                <w:position w:val="2"/>
              </w:rPr>
              <w:t>-</w:t>
            </w:r>
            <w:r>
              <w:rPr>
                <w:rFonts w:ascii="Courier New" w:eastAsia="Courier New" w:hAnsi="Courier New" w:cs="Courier New"/>
                <w:position w:val="2"/>
              </w:rPr>
              <w:t>--</w:t>
            </w:r>
          </w:p>
        </w:tc>
        <w:tc>
          <w:tcPr>
            <w:tcW w:w="1079" w:type="dxa"/>
            <w:tcBorders>
              <w:top w:val="nil"/>
              <w:left w:val="nil"/>
              <w:bottom w:val="nil"/>
              <w:right w:val="nil"/>
            </w:tcBorders>
          </w:tcPr>
          <w:p w14:paraId="4DEBF110" w14:textId="77777777" w:rsidR="00EC56C7" w:rsidRDefault="00EC56C7" w:rsidP="00715F96">
            <w:pPr>
              <w:spacing w:line="220" w:lineRule="exact"/>
              <w:ind w:left="61"/>
              <w:rPr>
                <w:rFonts w:ascii="Courier New" w:eastAsia="Courier New" w:hAnsi="Courier New" w:cs="Courier New"/>
              </w:rPr>
            </w:pPr>
            <w:r>
              <w:rPr>
                <w:rFonts w:ascii="Courier New" w:eastAsia="Courier New" w:hAnsi="Courier New" w:cs="Courier New"/>
                <w:position w:val="2"/>
              </w:rPr>
              <w:t>-------</w:t>
            </w:r>
          </w:p>
        </w:tc>
        <w:tc>
          <w:tcPr>
            <w:tcW w:w="821" w:type="dxa"/>
            <w:tcBorders>
              <w:top w:val="nil"/>
              <w:left w:val="nil"/>
              <w:bottom w:val="nil"/>
              <w:right w:val="single" w:sz="5" w:space="0" w:color="000000"/>
            </w:tcBorders>
          </w:tcPr>
          <w:p w14:paraId="6F8BD9C3" w14:textId="77777777" w:rsidR="00EC56C7" w:rsidRDefault="00EC56C7" w:rsidP="00715F96">
            <w:pPr>
              <w:spacing w:line="220" w:lineRule="exact"/>
              <w:ind w:left="62"/>
              <w:rPr>
                <w:rFonts w:ascii="Courier New" w:eastAsia="Courier New" w:hAnsi="Courier New" w:cs="Courier New"/>
              </w:rPr>
            </w:pPr>
            <w:r>
              <w:rPr>
                <w:rFonts w:ascii="Courier New" w:eastAsia="Courier New" w:hAnsi="Courier New" w:cs="Courier New"/>
                <w:position w:val="2"/>
              </w:rPr>
              <w:t>-----</w:t>
            </w:r>
          </w:p>
        </w:tc>
      </w:tr>
      <w:tr w:rsidR="00EC56C7" w14:paraId="3D764251" w14:textId="77777777" w:rsidTr="00715F96">
        <w:trPr>
          <w:trHeight w:hRule="exact" w:val="226"/>
        </w:trPr>
        <w:tc>
          <w:tcPr>
            <w:tcW w:w="5126" w:type="dxa"/>
            <w:tcBorders>
              <w:top w:val="nil"/>
              <w:left w:val="single" w:sz="5" w:space="0" w:color="000000"/>
              <w:bottom w:val="nil"/>
              <w:right w:val="single" w:sz="5" w:space="0" w:color="000000"/>
            </w:tcBorders>
          </w:tcPr>
          <w:p w14:paraId="766AE9EF"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Mojave,Barstow,CA</w:t>
            </w:r>
            <w:r>
              <w:rPr>
                <w:rFonts w:ascii="Courier New" w:eastAsia="Courier New" w:hAnsi="Courier New" w:cs="Courier New"/>
                <w:spacing w:val="2"/>
                <w:position w:val="2"/>
              </w:rPr>
              <w:t>-</w:t>
            </w:r>
            <w:r>
              <w:rPr>
                <w:rFonts w:ascii="Courier New" w:eastAsia="Courier New" w:hAnsi="Courier New" w:cs="Courier New"/>
                <w:position w:val="2"/>
              </w:rPr>
              <w:t>58,70</w:t>
            </w:r>
          </w:p>
        </w:tc>
        <w:tc>
          <w:tcPr>
            <w:tcW w:w="1965" w:type="dxa"/>
            <w:tcBorders>
              <w:top w:val="nil"/>
              <w:left w:val="single" w:sz="5" w:space="0" w:color="000000"/>
              <w:bottom w:val="nil"/>
              <w:right w:val="nil"/>
            </w:tcBorders>
          </w:tcPr>
          <w:p w14:paraId="7E9D6637"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Santa</w:t>
            </w:r>
            <w:r>
              <w:rPr>
                <w:rFonts w:ascii="Courier New" w:eastAsia="Courier New" w:hAnsi="Courier New" w:cs="Courier New"/>
                <w:spacing w:val="-6"/>
                <w:position w:val="2"/>
              </w:rPr>
              <w:t xml:space="preserve"> </w:t>
            </w:r>
            <w:r>
              <w:rPr>
                <w:rFonts w:ascii="Courier New" w:eastAsia="Courier New" w:hAnsi="Courier New" w:cs="Courier New"/>
                <w:position w:val="2"/>
              </w:rPr>
              <w:t>Barbara</w:t>
            </w:r>
          </w:p>
        </w:tc>
        <w:tc>
          <w:tcPr>
            <w:tcW w:w="1799" w:type="dxa"/>
            <w:tcBorders>
              <w:top w:val="nil"/>
              <w:left w:val="nil"/>
              <w:bottom w:val="nil"/>
              <w:right w:val="nil"/>
            </w:tcBorders>
          </w:tcPr>
          <w:p w14:paraId="77673780"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w:t>
            </w:r>
          </w:p>
        </w:tc>
        <w:tc>
          <w:tcPr>
            <w:tcW w:w="1079" w:type="dxa"/>
            <w:tcBorders>
              <w:top w:val="nil"/>
              <w:left w:val="nil"/>
              <w:bottom w:val="nil"/>
              <w:right w:val="nil"/>
            </w:tcBorders>
          </w:tcPr>
          <w:p w14:paraId="4DC91C84"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US</w:t>
            </w:r>
            <w:r>
              <w:rPr>
                <w:rFonts w:ascii="Courier New" w:eastAsia="Courier New" w:hAnsi="Courier New" w:cs="Courier New"/>
                <w:spacing w:val="3"/>
                <w:position w:val="2"/>
              </w:rPr>
              <w:t>-</w:t>
            </w:r>
            <w:r>
              <w:rPr>
                <w:rFonts w:ascii="Courier New" w:eastAsia="Courier New" w:hAnsi="Courier New" w:cs="Courier New"/>
                <w:position w:val="2"/>
              </w:rPr>
              <w:t>101</w:t>
            </w:r>
          </w:p>
        </w:tc>
        <w:tc>
          <w:tcPr>
            <w:tcW w:w="821" w:type="dxa"/>
            <w:tcBorders>
              <w:top w:val="nil"/>
              <w:left w:val="nil"/>
              <w:bottom w:val="nil"/>
              <w:right w:val="single" w:sz="5" w:space="0" w:color="000000"/>
            </w:tcBorders>
          </w:tcPr>
          <w:p w14:paraId="3757C6E6" w14:textId="77777777" w:rsidR="00EC56C7" w:rsidRDefault="00EC56C7" w:rsidP="00715F96">
            <w:pPr>
              <w:spacing w:line="220" w:lineRule="exact"/>
              <w:ind w:left="268" w:right="238"/>
              <w:jc w:val="center"/>
              <w:rPr>
                <w:rFonts w:ascii="Courier New" w:eastAsia="Courier New" w:hAnsi="Courier New" w:cs="Courier New"/>
              </w:rPr>
            </w:pPr>
            <w:r>
              <w:rPr>
                <w:rFonts w:ascii="Courier New" w:eastAsia="Courier New" w:hAnsi="Courier New" w:cs="Courier New"/>
                <w:w w:val="99"/>
                <w:position w:val="2"/>
              </w:rPr>
              <w:t>95</w:t>
            </w:r>
          </w:p>
        </w:tc>
      </w:tr>
      <w:tr w:rsidR="00EC56C7" w14:paraId="59C9F92C" w14:textId="77777777" w:rsidTr="00715F96">
        <w:trPr>
          <w:trHeight w:hRule="exact" w:val="227"/>
        </w:trPr>
        <w:tc>
          <w:tcPr>
            <w:tcW w:w="5126" w:type="dxa"/>
            <w:tcBorders>
              <w:top w:val="nil"/>
              <w:left w:val="single" w:sz="5" w:space="0" w:color="000000"/>
              <w:bottom w:val="nil"/>
              <w:right w:val="single" w:sz="5" w:space="0" w:color="000000"/>
            </w:tcBorders>
          </w:tcPr>
          <w:p w14:paraId="7CDAF251"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Barstow,Baker,I</w:t>
            </w:r>
            <w:r>
              <w:rPr>
                <w:rFonts w:ascii="Courier New" w:eastAsia="Courier New" w:hAnsi="Courier New" w:cs="Courier New"/>
                <w:spacing w:val="2"/>
                <w:position w:val="2"/>
              </w:rPr>
              <w:t>-</w:t>
            </w:r>
            <w:r>
              <w:rPr>
                <w:rFonts w:ascii="Courier New" w:eastAsia="Courier New" w:hAnsi="Courier New" w:cs="Courier New"/>
                <w:position w:val="2"/>
              </w:rPr>
              <w:t>15,62</w:t>
            </w:r>
          </w:p>
        </w:tc>
        <w:tc>
          <w:tcPr>
            <w:tcW w:w="1965" w:type="dxa"/>
            <w:tcBorders>
              <w:top w:val="nil"/>
              <w:left w:val="single" w:sz="5" w:space="0" w:color="000000"/>
              <w:bottom w:val="nil"/>
              <w:right w:val="nil"/>
            </w:tcBorders>
          </w:tcPr>
          <w:p w14:paraId="768F05E8"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w:t>
            </w:r>
          </w:p>
        </w:tc>
        <w:tc>
          <w:tcPr>
            <w:tcW w:w="1799" w:type="dxa"/>
            <w:tcBorders>
              <w:top w:val="nil"/>
              <w:left w:val="nil"/>
              <w:bottom w:val="nil"/>
              <w:right w:val="nil"/>
            </w:tcBorders>
          </w:tcPr>
          <w:p w14:paraId="67E2987B"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Bernardino</w:t>
            </w:r>
          </w:p>
        </w:tc>
        <w:tc>
          <w:tcPr>
            <w:tcW w:w="1079" w:type="dxa"/>
            <w:tcBorders>
              <w:top w:val="nil"/>
              <w:left w:val="nil"/>
              <w:bottom w:val="nil"/>
              <w:right w:val="nil"/>
            </w:tcBorders>
          </w:tcPr>
          <w:p w14:paraId="7B00829E"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I</w:t>
            </w:r>
            <w:r>
              <w:rPr>
                <w:rFonts w:ascii="Courier New" w:eastAsia="Courier New" w:hAnsi="Courier New" w:cs="Courier New"/>
                <w:spacing w:val="3"/>
                <w:position w:val="2"/>
              </w:rPr>
              <w:t>-</w:t>
            </w:r>
            <w:r>
              <w:rPr>
                <w:rFonts w:ascii="Courier New" w:eastAsia="Courier New" w:hAnsi="Courier New" w:cs="Courier New"/>
                <w:position w:val="2"/>
              </w:rPr>
              <w:t>10</w:t>
            </w:r>
          </w:p>
        </w:tc>
        <w:tc>
          <w:tcPr>
            <w:tcW w:w="821" w:type="dxa"/>
            <w:tcBorders>
              <w:top w:val="nil"/>
              <w:left w:val="nil"/>
              <w:bottom w:val="nil"/>
              <w:right w:val="single" w:sz="5" w:space="0" w:color="000000"/>
            </w:tcBorders>
          </w:tcPr>
          <w:p w14:paraId="5D9FE2BB" w14:textId="77777777" w:rsidR="00EC56C7" w:rsidRDefault="00EC56C7" w:rsidP="00715F96">
            <w:pPr>
              <w:spacing w:line="220" w:lineRule="exact"/>
              <w:ind w:left="268" w:right="238"/>
              <w:jc w:val="center"/>
              <w:rPr>
                <w:rFonts w:ascii="Courier New" w:eastAsia="Courier New" w:hAnsi="Courier New" w:cs="Courier New"/>
              </w:rPr>
            </w:pPr>
            <w:r>
              <w:rPr>
                <w:rFonts w:ascii="Courier New" w:eastAsia="Courier New" w:hAnsi="Courier New" w:cs="Courier New"/>
                <w:w w:val="99"/>
                <w:position w:val="2"/>
              </w:rPr>
              <w:t>65</w:t>
            </w:r>
          </w:p>
        </w:tc>
      </w:tr>
      <w:tr w:rsidR="00EC56C7" w14:paraId="3EB82B38" w14:textId="77777777" w:rsidTr="00715F96">
        <w:trPr>
          <w:trHeight w:hRule="exact" w:val="227"/>
        </w:trPr>
        <w:tc>
          <w:tcPr>
            <w:tcW w:w="5126" w:type="dxa"/>
            <w:tcBorders>
              <w:top w:val="nil"/>
              <w:left w:val="single" w:sz="5" w:space="0" w:color="000000"/>
              <w:bottom w:val="nil"/>
              <w:right w:val="single" w:sz="5" w:space="0" w:color="000000"/>
            </w:tcBorders>
          </w:tcPr>
          <w:p w14:paraId="3468F3A3"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Baker,Las</w:t>
            </w:r>
            <w:r>
              <w:rPr>
                <w:rFonts w:ascii="Courier New" w:eastAsia="Courier New" w:hAnsi="Courier New" w:cs="Courier New"/>
                <w:spacing w:val="-11"/>
                <w:position w:val="2"/>
              </w:rPr>
              <w:t xml:space="preserve"> </w:t>
            </w:r>
            <w:r>
              <w:rPr>
                <w:rFonts w:ascii="Courier New" w:eastAsia="Courier New" w:hAnsi="Courier New" w:cs="Courier New"/>
                <w:position w:val="2"/>
              </w:rPr>
              <w:t>Vegas,I</w:t>
            </w:r>
            <w:r>
              <w:rPr>
                <w:rFonts w:ascii="Courier New" w:eastAsia="Courier New" w:hAnsi="Courier New" w:cs="Courier New"/>
                <w:spacing w:val="2"/>
                <w:position w:val="2"/>
              </w:rPr>
              <w:t>-</w:t>
            </w:r>
            <w:r>
              <w:rPr>
                <w:rFonts w:ascii="Courier New" w:eastAsia="Courier New" w:hAnsi="Courier New" w:cs="Courier New"/>
                <w:position w:val="2"/>
              </w:rPr>
              <w:t>15,92</w:t>
            </w:r>
          </w:p>
        </w:tc>
        <w:tc>
          <w:tcPr>
            <w:tcW w:w="1965" w:type="dxa"/>
            <w:tcBorders>
              <w:top w:val="nil"/>
              <w:left w:val="single" w:sz="5" w:space="0" w:color="000000"/>
              <w:bottom w:val="nil"/>
              <w:right w:val="nil"/>
            </w:tcBorders>
          </w:tcPr>
          <w:p w14:paraId="39578836"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Bernardino</w:t>
            </w:r>
          </w:p>
        </w:tc>
        <w:tc>
          <w:tcPr>
            <w:tcW w:w="1799" w:type="dxa"/>
            <w:tcBorders>
              <w:top w:val="nil"/>
              <w:left w:val="nil"/>
              <w:bottom w:val="nil"/>
              <w:right w:val="nil"/>
            </w:tcBorders>
          </w:tcPr>
          <w:p w14:paraId="6E114AD8"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Barstow</w:t>
            </w:r>
          </w:p>
        </w:tc>
        <w:tc>
          <w:tcPr>
            <w:tcW w:w="1079" w:type="dxa"/>
            <w:tcBorders>
              <w:top w:val="nil"/>
              <w:left w:val="nil"/>
              <w:bottom w:val="nil"/>
              <w:right w:val="nil"/>
            </w:tcBorders>
          </w:tcPr>
          <w:p w14:paraId="28712865" w14:textId="77777777" w:rsidR="00EC56C7" w:rsidRDefault="00EC56C7" w:rsidP="00715F96">
            <w:pPr>
              <w:spacing w:line="220" w:lineRule="exact"/>
              <w:ind w:left="59"/>
              <w:rPr>
                <w:rFonts w:ascii="Courier New" w:eastAsia="Courier New" w:hAnsi="Courier New" w:cs="Courier New"/>
              </w:rPr>
            </w:pPr>
            <w:r>
              <w:rPr>
                <w:rFonts w:ascii="Courier New" w:eastAsia="Courier New" w:hAnsi="Courier New" w:cs="Courier New"/>
                <w:position w:val="2"/>
              </w:rPr>
              <w:t>I</w:t>
            </w:r>
            <w:r>
              <w:rPr>
                <w:rFonts w:ascii="Courier New" w:eastAsia="Courier New" w:hAnsi="Courier New" w:cs="Courier New"/>
                <w:spacing w:val="3"/>
                <w:position w:val="2"/>
              </w:rPr>
              <w:t>-</w:t>
            </w:r>
            <w:r>
              <w:rPr>
                <w:rFonts w:ascii="Courier New" w:eastAsia="Courier New" w:hAnsi="Courier New" w:cs="Courier New"/>
                <w:position w:val="2"/>
              </w:rPr>
              <w:t>15</w:t>
            </w:r>
          </w:p>
        </w:tc>
        <w:tc>
          <w:tcPr>
            <w:tcW w:w="821" w:type="dxa"/>
            <w:tcBorders>
              <w:top w:val="nil"/>
              <w:left w:val="nil"/>
              <w:bottom w:val="nil"/>
              <w:right w:val="single" w:sz="5" w:space="0" w:color="000000"/>
            </w:tcBorders>
          </w:tcPr>
          <w:p w14:paraId="18278223" w14:textId="77777777" w:rsidR="00EC56C7" w:rsidRDefault="00EC56C7" w:rsidP="00715F96">
            <w:pPr>
              <w:spacing w:line="220" w:lineRule="exact"/>
              <w:ind w:left="268" w:right="237"/>
              <w:jc w:val="center"/>
              <w:rPr>
                <w:rFonts w:ascii="Courier New" w:eastAsia="Courier New" w:hAnsi="Courier New" w:cs="Courier New"/>
              </w:rPr>
            </w:pPr>
            <w:r>
              <w:rPr>
                <w:rFonts w:ascii="Courier New" w:eastAsia="Courier New" w:hAnsi="Courier New" w:cs="Courier New"/>
                <w:w w:val="99"/>
                <w:position w:val="2"/>
              </w:rPr>
              <w:t>73</w:t>
            </w:r>
          </w:p>
        </w:tc>
      </w:tr>
      <w:tr w:rsidR="00EC56C7" w14:paraId="312426C4" w14:textId="77777777" w:rsidTr="00715F96">
        <w:trPr>
          <w:trHeight w:hRule="exact" w:val="227"/>
        </w:trPr>
        <w:tc>
          <w:tcPr>
            <w:tcW w:w="5126" w:type="dxa"/>
            <w:tcBorders>
              <w:top w:val="nil"/>
              <w:left w:val="single" w:sz="5" w:space="0" w:color="000000"/>
              <w:bottom w:val="nil"/>
              <w:right w:val="single" w:sz="5" w:space="0" w:color="000000"/>
            </w:tcBorders>
          </w:tcPr>
          <w:p w14:paraId="3A5EC728"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Luis</w:t>
            </w:r>
            <w:r>
              <w:rPr>
                <w:rFonts w:ascii="Courier New" w:eastAsia="Courier New" w:hAnsi="Courier New" w:cs="Courier New"/>
                <w:spacing w:val="-5"/>
                <w:position w:val="2"/>
              </w:rPr>
              <w:t xml:space="preserve"> </w:t>
            </w:r>
            <w:r>
              <w:rPr>
                <w:rFonts w:ascii="Courier New" w:eastAsia="Courier New" w:hAnsi="Courier New" w:cs="Courier New"/>
                <w:position w:val="2"/>
              </w:rPr>
              <w:t>Obispo,Santa</w:t>
            </w:r>
            <w:r>
              <w:rPr>
                <w:rFonts w:ascii="Courier New" w:eastAsia="Courier New" w:hAnsi="Courier New" w:cs="Courier New"/>
                <w:spacing w:val="-14"/>
                <w:position w:val="2"/>
              </w:rPr>
              <w:t xml:space="preserve"> </w:t>
            </w:r>
            <w:r>
              <w:rPr>
                <w:rFonts w:ascii="Courier New" w:eastAsia="Courier New" w:hAnsi="Courier New" w:cs="Courier New"/>
                <w:position w:val="2"/>
              </w:rPr>
              <w:t>Barbara,US</w:t>
            </w:r>
            <w:r>
              <w:rPr>
                <w:rFonts w:ascii="Courier New" w:eastAsia="Courier New" w:hAnsi="Courier New" w:cs="Courier New"/>
                <w:spacing w:val="3"/>
                <w:position w:val="2"/>
              </w:rPr>
              <w:t>-</w:t>
            </w:r>
            <w:r>
              <w:rPr>
                <w:rFonts w:ascii="Courier New" w:eastAsia="Courier New" w:hAnsi="Courier New" w:cs="Courier New"/>
                <w:position w:val="2"/>
              </w:rPr>
              <w:t>101,106</w:t>
            </w:r>
          </w:p>
        </w:tc>
        <w:tc>
          <w:tcPr>
            <w:tcW w:w="1965" w:type="dxa"/>
            <w:tcBorders>
              <w:top w:val="nil"/>
              <w:left w:val="single" w:sz="5" w:space="0" w:color="000000"/>
              <w:bottom w:val="nil"/>
              <w:right w:val="nil"/>
            </w:tcBorders>
          </w:tcPr>
          <w:p w14:paraId="610B0BC4"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Barstow</w:t>
            </w:r>
          </w:p>
        </w:tc>
        <w:tc>
          <w:tcPr>
            <w:tcW w:w="1799" w:type="dxa"/>
            <w:tcBorders>
              <w:top w:val="nil"/>
              <w:left w:val="nil"/>
              <w:bottom w:val="nil"/>
              <w:right w:val="nil"/>
            </w:tcBorders>
          </w:tcPr>
          <w:p w14:paraId="7FCF4DEB"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Baker</w:t>
            </w:r>
          </w:p>
        </w:tc>
        <w:tc>
          <w:tcPr>
            <w:tcW w:w="1079" w:type="dxa"/>
            <w:tcBorders>
              <w:top w:val="nil"/>
              <w:left w:val="nil"/>
              <w:bottom w:val="nil"/>
              <w:right w:val="nil"/>
            </w:tcBorders>
          </w:tcPr>
          <w:p w14:paraId="4EED29E7"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I</w:t>
            </w:r>
            <w:r>
              <w:rPr>
                <w:rFonts w:ascii="Courier New" w:eastAsia="Courier New" w:hAnsi="Courier New" w:cs="Courier New"/>
                <w:spacing w:val="3"/>
                <w:position w:val="2"/>
              </w:rPr>
              <w:t>-</w:t>
            </w:r>
            <w:r>
              <w:rPr>
                <w:rFonts w:ascii="Courier New" w:eastAsia="Courier New" w:hAnsi="Courier New" w:cs="Courier New"/>
                <w:position w:val="2"/>
              </w:rPr>
              <w:t>15</w:t>
            </w:r>
          </w:p>
        </w:tc>
        <w:tc>
          <w:tcPr>
            <w:tcW w:w="821" w:type="dxa"/>
            <w:tcBorders>
              <w:top w:val="nil"/>
              <w:left w:val="nil"/>
              <w:bottom w:val="nil"/>
              <w:right w:val="single" w:sz="5" w:space="0" w:color="000000"/>
            </w:tcBorders>
          </w:tcPr>
          <w:p w14:paraId="7B6D74BB" w14:textId="77777777" w:rsidR="00EC56C7" w:rsidRDefault="00EC56C7" w:rsidP="00715F96">
            <w:pPr>
              <w:spacing w:line="220" w:lineRule="exact"/>
              <w:ind w:left="268" w:right="237"/>
              <w:jc w:val="center"/>
              <w:rPr>
                <w:rFonts w:ascii="Courier New" w:eastAsia="Courier New" w:hAnsi="Courier New" w:cs="Courier New"/>
              </w:rPr>
            </w:pPr>
            <w:r>
              <w:rPr>
                <w:rFonts w:ascii="Courier New" w:eastAsia="Courier New" w:hAnsi="Courier New" w:cs="Courier New"/>
                <w:w w:val="99"/>
                <w:position w:val="2"/>
              </w:rPr>
              <w:t>62</w:t>
            </w:r>
          </w:p>
        </w:tc>
      </w:tr>
      <w:tr w:rsidR="00EC56C7" w14:paraId="10ED5487" w14:textId="77777777" w:rsidTr="00715F96">
        <w:trPr>
          <w:trHeight w:hRule="exact" w:val="227"/>
        </w:trPr>
        <w:tc>
          <w:tcPr>
            <w:tcW w:w="5126" w:type="dxa"/>
            <w:tcBorders>
              <w:top w:val="nil"/>
              <w:left w:val="single" w:sz="5" w:space="0" w:color="000000"/>
              <w:bottom w:val="nil"/>
              <w:right w:val="single" w:sz="5" w:space="0" w:color="000000"/>
            </w:tcBorders>
          </w:tcPr>
          <w:p w14:paraId="52EFF85B"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Luis</w:t>
            </w:r>
            <w:r>
              <w:rPr>
                <w:rFonts w:ascii="Courier New" w:eastAsia="Courier New" w:hAnsi="Courier New" w:cs="Courier New"/>
                <w:spacing w:val="-5"/>
                <w:position w:val="2"/>
              </w:rPr>
              <w:t xml:space="preserve"> </w:t>
            </w:r>
            <w:r>
              <w:rPr>
                <w:rFonts w:ascii="Courier New" w:eastAsia="Courier New" w:hAnsi="Courier New" w:cs="Courier New"/>
                <w:position w:val="2"/>
              </w:rPr>
              <w:t>Obispo,Santa</w:t>
            </w:r>
            <w:r>
              <w:rPr>
                <w:rFonts w:ascii="Courier New" w:eastAsia="Courier New" w:hAnsi="Courier New" w:cs="Courier New"/>
                <w:spacing w:val="-14"/>
                <w:position w:val="2"/>
              </w:rPr>
              <w:t xml:space="preserve"> </w:t>
            </w:r>
            <w:r>
              <w:rPr>
                <w:rFonts w:ascii="Courier New" w:eastAsia="Courier New" w:hAnsi="Courier New" w:cs="Courier New"/>
                <w:position w:val="2"/>
              </w:rPr>
              <w:t>Barbara,CA</w:t>
            </w:r>
            <w:r>
              <w:rPr>
                <w:rFonts w:ascii="Courier New" w:eastAsia="Courier New" w:hAnsi="Courier New" w:cs="Courier New"/>
                <w:spacing w:val="3"/>
                <w:position w:val="2"/>
              </w:rPr>
              <w:t>-</w:t>
            </w:r>
            <w:r>
              <w:rPr>
                <w:rFonts w:ascii="Courier New" w:eastAsia="Courier New" w:hAnsi="Courier New" w:cs="Courier New"/>
                <w:position w:val="2"/>
              </w:rPr>
              <w:t>1,113</w:t>
            </w:r>
          </w:p>
        </w:tc>
        <w:tc>
          <w:tcPr>
            <w:tcW w:w="1965" w:type="dxa"/>
            <w:tcBorders>
              <w:top w:val="nil"/>
              <w:left w:val="single" w:sz="5" w:space="0" w:color="000000"/>
              <w:bottom w:val="nil"/>
              <w:right w:val="nil"/>
            </w:tcBorders>
          </w:tcPr>
          <w:p w14:paraId="5B179C04" w14:textId="77777777" w:rsidR="00EC56C7" w:rsidRDefault="00EC56C7" w:rsidP="00715F96">
            <w:pPr>
              <w:spacing w:line="220" w:lineRule="exact"/>
              <w:ind w:left="100"/>
              <w:rPr>
                <w:rFonts w:ascii="Courier New" w:eastAsia="Courier New" w:hAnsi="Courier New" w:cs="Courier New"/>
              </w:rPr>
            </w:pPr>
            <w:r>
              <w:rPr>
                <w:rFonts w:ascii="Courier New" w:eastAsia="Courier New" w:hAnsi="Courier New" w:cs="Courier New"/>
                <w:position w:val="2"/>
              </w:rPr>
              <w:t>Baker</w:t>
            </w:r>
          </w:p>
        </w:tc>
        <w:tc>
          <w:tcPr>
            <w:tcW w:w="1799" w:type="dxa"/>
            <w:tcBorders>
              <w:top w:val="nil"/>
              <w:left w:val="nil"/>
              <w:bottom w:val="nil"/>
              <w:right w:val="nil"/>
            </w:tcBorders>
          </w:tcPr>
          <w:p w14:paraId="33C920F1"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Las</w:t>
            </w:r>
            <w:r>
              <w:rPr>
                <w:rFonts w:ascii="Courier New" w:eastAsia="Courier New" w:hAnsi="Courier New" w:cs="Courier New"/>
                <w:spacing w:val="-4"/>
                <w:position w:val="2"/>
              </w:rPr>
              <w:t xml:space="preserve"> </w:t>
            </w:r>
            <w:r>
              <w:rPr>
                <w:rFonts w:ascii="Courier New" w:eastAsia="Courier New" w:hAnsi="Courier New" w:cs="Courier New"/>
                <w:position w:val="2"/>
              </w:rPr>
              <w:t>Vegas</w:t>
            </w:r>
          </w:p>
        </w:tc>
        <w:tc>
          <w:tcPr>
            <w:tcW w:w="1079" w:type="dxa"/>
            <w:tcBorders>
              <w:top w:val="nil"/>
              <w:left w:val="nil"/>
              <w:bottom w:val="nil"/>
              <w:right w:val="nil"/>
            </w:tcBorders>
          </w:tcPr>
          <w:p w14:paraId="46018F13"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I</w:t>
            </w:r>
            <w:r>
              <w:rPr>
                <w:rFonts w:ascii="Courier New" w:eastAsia="Courier New" w:hAnsi="Courier New" w:cs="Courier New"/>
                <w:spacing w:val="3"/>
                <w:position w:val="2"/>
              </w:rPr>
              <w:t>-</w:t>
            </w:r>
            <w:r>
              <w:rPr>
                <w:rFonts w:ascii="Courier New" w:eastAsia="Courier New" w:hAnsi="Courier New" w:cs="Courier New"/>
                <w:position w:val="2"/>
              </w:rPr>
              <w:t>15</w:t>
            </w:r>
          </w:p>
        </w:tc>
        <w:tc>
          <w:tcPr>
            <w:tcW w:w="821" w:type="dxa"/>
            <w:tcBorders>
              <w:top w:val="nil"/>
              <w:left w:val="nil"/>
              <w:bottom w:val="nil"/>
              <w:right w:val="single" w:sz="5" w:space="0" w:color="000000"/>
            </w:tcBorders>
          </w:tcPr>
          <w:p w14:paraId="44DA975B" w14:textId="77777777" w:rsidR="00EC56C7" w:rsidRDefault="00EC56C7" w:rsidP="00715F96">
            <w:pPr>
              <w:spacing w:line="220" w:lineRule="exact"/>
              <w:ind w:left="269" w:right="237"/>
              <w:jc w:val="center"/>
              <w:rPr>
                <w:rFonts w:ascii="Courier New" w:eastAsia="Courier New" w:hAnsi="Courier New" w:cs="Courier New"/>
              </w:rPr>
            </w:pPr>
            <w:r>
              <w:rPr>
                <w:rFonts w:ascii="Courier New" w:eastAsia="Courier New" w:hAnsi="Courier New" w:cs="Courier New"/>
                <w:w w:val="99"/>
                <w:position w:val="2"/>
              </w:rPr>
              <w:t>92</w:t>
            </w:r>
          </w:p>
        </w:tc>
      </w:tr>
      <w:tr w:rsidR="00EC56C7" w14:paraId="7A43B6C1" w14:textId="77777777" w:rsidTr="00715F96">
        <w:trPr>
          <w:trHeight w:hRule="exact" w:val="226"/>
        </w:trPr>
        <w:tc>
          <w:tcPr>
            <w:tcW w:w="5126" w:type="dxa"/>
            <w:tcBorders>
              <w:top w:val="nil"/>
              <w:left w:val="single" w:sz="5" w:space="0" w:color="000000"/>
              <w:bottom w:val="nil"/>
              <w:right w:val="single" w:sz="5" w:space="0" w:color="000000"/>
            </w:tcBorders>
          </w:tcPr>
          <w:p w14:paraId="7BD08A0B"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Santa</w:t>
            </w:r>
            <w:r>
              <w:rPr>
                <w:rFonts w:ascii="Courier New" w:eastAsia="Courier New" w:hAnsi="Courier New" w:cs="Courier New"/>
                <w:spacing w:val="-6"/>
                <w:position w:val="2"/>
              </w:rPr>
              <w:t xml:space="preserve"> </w:t>
            </w:r>
            <w:r>
              <w:rPr>
                <w:rFonts w:ascii="Courier New" w:eastAsia="Courier New" w:hAnsi="Courier New" w:cs="Courier New"/>
                <w:position w:val="2"/>
              </w:rPr>
              <w:t>Barbara,Los</w:t>
            </w:r>
            <w:r>
              <w:rPr>
                <w:rFonts w:ascii="Courier New" w:eastAsia="Courier New" w:hAnsi="Courier New" w:cs="Courier New"/>
                <w:spacing w:val="-13"/>
                <w:position w:val="2"/>
              </w:rPr>
              <w:t xml:space="preserve"> </w:t>
            </w:r>
            <w:r>
              <w:rPr>
                <w:rFonts w:ascii="Courier New" w:eastAsia="Courier New" w:hAnsi="Courier New" w:cs="Courier New"/>
                <w:position w:val="2"/>
              </w:rPr>
              <w:t>Angeles,US</w:t>
            </w:r>
            <w:r>
              <w:rPr>
                <w:rFonts w:ascii="Courier New" w:eastAsia="Courier New" w:hAnsi="Courier New" w:cs="Courier New"/>
                <w:spacing w:val="3"/>
                <w:position w:val="2"/>
              </w:rPr>
              <w:t>-</w:t>
            </w:r>
            <w:r>
              <w:rPr>
                <w:rFonts w:ascii="Courier New" w:eastAsia="Courier New" w:hAnsi="Courier New" w:cs="Courier New"/>
                <w:position w:val="2"/>
              </w:rPr>
              <w:t>101,95</w:t>
            </w:r>
          </w:p>
        </w:tc>
        <w:tc>
          <w:tcPr>
            <w:tcW w:w="1965" w:type="dxa"/>
            <w:tcBorders>
              <w:top w:val="nil"/>
              <w:left w:val="single" w:sz="5" w:space="0" w:color="000000"/>
              <w:bottom w:val="nil"/>
              <w:right w:val="nil"/>
            </w:tcBorders>
          </w:tcPr>
          <w:p w14:paraId="0A4CC162" w14:textId="77777777" w:rsidR="00EC56C7" w:rsidRDefault="00EC56C7" w:rsidP="00715F96"/>
        </w:tc>
        <w:tc>
          <w:tcPr>
            <w:tcW w:w="1799" w:type="dxa"/>
            <w:tcBorders>
              <w:top w:val="nil"/>
              <w:left w:val="nil"/>
              <w:bottom w:val="nil"/>
              <w:right w:val="nil"/>
            </w:tcBorders>
          </w:tcPr>
          <w:p w14:paraId="3DA389F8" w14:textId="77777777" w:rsidR="00EC56C7" w:rsidRDefault="00EC56C7" w:rsidP="00715F96"/>
        </w:tc>
        <w:tc>
          <w:tcPr>
            <w:tcW w:w="1079" w:type="dxa"/>
            <w:tcBorders>
              <w:top w:val="nil"/>
              <w:left w:val="nil"/>
              <w:bottom w:val="nil"/>
              <w:right w:val="nil"/>
            </w:tcBorders>
          </w:tcPr>
          <w:p w14:paraId="45F0BFDE" w14:textId="77777777" w:rsidR="00EC56C7" w:rsidRDefault="00EC56C7" w:rsidP="00715F96"/>
        </w:tc>
        <w:tc>
          <w:tcPr>
            <w:tcW w:w="821" w:type="dxa"/>
            <w:tcBorders>
              <w:top w:val="nil"/>
              <w:left w:val="nil"/>
              <w:bottom w:val="nil"/>
              <w:right w:val="single" w:sz="5" w:space="0" w:color="000000"/>
            </w:tcBorders>
          </w:tcPr>
          <w:p w14:paraId="3FFD7A25"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w:t>
            </w:r>
          </w:p>
        </w:tc>
      </w:tr>
      <w:tr w:rsidR="00EC56C7" w14:paraId="3F61B838" w14:textId="77777777" w:rsidTr="00715F96">
        <w:trPr>
          <w:trHeight w:hRule="exact" w:val="227"/>
        </w:trPr>
        <w:tc>
          <w:tcPr>
            <w:tcW w:w="5126" w:type="dxa"/>
            <w:tcBorders>
              <w:top w:val="nil"/>
              <w:left w:val="single" w:sz="5" w:space="0" w:color="000000"/>
              <w:bottom w:val="nil"/>
              <w:right w:val="single" w:sz="5" w:space="0" w:color="000000"/>
            </w:tcBorders>
          </w:tcPr>
          <w:p w14:paraId="12C6F7BD"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Bakersfield,Wheeler</w:t>
            </w:r>
            <w:r>
              <w:rPr>
                <w:rFonts w:ascii="Courier New" w:eastAsia="Courier New" w:hAnsi="Courier New" w:cs="Courier New"/>
                <w:spacing w:val="-23"/>
                <w:position w:val="2"/>
              </w:rPr>
              <w:t xml:space="preserve"> </w:t>
            </w:r>
            <w:r>
              <w:rPr>
                <w:rFonts w:ascii="Courier New" w:eastAsia="Courier New" w:hAnsi="Courier New" w:cs="Courier New"/>
                <w:position w:val="2"/>
              </w:rPr>
              <w:t>Ridge,CA</w:t>
            </w:r>
            <w:r>
              <w:rPr>
                <w:rFonts w:ascii="Courier New" w:eastAsia="Courier New" w:hAnsi="Courier New" w:cs="Courier New"/>
                <w:spacing w:val="3"/>
                <w:position w:val="2"/>
              </w:rPr>
              <w:t>-</w:t>
            </w:r>
            <w:r>
              <w:rPr>
                <w:rFonts w:ascii="Courier New" w:eastAsia="Courier New" w:hAnsi="Courier New" w:cs="Courier New"/>
                <w:position w:val="2"/>
              </w:rPr>
              <w:t>99,24</w:t>
            </w:r>
          </w:p>
        </w:tc>
        <w:tc>
          <w:tcPr>
            <w:tcW w:w="1965" w:type="dxa"/>
            <w:tcBorders>
              <w:top w:val="nil"/>
              <w:left w:val="single" w:sz="5" w:space="0" w:color="000000"/>
              <w:bottom w:val="nil"/>
              <w:right w:val="nil"/>
            </w:tcBorders>
          </w:tcPr>
          <w:p w14:paraId="761AB73E" w14:textId="77777777" w:rsidR="00EC56C7" w:rsidRDefault="00EC56C7" w:rsidP="00715F96"/>
        </w:tc>
        <w:tc>
          <w:tcPr>
            <w:tcW w:w="1799" w:type="dxa"/>
            <w:tcBorders>
              <w:top w:val="nil"/>
              <w:left w:val="nil"/>
              <w:bottom w:val="nil"/>
              <w:right w:val="nil"/>
            </w:tcBorders>
          </w:tcPr>
          <w:p w14:paraId="79F4BE74" w14:textId="77777777" w:rsidR="00EC56C7" w:rsidRDefault="00EC56C7" w:rsidP="00715F96"/>
        </w:tc>
        <w:tc>
          <w:tcPr>
            <w:tcW w:w="1079" w:type="dxa"/>
            <w:tcBorders>
              <w:top w:val="nil"/>
              <w:left w:val="nil"/>
              <w:bottom w:val="nil"/>
              <w:right w:val="nil"/>
            </w:tcBorders>
          </w:tcPr>
          <w:p w14:paraId="3D3B6EF0" w14:textId="77777777" w:rsidR="00EC56C7" w:rsidRDefault="00EC56C7" w:rsidP="00715F96">
            <w:pPr>
              <w:spacing w:line="220" w:lineRule="exact"/>
              <w:ind w:left="420"/>
              <w:rPr>
                <w:rFonts w:ascii="Courier New" w:eastAsia="Courier New" w:hAnsi="Courier New" w:cs="Courier New"/>
              </w:rPr>
            </w:pPr>
            <w:r>
              <w:rPr>
                <w:rFonts w:ascii="Courier New" w:eastAsia="Courier New" w:hAnsi="Courier New" w:cs="Courier New"/>
                <w:position w:val="2"/>
              </w:rPr>
              <w:t>Total</w:t>
            </w:r>
          </w:p>
        </w:tc>
        <w:tc>
          <w:tcPr>
            <w:tcW w:w="821" w:type="dxa"/>
            <w:tcBorders>
              <w:top w:val="nil"/>
              <w:left w:val="nil"/>
              <w:bottom w:val="nil"/>
              <w:right w:val="single" w:sz="5" w:space="0" w:color="000000"/>
            </w:tcBorders>
          </w:tcPr>
          <w:p w14:paraId="2C1BBE56"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387</w:t>
            </w:r>
          </w:p>
        </w:tc>
      </w:tr>
      <w:tr w:rsidR="00EC56C7" w14:paraId="2A084EE7" w14:textId="77777777" w:rsidTr="00715F96">
        <w:trPr>
          <w:trHeight w:hRule="exact" w:val="227"/>
        </w:trPr>
        <w:tc>
          <w:tcPr>
            <w:tcW w:w="5126" w:type="dxa"/>
            <w:tcBorders>
              <w:top w:val="nil"/>
              <w:left w:val="single" w:sz="5" w:space="0" w:color="000000"/>
              <w:bottom w:val="nil"/>
              <w:right w:val="single" w:sz="5" w:space="0" w:color="000000"/>
            </w:tcBorders>
          </w:tcPr>
          <w:p w14:paraId="22E5010E"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Wheeler</w:t>
            </w:r>
            <w:r>
              <w:rPr>
                <w:rFonts w:ascii="Courier New" w:eastAsia="Courier New" w:hAnsi="Courier New" w:cs="Courier New"/>
                <w:spacing w:val="-8"/>
                <w:position w:val="2"/>
              </w:rPr>
              <w:t xml:space="preserve"> </w:t>
            </w:r>
            <w:r>
              <w:rPr>
                <w:rFonts w:ascii="Courier New" w:eastAsia="Courier New" w:hAnsi="Courier New" w:cs="Courier New"/>
                <w:position w:val="2"/>
              </w:rPr>
              <w:t>Ridge,Los</w:t>
            </w:r>
            <w:r>
              <w:rPr>
                <w:rFonts w:ascii="Courier New" w:eastAsia="Courier New" w:hAnsi="Courier New" w:cs="Courier New"/>
                <w:spacing w:val="-11"/>
                <w:position w:val="2"/>
              </w:rPr>
              <w:t xml:space="preserve"> </w:t>
            </w:r>
            <w:r>
              <w:rPr>
                <w:rFonts w:ascii="Courier New" w:eastAsia="Courier New" w:hAnsi="Courier New" w:cs="Courier New"/>
                <w:position w:val="2"/>
              </w:rPr>
              <w:t>Angeles,I</w:t>
            </w:r>
            <w:r>
              <w:rPr>
                <w:rFonts w:ascii="Courier New" w:eastAsia="Courier New" w:hAnsi="Courier New" w:cs="Courier New"/>
                <w:spacing w:val="3"/>
                <w:position w:val="2"/>
              </w:rPr>
              <w:t>-</w:t>
            </w:r>
            <w:r>
              <w:rPr>
                <w:rFonts w:ascii="Courier New" w:eastAsia="Courier New" w:hAnsi="Courier New" w:cs="Courier New"/>
                <w:position w:val="2"/>
              </w:rPr>
              <w:t>5,88</w:t>
            </w:r>
          </w:p>
        </w:tc>
        <w:tc>
          <w:tcPr>
            <w:tcW w:w="1965" w:type="dxa"/>
            <w:tcBorders>
              <w:top w:val="nil"/>
              <w:left w:val="single" w:sz="5" w:space="0" w:color="000000"/>
              <w:bottom w:val="nil"/>
              <w:right w:val="nil"/>
            </w:tcBorders>
          </w:tcPr>
          <w:p w14:paraId="46663F37" w14:textId="77777777" w:rsidR="00EC56C7" w:rsidRDefault="00EC56C7" w:rsidP="00715F96"/>
        </w:tc>
        <w:tc>
          <w:tcPr>
            <w:tcW w:w="1799" w:type="dxa"/>
            <w:tcBorders>
              <w:top w:val="nil"/>
              <w:left w:val="nil"/>
              <w:bottom w:val="nil"/>
              <w:right w:val="nil"/>
            </w:tcBorders>
          </w:tcPr>
          <w:p w14:paraId="5B94059C" w14:textId="77777777" w:rsidR="00EC56C7" w:rsidRDefault="00EC56C7" w:rsidP="00715F96"/>
        </w:tc>
        <w:tc>
          <w:tcPr>
            <w:tcW w:w="1079" w:type="dxa"/>
            <w:tcBorders>
              <w:top w:val="nil"/>
              <w:left w:val="nil"/>
              <w:bottom w:val="nil"/>
              <w:right w:val="nil"/>
            </w:tcBorders>
          </w:tcPr>
          <w:p w14:paraId="58A80956" w14:textId="77777777" w:rsidR="00EC56C7" w:rsidRDefault="00EC56C7" w:rsidP="00715F96"/>
        </w:tc>
        <w:tc>
          <w:tcPr>
            <w:tcW w:w="821" w:type="dxa"/>
            <w:tcBorders>
              <w:top w:val="nil"/>
              <w:left w:val="nil"/>
              <w:bottom w:val="nil"/>
              <w:right w:val="single" w:sz="5" w:space="0" w:color="000000"/>
            </w:tcBorders>
          </w:tcPr>
          <w:p w14:paraId="417B1603" w14:textId="77777777" w:rsidR="00EC56C7" w:rsidRDefault="00EC56C7" w:rsidP="00715F96"/>
        </w:tc>
      </w:tr>
      <w:tr w:rsidR="00EC56C7" w14:paraId="147581AD" w14:textId="77777777" w:rsidTr="00715F96">
        <w:trPr>
          <w:trHeight w:hRule="exact" w:val="227"/>
        </w:trPr>
        <w:tc>
          <w:tcPr>
            <w:tcW w:w="5126" w:type="dxa"/>
            <w:tcBorders>
              <w:top w:val="nil"/>
              <w:left w:val="single" w:sz="5" w:space="0" w:color="000000"/>
              <w:bottom w:val="nil"/>
              <w:right w:val="single" w:sz="5" w:space="0" w:color="000000"/>
            </w:tcBorders>
          </w:tcPr>
          <w:p w14:paraId="1BC7B748"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Mojave,Los</w:t>
            </w:r>
            <w:r>
              <w:rPr>
                <w:rFonts w:ascii="Courier New" w:eastAsia="Courier New" w:hAnsi="Courier New" w:cs="Courier New"/>
                <w:spacing w:val="-12"/>
                <w:position w:val="2"/>
              </w:rPr>
              <w:t xml:space="preserve"> </w:t>
            </w:r>
            <w:r>
              <w:rPr>
                <w:rFonts w:ascii="Courier New" w:eastAsia="Courier New" w:hAnsi="Courier New" w:cs="Courier New"/>
                <w:position w:val="2"/>
              </w:rPr>
              <w:t>Angeles,CA</w:t>
            </w:r>
            <w:r>
              <w:rPr>
                <w:rFonts w:ascii="Courier New" w:eastAsia="Courier New" w:hAnsi="Courier New" w:cs="Courier New"/>
                <w:spacing w:val="2"/>
                <w:position w:val="2"/>
              </w:rPr>
              <w:t>-</w:t>
            </w:r>
            <w:r>
              <w:rPr>
                <w:rFonts w:ascii="Courier New" w:eastAsia="Courier New" w:hAnsi="Courier New" w:cs="Courier New"/>
                <w:position w:val="2"/>
              </w:rPr>
              <w:t>14,94</w:t>
            </w:r>
          </w:p>
        </w:tc>
        <w:tc>
          <w:tcPr>
            <w:tcW w:w="1965" w:type="dxa"/>
            <w:tcBorders>
              <w:top w:val="nil"/>
              <w:left w:val="single" w:sz="5" w:space="0" w:color="000000"/>
              <w:bottom w:val="nil"/>
              <w:right w:val="nil"/>
            </w:tcBorders>
          </w:tcPr>
          <w:p w14:paraId="57CF03F2" w14:textId="77777777" w:rsidR="00EC56C7" w:rsidRDefault="00EC56C7" w:rsidP="00715F96"/>
        </w:tc>
        <w:tc>
          <w:tcPr>
            <w:tcW w:w="1799" w:type="dxa"/>
            <w:tcBorders>
              <w:top w:val="nil"/>
              <w:left w:val="nil"/>
              <w:bottom w:val="nil"/>
              <w:right w:val="nil"/>
            </w:tcBorders>
          </w:tcPr>
          <w:p w14:paraId="3BD73CFF" w14:textId="77777777" w:rsidR="00EC56C7" w:rsidRDefault="00EC56C7" w:rsidP="00715F96"/>
        </w:tc>
        <w:tc>
          <w:tcPr>
            <w:tcW w:w="1079" w:type="dxa"/>
            <w:tcBorders>
              <w:top w:val="nil"/>
              <w:left w:val="nil"/>
              <w:bottom w:val="nil"/>
              <w:right w:val="nil"/>
            </w:tcBorders>
          </w:tcPr>
          <w:p w14:paraId="4B4BD38F" w14:textId="77777777" w:rsidR="00EC56C7" w:rsidRDefault="00EC56C7" w:rsidP="00715F96"/>
        </w:tc>
        <w:tc>
          <w:tcPr>
            <w:tcW w:w="821" w:type="dxa"/>
            <w:tcBorders>
              <w:top w:val="nil"/>
              <w:left w:val="nil"/>
              <w:bottom w:val="nil"/>
              <w:right w:val="single" w:sz="5" w:space="0" w:color="000000"/>
            </w:tcBorders>
          </w:tcPr>
          <w:p w14:paraId="36FFF562" w14:textId="77777777" w:rsidR="00EC56C7" w:rsidRDefault="00EC56C7" w:rsidP="00715F96"/>
        </w:tc>
      </w:tr>
      <w:tr w:rsidR="00EC56C7" w14:paraId="64084AF3" w14:textId="77777777" w:rsidTr="00715F96">
        <w:trPr>
          <w:trHeight w:hRule="exact" w:val="227"/>
        </w:trPr>
        <w:tc>
          <w:tcPr>
            <w:tcW w:w="5126" w:type="dxa"/>
            <w:tcBorders>
              <w:top w:val="nil"/>
              <w:left w:val="single" w:sz="5" w:space="0" w:color="000000"/>
              <w:bottom w:val="nil"/>
              <w:right w:val="single" w:sz="5" w:space="0" w:color="000000"/>
            </w:tcBorders>
          </w:tcPr>
          <w:p w14:paraId="7AFC91DA"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Angeles,San</w:t>
            </w:r>
            <w:r>
              <w:rPr>
                <w:rFonts w:ascii="Courier New" w:eastAsia="Courier New" w:hAnsi="Courier New" w:cs="Courier New"/>
                <w:spacing w:val="-13"/>
                <w:position w:val="2"/>
              </w:rPr>
              <w:t xml:space="preserve"> </w:t>
            </w:r>
            <w:r>
              <w:rPr>
                <w:rFonts w:ascii="Courier New" w:eastAsia="Courier New" w:hAnsi="Courier New" w:cs="Courier New"/>
                <w:position w:val="2"/>
              </w:rPr>
              <w:t>Bernardino,I</w:t>
            </w:r>
            <w:r>
              <w:rPr>
                <w:rFonts w:ascii="Courier New" w:eastAsia="Courier New" w:hAnsi="Courier New" w:cs="Courier New"/>
                <w:spacing w:val="3"/>
                <w:position w:val="2"/>
              </w:rPr>
              <w:t>-</w:t>
            </w:r>
            <w:r>
              <w:rPr>
                <w:rFonts w:ascii="Courier New" w:eastAsia="Courier New" w:hAnsi="Courier New" w:cs="Courier New"/>
                <w:position w:val="2"/>
              </w:rPr>
              <w:t>10,65</w:t>
            </w:r>
          </w:p>
        </w:tc>
        <w:tc>
          <w:tcPr>
            <w:tcW w:w="1965" w:type="dxa"/>
            <w:tcBorders>
              <w:top w:val="nil"/>
              <w:left w:val="single" w:sz="5" w:space="0" w:color="000000"/>
              <w:bottom w:val="nil"/>
              <w:right w:val="nil"/>
            </w:tcBorders>
          </w:tcPr>
          <w:p w14:paraId="46744764"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From</w:t>
            </w:r>
          </w:p>
        </w:tc>
        <w:tc>
          <w:tcPr>
            <w:tcW w:w="1799" w:type="dxa"/>
            <w:tcBorders>
              <w:top w:val="nil"/>
              <w:left w:val="nil"/>
              <w:bottom w:val="nil"/>
              <w:right w:val="nil"/>
            </w:tcBorders>
          </w:tcPr>
          <w:p w14:paraId="75E39015"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To</w:t>
            </w:r>
          </w:p>
        </w:tc>
        <w:tc>
          <w:tcPr>
            <w:tcW w:w="1079" w:type="dxa"/>
            <w:tcBorders>
              <w:top w:val="nil"/>
              <w:left w:val="nil"/>
              <w:bottom w:val="nil"/>
              <w:right w:val="nil"/>
            </w:tcBorders>
          </w:tcPr>
          <w:p w14:paraId="361B5DC8"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Route</w:t>
            </w:r>
          </w:p>
        </w:tc>
        <w:tc>
          <w:tcPr>
            <w:tcW w:w="821" w:type="dxa"/>
            <w:tcBorders>
              <w:top w:val="nil"/>
              <w:left w:val="nil"/>
              <w:bottom w:val="nil"/>
              <w:right w:val="single" w:sz="5" w:space="0" w:color="000000"/>
            </w:tcBorders>
          </w:tcPr>
          <w:p w14:paraId="52E987B7"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Miles</w:t>
            </w:r>
          </w:p>
        </w:tc>
      </w:tr>
      <w:tr w:rsidR="00EC56C7" w14:paraId="6C6BCC32" w14:textId="77777777" w:rsidTr="00715F96">
        <w:trPr>
          <w:trHeight w:hRule="exact" w:val="226"/>
        </w:trPr>
        <w:tc>
          <w:tcPr>
            <w:tcW w:w="5126" w:type="dxa"/>
            <w:tcBorders>
              <w:top w:val="nil"/>
              <w:left w:val="single" w:sz="5" w:space="0" w:color="000000"/>
              <w:bottom w:val="nil"/>
              <w:right w:val="single" w:sz="5" w:space="0" w:color="000000"/>
            </w:tcBorders>
          </w:tcPr>
          <w:p w14:paraId="2D303374"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Bernardino,Barstow,I</w:t>
            </w:r>
            <w:r>
              <w:rPr>
                <w:rFonts w:ascii="Courier New" w:eastAsia="Courier New" w:hAnsi="Courier New" w:cs="Courier New"/>
                <w:spacing w:val="2"/>
                <w:position w:val="2"/>
              </w:rPr>
              <w:t>-</w:t>
            </w:r>
            <w:r>
              <w:rPr>
                <w:rFonts w:ascii="Courier New" w:eastAsia="Courier New" w:hAnsi="Courier New" w:cs="Courier New"/>
                <w:position w:val="2"/>
              </w:rPr>
              <w:t>15,73</w:t>
            </w:r>
          </w:p>
        </w:tc>
        <w:tc>
          <w:tcPr>
            <w:tcW w:w="1965" w:type="dxa"/>
            <w:tcBorders>
              <w:top w:val="nil"/>
              <w:left w:val="single" w:sz="5" w:space="0" w:color="000000"/>
              <w:bottom w:val="nil"/>
              <w:right w:val="nil"/>
            </w:tcBorders>
          </w:tcPr>
          <w:p w14:paraId="2D32C78D"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w:t>
            </w:r>
          </w:p>
        </w:tc>
        <w:tc>
          <w:tcPr>
            <w:tcW w:w="1799" w:type="dxa"/>
            <w:tcBorders>
              <w:top w:val="nil"/>
              <w:left w:val="nil"/>
              <w:bottom w:val="nil"/>
              <w:right w:val="nil"/>
            </w:tcBorders>
          </w:tcPr>
          <w:p w14:paraId="101E40F8"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w:t>
            </w:r>
            <w:r>
              <w:rPr>
                <w:rFonts w:ascii="Courier New" w:eastAsia="Courier New" w:hAnsi="Courier New" w:cs="Courier New"/>
                <w:spacing w:val="3"/>
                <w:position w:val="2"/>
              </w:rPr>
              <w:t>-</w:t>
            </w:r>
            <w:r>
              <w:rPr>
                <w:rFonts w:ascii="Courier New" w:eastAsia="Courier New" w:hAnsi="Courier New" w:cs="Courier New"/>
                <w:position w:val="2"/>
              </w:rPr>
              <w:t>--</w:t>
            </w:r>
          </w:p>
        </w:tc>
        <w:tc>
          <w:tcPr>
            <w:tcW w:w="1079" w:type="dxa"/>
            <w:tcBorders>
              <w:top w:val="nil"/>
              <w:left w:val="nil"/>
              <w:bottom w:val="nil"/>
              <w:right w:val="nil"/>
            </w:tcBorders>
          </w:tcPr>
          <w:p w14:paraId="73AF2E47" w14:textId="77777777" w:rsidR="00EC56C7" w:rsidRDefault="00EC56C7" w:rsidP="00715F96">
            <w:pPr>
              <w:spacing w:line="220" w:lineRule="exact"/>
              <w:ind w:left="62"/>
              <w:rPr>
                <w:rFonts w:ascii="Courier New" w:eastAsia="Courier New" w:hAnsi="Courier New" w:cs="Courier New"/>
              </w:rPr>
            </w:pPr>
            <w:r>
              <w:rPr>
                <w:rFonts w:ascii="Courier New" w:eastAsia="Courier New" w:hAnsi="Courier New" w:cs="Courier New"/>
                <w:position w:val="2"/>
              </w:rPr>
              <w:t>-------</w:t>
            </w:r>
          </w:p>
        </w:tc>
        <w:tc>
          <w:tcPr>
            <w:tcW w:w="821" w:type="dxa"/>
            <w:tcBorders>
              <w:top w:val="nil"/>
              <w:left w:val="nil"/>
              <w:bottom w:val="nil"/>
              <w:right w:val="single" w:sz="5" w:space="0" w:color="000000"/>
            </w:tcBorders>
          </w:tcPr>
          <w:p w14:paraId="228F3EE0" w14:textId="77777777" w:rsidR="00EC56C7" w:rsidRDefault="00EC56C7" w:rsidP="00715F96">
            <w:pPr>
              <w:spacing w:line="220" w:lineRule="exact"/>
              <w:ind w:left="63"/>
              <w:rPr>
                <w:rFonts w:ascii="Courier New" w:eastAsia="Courier New" w:hAnsi="Courier New" w:cs="Courier New"/>
              </w:rPr>
            </w:pPr>
            <w:r>
              <w:rPr>
                <w:rFonts w:ascii="Courier New" w:eastAsia="Courier New" w:hAnsi="Courier New" w:cs="Courier New"/>
                <w:position w:val="2"/>
              </w:rPr>
              <w:t>-----</w:t>
            </w:r>
          </w:p>
        </w:tc>
      </w:tr>
      <w:tr w:rsidR="00EC56C7" w14:paraId="1D2ECA85" w14:textId="77777777" w:rsidTr="00715F96">
        <w:trPr>
          <w:trHeight w:hRule="exact" w:val="227"/>
        </w:trPr>
        <w:tc>
          <w:tcPr>
            <w:tcW w:w="5126" w:type="dxa"/>
            <w:tcBorders>
              <w:top w:val="nil"/>
              <w:left w:val="single" w:sz="5" w:space="0" w:color="000000"/>
              <w:bottom w:val="nil"/>
              <w:right w:val="single" w:sz="5" w:space="0" w:color="000000"/>
            </w:tcBorders>
          </w:tcPr>
          <w:p w14:paraId="7E859C89"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Angeles,San</w:t>
            </w:r>
            <w:r>
              <w:rPr>
                <w:rFonts w:ascii="Courier New" w:eastAsia="Courier New" w:hAnsi="Courier New" w:cs="Courier New"/>
                <w:spacing w:val="-13"/>
                <w:position w:val="2"/>
              </w:rPr>
              <w:t xml:space="preserve"> </w:t>
            </w:r>
            <w:r>
              <w:rPr>
                <w:rFonts w:ascii="Courier New" w:eastAsia="Courier New" w:hAnsi="Courier New" w:cs="Courier New"/>
                <w:position w:val="2"/>
              </w:rPr>
              <w:t>Diego,I</w:t>
            </w:r>
            <w:r>
              <w:rPr>
                <w:rFonts w:ascii="Courier New" w:eastAsia="Courier New" w:hAnsi="Courier New" w:cs="Courier New"/>
                <w:spacing w:val="2"/>
                <w:position w:val="2"/>
              </w:rPr>
              <w:t>-</w:t>
            </w:r>
            <w:r>
              <w:rPr>
                <w:rFonts w:ascii="Courier New" w:eastAsia="Courier New" w:hAnsi="Courier New" w:cs="Courier New"/>
                <w:position w:val="2"/>
              </w:rPr>
              <w:t>5,121</w:t>
            </w:r>
          </w:p>
        </w:tc>
        <w:tc>
          <w:tcPr>
            <w:tcW w:w="1965" w:type="dxa"/>
            <w:tcBorders>
              <w:top w:val="nil"/>
              <w:left w:val="single" w:sz="5" w:space="0" w:color="000000"/>
              <w:bottom w:val="nil"/>
              <w:right w:val="nil"/>
            </w:tcBorders>
          </w:tcPr>
          <w:p w14:paraId="66D33611"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Diego</w:t>
            </w:r>
          </w:p>
        </w:tc>
        <w:tc>
          <w:tcPr>
            <w:tcW w:w="1799" w:type="dxa"/>
            <w:tcBorders>
              <w:top w:val="nil"/>
              <w:left w:val="nil"/>
              <w:bottom w:val="nil"/>
              <w:right w:val="nil"/>
            </w:tcBorders>
          </w:tcPr>
          <w:p w14:paraId="4FCE2595"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w:t>
            </w:r>
          </w:p>
        </w:tc>
        <w:tc>
          <w:tcPr>
            <w:tcW w:w="1079" w:type="dxa"/>
            <w:tcBorders>
              <w:top w:val="nil"/>
              <w:left w:val="nil"/>
              <w:bottom w:val="nil"/>
              <w:right w:val="nil"/>
            </w:tcBorders>
          </w:tcPr>
          <w:p w14:paraId="3284A530"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I</w:t>
            </w:r>
            <w:r>
              <w:rPr>
                <w:rFonts w:ascii="Courier New" w:eastAsia="Courier New" w:hAnsi="Courier New" w:cs="Courier New"/>
                <w:spacing w:val="3"/>
                <w:position w:val="2"/>
              </w:rPr>
              <w:t>-</w:t>
            </w:r>
            <w:r>
              <w:rPr>
                <w:rFonts w:ascii="Courier New" w:eastAsia="Courier New" w:hAnsi="Courier New" w:cs="Courier New"/>
                <w:position w:val="2"/>
              </w:rPr>
              <w:t>5</w:t>
            </w:r>
          </w:p>
        </w:tc>
        <w:tc>
          <w:tcPr>
            <w:tcW w:w="821" w:type="dxa"/>
            <w:tcBorders>
              <w:top w:val="nil"/>
              <w:left w:val="nil"/>
              <w:bottom w:val="nil"/>
              <w:right w:val="single" w:sz="5" w:space="0" w:color="000000"/>
            </w:tcBorders>
          </w:tcPr>
          <w:p w14:paraId="25C1F709" w14:textId="77777777" w:rsidR="00EC56C7" w:rsidRDefault="00EC56C7" w:rsidP="00715F96">
            <w:pPr>
              <w:spacing w:line="220" w:lineRule="exact"/>
              <w:ind w:left="183"/>
              <w:rPr>
                <w:rFonts w:ascii="Courier New" w:eastAsia="Courier New" w:hAnsi="Courier New" w:cs="Courier New"/>
              </w:rPr>
            </w:pPr>
            <w:r>
              <w:rPr>
                <w:rFonts w:ascii="Courier New" w:eastAsia="Courier New" w:hAnsi="Courier New" w:cs="Courier New"/>
                <w:position w:val="2"/>
              </w:rPr>
              <w:t>121</w:t>
            </w:r>
          </w:p>
        </w:tc>
      </w:tr>
      <w:tr w:rsidR="00EC56C7" w14:paraId="3A30E981" w14:textId="77777777" w:rsidTr="00715F96">
        <w:trPr>
          <w:trHeight w:hRule="exact" w:val="227"/>
        </w:trPr>
        <w:tc>
          <w:tcPr>
            <w:tcW w:w="5126" w:type="dxa"/>
            <w:tcBorders>
              <w:top w:val="nil"/>
              <w:left w:val="single" w:sz="5" w:space="0" w:color="000000"/>
              <w:bottom w:val="nil"/>
              <w:right w:val="single" w:sz="5" w:space="0" w:color="000000"/>
            </w:tcBorders>
          </w:tcPr>
          <w:p w14:paraId="271C1746"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Bernardino,San</w:t>
            </w:r>
            <w:r>
              <w:rPr>
                <w:rFonts w:ascii="Courier New" w:eastAsia="Courier New" w:hAnsi="Courier New" w:cs="Courier New"/>
                <w:spacing w:val="-17"/>
                <w:position w:val="2"/>
              </w:rPr>
              <w:t xml:space="preserve"> </w:t>
            </w:r>
            <w:r>
              <w:rPr>
                <w:rFonts w:ascii="Courier New" w:eastAsia="Courier New" w:hAnsi="Courier New" w:cs="Courier New"/>
                <w:position w:val="2"/>
              </w:rPr>
              <w:t>Diego,I</w:t>
            </w:r>
            <w:r>
              <w:rPr>
                <w:rFonts w:ascii="Courier New" w:eastAsia="Courier New" w:hAnsi="Courier New" w:cs="Courier New"/>
                <w:spacing w:val="3"/>
                <w:position w:val="2"/>
              </w:rPr>
              <w:t>-</w:t>
            </w:r>
            <w:r>
              <w:rPr>
                <w:rFonts w:ascii="Courier New" w:eastAsia="Courier New" w:hAnsi="Courier New" w:cs="Courier New"/>
                <w:position w:val="2"/>
              </w:rPr>
              <w:t>15,103</w:t>
            </w:r>
          </w:p>
        </w:tc>
        <w:tc>
          <w:tcPr>
            <w:tcW w:w="1965" w:type="dxa"/>
            <w:tcBorders>
              <w:top w:val="nil"/>
              <w:left w:val="single" w:sz="5" w:space="0" w:color="000000"/>
              <w:bottom w:val="nil"/>
              <w:right w:val="nil"/>
            </w:tcBorders>
          </w:tcPr>
          <w:p w14:paraId="7BB5B2CA" w14:textId="77777777" w:rsidR="00EC56C7" w:rsidRDefault="00EC56C7" w:rsidP="00715F96"/>
        </w:tc>
        <w:tc>
          <w:tcPr>
            <w:tcW w:w="1799" w:type="dxa"/>
            <w:tcBorders>
              <w:top w:val="nil"/>
              <w:left w:val="nil"/>
              <w:bottom w:val="nil"/>
              <w:right w:val="nil"/>
            </w:tcBorders>
          </w:tcPr>
          <w:p w14:paraId="0498F1D6" w14:textId="77777777" w:rsidR="00EC56C7" w:rsidRDefault="00EC56C7" w:rsidP="00715F96"/>
        </w:tc>
        <w:tc>
          <w:tcPr>
            <w:tcW w:w="1079" w:type="dxa"/>
            <w:tcBorders>
              <w:top w:val="nil"/>
              <w:left w:val="nil"/>
              <w:bottom w:val="nil"/>
              <w:right w:val="nil"/>
            </w:tcBorders>
          </w:tcPr>
          <w:p w14:paraId="7A825B5B" w14:textId="77777777" w:rsidR="00EC56C7" w:rsidRDefault="00EC56C7" w:rsidP="00715F96"/>
        </w:tc>
        <w:tc>
          <w:tcPr>
            <w:tcW w:w="821" w:type="dxa"/>
            <w:tcBorders>
              <w:top w:val="nil"/>
              <w:left w:val="nil"/>
              <w:bottom w:val="nil"/>
              <w:right w:val="single" w:sz="5" w:space="0" w:color="000000"/>
            </w:tcBorders>
          </w:tcPr>
          <w:p w14:paraId="75F7B03C"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w:t>
            </w:r>
          </w:p>
        </w:tc>
      </w:tr>
      <w:tr w:rsidR="00EC56C7" w14:paraId="1998C929" w14:textId="77777777" w:rsidTr="00715F96">
        <w:trPr>
          <w:trHeight w:hRule="exact" w:val="227"/>
        </w:trPr>
        <w:tc>
          <w:tcPr>
            <w:tcW w:w="5126" w:type="dxa"/>
            <w:tcBorders>
              <w:top w:val="nil"/>
              <w:left w:val="single" w:sz="5" w:space="0" w:color="000000"/>
              <w:bottom w:val="nil"/>
              <w:right w:val="single" w:sz="5" w:space="0" w:color="000000"/>
            </w:tcBorders>
          </w:tcPr>
          <w:p w14:paraId="017ACF83" w14:textId="77777777" w:rsidR="00EC56C7" w:rsidRDefault="00EC56C7" w:rsidP="00715F96"/>
        </w:tc>
        <w:tc>
          <w:tcPr>
            <w:tcW w:w="1965" w:type="dxa"/>
            <w:tcBorders>
              <w:top w:val="nil"/>
              <w:left w:val="single" w:sz="5" w:space="0" w:color="000000"/>
              <w:bottom w:val="nil"/>
              <w:right w:val="nil"/>
            </w:tcBorders>
          </w:tcPr>
          <w:p w14:paraId="5F77794E" w14:textId="77777777" w:rsidR="00EC56C7" w:rsidRDefault="00EC56C7" w:rsidP="00715F96"/>
        </w:tc>
        <w:tc>
          <w:tcPr>
            <w:tcW w:w="1799" w:type="dxa"/>
            <w:tcBorders>
              <w:top w:val="nil"/>
              <w:left w:val="nil"/>
              <w:bottom w:val="nil"/>
              <w:right w:val="nil"/>
            </w:tcBorders>
          </w:tcPr>
          <w:p w14:paraId="05757F54" w14:textId="77777777" w:rsidR="00EC56C7" w:rsidRDefault="00EC56C7" w:rsidP="00715F96"/>
        </w:tc>
        <w:tc>
          <w:tcPr>
            <w:tcW w:w="1079" w:type="dxa"/>
            <w:tcBorders>
              <w:top w:val="nil"/>
              <w:left w:val="nil"/>
              <w:bottom w:val="nil"/>
              <w:right w:val="nil"/>
            </w:tcBorders>
          </w:tcPr>
          <w:p w14:paraId="07A27E3B" w14:textId="77777777" w:rsidR="00EC56C7" w:rsidRDefault="00EC56C7" w:rsidP="00715F96">
            <w:pPr>
              <w:spacing w:line="220" w:lineRule="exact"/>
              <w:ind w:left="420"/>
              <w:rPr>
                <w:rFonts w:ascii="Courier New" w:eastAsia="Courier New" w:hAnsi="Courier New" w:cs="Courier New"/>
              </w:rPr>
            </w:pPr>
            <w:r>
              <w:rPr>
                <w:rFonts w:ascii="Courier New" w:eastAsia="Courier New" w:hAnsi="Courier New" w:cs="Courier New"/>
                <w:position w:val="2"/>
              </w:rPr>
              <w:t>Total</w:t>
            </w:r>
          </w:p>
        </w:tc>
        <w:tc>
          <w:tcPr>
            <w:tcW w:w="821" w:type="dxa"/>
            <w:tcBorders>
              <w:top w:val="nil"/>
              <w:left w:val="nil"/>
              <w:bottom w:val="nil"/>
              <w:right w:val="single" w:sz="5" w:space="0" w:color="000000"/>
            </w:tcBorders>
          </w:tcPr>
          <w:p w14:paraId="7FD14032"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121</w:t>
            </w:r>
          </w:p>
        </w:tc>
      </w:tr>
      <w:tr w:rsidR="00EC56C7" w14:paraId="19525894" w14:textId="77777777" w:rsidTr="00715F96">
        <w:trPr>
          <w:trHeight w:hRule="exact" w:val="227"/>
        </w:trPr>
        <w:tc>
          <w:tcPr>
            <w:tcW w:w="5126" w:type="dxa"/>
            <w:tcBorders>
              <w:top w:val="nil"/>
              <w:left w:val="single" w:sz="5" w:space="0" w:color="000000"/>
              <w:bottom w:val="nil"/>
              <w:right w:val="single" w:sz="5" w:space="0" w:color="000000"/>
            </w:tcBorders>
          </w:tcPr>
          <w:p w14:paraId="1569DB46"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Santa</w:t>
            </w:r>
            <w:r>
              <w:rPr>
                <w:rFonts w:ascii="Courier New" w:eastAsia="Courier New" w:hAnsi="Courier New" w:cs="Courier New"/>
                <w:spacing w:val="-6"/>
                <w:position w:val="2"/>
              </w:rPr>
              <w:t xml:space="preserve"> </w:t>
            </w:r>
            <w:r>
              <w:rPr>
                <w:rFonts w:ascii="Courier New" w:eastAsia="Courier New" w:hAnsi="Courier New" w:cs="Courier New"/>
                <w:position w:val="2"/>
              </w:rPr>
              <w:t>Barbara,Las</w:t>
            </w:r>
            <w:r>
              <w:rPr>
                <w:rFonts w:ascii="Courier New" w:eastAsia="Courier New" w:hAnsi="Courier New" w:cs="Courier New"/>
                <w:spacing w:val="-13"/>
                <w:position w:val="2"/>
              </w:rPr>
              <w:t xml:space="preserve"> </w:t>
            </w:r>
            <w:r>
              <w:rPr>
                <w:rFonts w:ascii="Courier New" w:eastAsia="Courier New" w:hAnsi="Courier New" w:cs="Courier New"/>
                <w:position w:val="2"/>
              </w:rPr>
              <w:t>Vegas</w:t>
            </w:r>
          </w:p>
        </w:tc>
        <w:tc>
          <w:tcPr>
            <w:tcW w:w="1965" w:type="dxa"/>
            <w:tcBorders>
              <w:top w:val="nil"/>
              <w:left w:val="single" w:sz="5" w:space="0" w:color="000000"/>
              <w:bottom w:val="nil"/>
              <w:right w:val="nil"/>
            </w:tcBorders>
          </w:tcPr>
          <w:p w14:paraId="190DDACF" w14:textId="77777777" w:rsidR="00EC56C7" w:rsidRDefault="00EC56C7" w:rsidP="00715F96"/>
        </w:tc>
        <w:tc>
          <w:tcPr>
            <w:tcW w:w="1799" w:type="dxa"/>
            <w:tcBorders>
              <w:top w:val="nil"/>
              <w:left w:val="nil"/>
              <w:bottom w:val="nil"/>
              <w:right w:val="nil"/>
            </w:tcBorders>
          </w:tcPr>
          <w:p w14:paraId="438FEA86" w14:textId="77777777" w:rsidR="00EC56C7" w:rsidRDefault="00EC56C7" w:rsidP="00715F96"/>
        </w:tc>
        <w:tc>
          <w:tcPr>
            <w:tcW w:w="1079" w:type="dxa"/>
            <w:tcBorders>
              <w:top w:val="nil"/>
              <w:left w:val="nil"/>
              <w:bottom w:val="nil"/>
              <w:right w:val="nil"/>
            </w:tcBorders>
          </w:tcPr>
          <w:p w14:paraId="032500C8" w14:textId="77777777" w:rsidR="00EC56C7" w:rsidRDefault="00EC56C7" w:rsidP="00715F96"/>
        </w:tc>
        <w:tc>
          <w:tcPr>
            <w:tcW w:w="821" w:type="dxa"/>
            <w:tcBorders>
              <w:top w:val="nil"/>
              <w:left w:val="nil"/>
              <w:bottom w:val="nil"/>
              <w:right w:val="single" w:sz="5" w:space="0" w:color="000000"/>
            </w:tcBorders>
          </w:tcPr>
          <w:p w14:paraId="3D9BB3ED" w14:textId="77777777" w:rsidR="00EC56C7" w:rsidRDefault="00EC56C7" w:rsidP="00715F96"/>
        </w:tc>
      </w:tr>
      <w:tr w:rsidR="00EC56C7" w14:paraId="22611A42" w14:textId="77777777" w:rsidTr="009F4DC3">
        <w:trPr>
          <w:trHeight w:hRule="exact" w:val="271"/>
        </w:trPr>
        <w:tc>
          <w:tcPr>
            <w:tcW w:w="5126" w:type="dxa"/>
            <w:tcBorders>
              <w:top w:val="nil"/>
              <w:left w:val="single" w:sz="5" w:space="0" w:color="000000"/>
              <w:bottom w:val="nil"/>
              <w:right w:val="single" w:sz="5" w:space="0" w:color="000000"/>
            </w:tcBorders>
          </w:tcPr>
          <w:p w14:paraId="071CE934"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Diego,Los</w:t>
            </w:r>
            <w:r>
              <w:rPr>
                <w:rFonts w:ascii="Courier New" w:eastAsia="Courier New" w:hAnsi="Courier New" w:cs="Courier New"/>
                <w:spacing w:val="-11"/>
                <w:position w:val="2"/>
              </w:rPr>
              <w:t xml:space="preserve"> </w:t>
            </w:r>
            <w:r>
              <w:rPr>
                <w:rFonts w:ascii="Courier New" w:eastAsia="Courier New" w:hAnsi="Courier New" w:cs="Courier New"/>
                <w:position w:val="2"/>
              </w:rPr>
              <w:t>Angeles</w:t>
            </w:r>
          </w:p>
        </w:tc>
        <w:tc>
          <w:tcPr>
            <w:tcW w:w="1965" w:type="dxa"/>
            <w:tcBorders>
              <w:top w:val="nil"/>
              <w:left w:val="single" w:sz="5" w:space="0" w:color="000000"/>
              <w:bottom w:val="nil"/>
              <w:right w:val="nil"/>
            </w:tcBorders>
          </w:tcPr>
          <w:p w14:paraId="7B2B35A5" w14:textId="77777777" w:rsidR="00EC56C7" w:rsidRDefault="00EC56C7" w:rsidP="00715F96"/>
        </w:tc>
        <w:tc>
          <w:tcPr>
            <w:tcW w:w="1799" w:type="dxa"/>
            <w:tcBorders>
              <w:top w:val="nil"/>
              <w:left w:val="nil"/>
              <w:bottom w:val="nil"/>
              <w:right w:val="nil"/>
            </w:tcBorders>
          </w:tcPr>
          <w:p w14:paraId="43B5FF44" w14:textId="77777777" w:rsidR="00EC56C7" w:rsidRDefault="00EC56C7" w:rsidP="00715F96"/>
        </w:tc>
        <w:tc>
          <w:tcPr>
            <w:tcW w:w="1079" w:type="dxa"/>
            <w:tcBorders>
              <w:top w:val="nil"/>
              <w:left w:val="nil"/>
              <w:bottom w:val="nil"/>
              <w:right w:val="nil"/>
            </w:tcBorders>
          </w:tcPr>
          <w:p w14:paraId="380EA527" w14:textId="77777777" w:rsidR="00EC56C7" w:rsidRDefault="00EC56C7" w:rsidP="00715F96"/>
        </w:tc>
        <w:tc>
          <w:tcPr>
            <w:tcW w:w="821" w:type="dxa"/>
            <w:tcBorders>
              <w:top w:val="nil"/>
              <w:left w:val="nil"/>
              <w:bottom w:val="nil"/>
              <w:right w:val="single" w:sz="5" w:space="0" w:color="000000"/>
            </w:tcBorders>
          </w:tcPr>
          <w:p w14:paraId="24E28DA8" w14:textId="77777777" w:rsidR="00EC56C7" w:rsidRDefault="00EC56C7" w:rsidP="00715F96"/>
        </w:tc>
      </w:tr>
      <w:tr w:rsidR="00EC56C7" w14:paraId="51D2A3EB" w14:textId="77777777" w:rsidTr="00715F96">
        <w:trPr>
          <w:trHeight w:hRule="exact" w:val="227"/>
        </w:trPr>
        <w:tc>
          <w:tcPr>
            <w:tcW w:w="5126" w:type="dxa"/>
            <w:tcBorders>
              <w:top w:val="nil"/>
              <w:left w:val="single" w:sz="5" w:space="0" w:color="000000"/>
              <w:bottom w:val="nil"/>
              <w:right w:val="single" w:sz="5" w:space="0" w:color="000000"/>
            </w:tcBorders>
          </w:tcPr>
          <w:p w14:paraId="0239209C" w14:textId="77777777" w:rsidR="00EC56C7" w:rsidRDefault="00EC56C7" w:rsidP="00715F96">
            <w:pPr>
              <w:spacing w:line="220" w:lineRule="exact"/>
              <w:ind w:left="102"/>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Luis</w:t>
            </w:r>
            <w:r>
              <w:rPr>
                <w:rFonts w:ascii="Courier New" w:eastAsia="Courier New" w:hAnsi="Courier New" w:cs="Courier New"/>
                <w:spacing w:val="-5"/>
                <w:position w:val="2"/>
              </w:rPr>
              <w:t xml:space="preserve"> </w:t>
            </w:r>
            <w:r>
              <w:rPr>
                <w:rFonts w:ascii="Courier New" w:eastAsia="Courier New" w:hAnsi="Courier New" w:cs="Courier New"/>
                <w:position w:val="2"/>
              </w:rPr>
              <w:t>Obispo,Los</w:t>
            </w:r>
            <w:r>
              <w:rPr>
                <w:rFonts w:ascii="Courier New" w:eastAsia="Courier New" w:hAnsi="Courier New" w:cs="Courier New"/>
                <w:spacing w:val="-12"/>
                <w:position w:val="2"/>
              </w:rPr>
              <w:t xml:space="preserve"> </w:t>
            </w:r>
            <w:r>
              <w:rPr>
                <w:rFonts w:ascii="Courier New" w:eastAsia="Courier New" w:hAnsi="Courier New" w:cs="Courier New"/>
                <w:position w:val="2"/>
              </w:rPr>
              <w:t>Angeles</w:t>
            </w:r>
          </w:p>
        </w:tc>
        <w:tc>
          <w:tcPr>
            <w:tcW w:w="1965" w:type="dxa"/>
            <w:tcBorders>
              <w:top w:val="nil"/>
              <w:left w:val="single" w:sz="5" w:space="0" w:color="000000"/>
              <w:bottom w:val="nil"/>
              <w:right w:val="nil"/>
            </w:tcBorders>
          </w:tcPr>
          <w:p w14:paraId="64A4B0D9"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From</w:t>
            </w:r>
          </w:p>
        </w:tc>
        <w:tc>
          <w:tcPr>
            <w:tcW w:w="1799" w:type="dxa"/>
            <w:tcBorders>
              <w:top w:val="nil"/>
              <w:left w:val="nil"/>
              <w:bottom w:val="nil"/>
              <w:right w:val="nil"/>
            </w:tcBorders>
          </w:tcPr>
          <w:p w14:paraId="1D216D2C"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To</w:t>
            </w:r>
          </w:p>
        </w:tc>
        <w:tc>
          <w:tcPr>
            <w:tcW w:w="1079" w:type="dxa"/>
            <w:tcBorders>
              <w:top w:val="nil"/>
              <w:left w:val="nil"/>
              <w:bottom w:val="nil"/>
              <w:right w:val="nil"/>
            </w:tcBorders>
          </w:tcPr>
          <w:p w14:paraId="2665F087"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Route</w:t>
            </w:r>
          </w:p>
        </w:tc>
        <w:tc>
          <w:tcPr>
            <w:tcW w:w="821" w:type="dxa"/>
            <w:tcBorders>
              <w:top w:val="nil"/>
              <w:left w:val="nil"/>
              <w:bottom w:val="nil"/>
              <w:right w:val="single" w:sz="5" w:space="0" w:color="000000"/>
            </w:tcBorders>
          </w:tcPr>
          <w:p w14:paraId="2FC91FB8"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Miles</w:t>
            </w:r>
          </w:p>
        </w:tc>
      </w:tr>
      <w:tr w:rsidR="00EC56C7" w14:paraId="049BF1FB" w14:textId="77777777" w:rsidTr="00715F96">
        <w:trPr>
          <w:trHeight w:hRule="exact" w:val="227"/>
        </w:trPr>
        <w:tc>
          <w:tcPr>
            <w:tcW w:w="5126" w:type="dxa"/>
            <w:tcBorders>
              <w:top w:val="nil"/>
              <w:left w:val="single" w:sz="5" w:space="0" w:color="000000"/>
              <w:bottom w:val="nil"/>
              <w:right w:val="single" w:sz="5" w:space="0" w:color="000000"/>
            </w:tcBorders>
          </w:tcPr>
          <w:p w14:paraId="18E7528E" w14:textId="77777777" w:rsidR="00EC56C7" w:rsidRDefault="00EC56C7" w:rsidP="00715F96"/>
        </w:tc>
        <w:tc>
          <w:tcPr>
            <w:tcW w:w="1965" w:type="dxa"/>
            <w:tcBorders>
              <w:top w:val="nil"/>
              <w:left w:val="single" w:sz="5" w:space="0" w:color="000000"/>
              <w:bottom w:val="nil"/>
              <w:right w:val="nil"/>
            </w:tcBorders>
          </w:tcPr>
          <w:p w14:paraId="7D56BF70"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w:t>
            </w:r>
          </w:p>
        </w:tc>
        <w:tc>
          <w:tcPr>
            <w:tcW w:w="1799" w:type="dxa"/>
            <w:tcBorders>
              <w:top w:val="nil"/>
              <w:left w:val="nil"/>
              <w:bottom w:val="nil"/>
              <w:right w:val="nil"/>
            </w:tcBorders>
          </w:tcPr>
          <w:p w14:paraId="03FB3230"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w:t>
            </w:r>
            <w:r>
              <w:rPr>
                <w:rFonts w:ascii="Courier New" w:eastAsia="Courier New" w:hAnsi="Courier New" w:cs="Courier New"/>
                <w:spacing w:val="3"/>
                <w:position w:val="2"/>
              </w:rPr>
              <w:t>-</w:t>
            </w:r>
            <w:r>
              <w:rPr>
                <w:rFonts w:ascii="Courier New" w:eastAsia="Courier New" w:hAnsi="Courier New" w:cs="Courier New"/>
                <w:position w:val="2"/>
              </w:rPr>
              <w:t>--</w:t>
            </w:r>
          </w:p>
        </w:tc>
        <w:tc>
          <w:tcPr>
            <w:tcW w:w="1079" w:type="dxa"/>
            <w:tcBorders>
              <w:top w:val="nil"/>
              <w:left w:val="nil"/>
              <w:bottom w:val="nil"/>
              <w:right w:val="nil"/>
            </w:tcBorders>
          </w:tcPr>
          <w:p w14:paraId="56C110B6" w14:textId="77777777" w:rsidR="00EC56C7" w:rsidRDefault="00EC56C7" w:rsidP="00715F96">
            <w:pPr>
              <w:spacing w:line="220" w:lineRule="exact"/>
              <w:ind w:left="62"/>
              <w:rPr>
                <w:rFonts w:ascii="Courier New" w:eastAsia="Courier New" w:hAnsi="Courier New" w:cs="Courier New"/>
              </w:rPr>
            </w:pPr>
            <w:r>
              <w:rPr>
                <w:rFonts w:ascii="Courier New" w:eastAsia="Courier New" w:hAnsi="Courier New" w:cs="Courier New"/>
                <w:position w:val="2"/>
              </w:rPr>
              <w:t>-------</w:t>
            </w:r>
          </w:p>
        </w:tc>
        <w:tc>
          <w:tcPr>
            <w:tcW w:w="821" w:type="dxa"/>
            <w:tcBorders>
              <w:top w:val="nil"/>
              <w:left w:val="nil"/>
              <w:bottom w:val="nil"/>
              <w:right w:val="single" w:sz="5" w:space="0" w:color="000000"/>
            </w:tcBorders>
          </w:tcPr>
          <w:p w14:paraId="47AAF593" w14:textId="77777777" w:rsidR="00EC56C7" w:rsidRDefault="00EC56C7" w:rsidP="00715F96">
            <w:pPr>
              <w:spacing w:line="220" w:lineRule="exact"/>
              <w:ind w:left="63"/>
              <w:rPr>
                <w:rFonts w:ascii="Courier New" w:eastAsia="Courier New" w:hAnsi="Courier New" w:cs="Courier New"/>
              </w:rPr>
            </w:pPr>
            <w:r>
              <w:rPr>
                <w:rFonts w:ascii="Courier New" w:eastAsia="Courier New" w:hAnsi="Courier New" w:cs="Courier New"/>
                <w:position w:val="2"/>
              </w:rPr>
              <w:t>-----</w:t>
            </w:r>
          </w:p>
        </w:tc>
      </w:tr>
      <w:tr w:rsidR="00EC56C7" w14:paraId="36D8E93D" w14:textId="77777777" w:rsidTr="00715F96">
        <w:trPr>
          <w:trHeight w:hRule="exact" w:val="227"/>
        </w:trPr>
        <w:tc>
          <w:tcPr>
            <w:tcW w:w="5126" w:type="dxa"/>
            <w:tcBorders>
              <w:top w:val="nil"/>
              <w:left w:val="single" w:sz="5" w:space="0" w:color="000000"/>
              <w:bottom w:val="nil"/>
              <w:right w:val="single" w:sz="5" w:space="0" w:color="000000"/>
            </w:tcBorders>
          </w:tcPr>
          <w:p w14:paraId="6D9EDB09" w14:textId="77777777" w:rsidR="00EC56C7" w:rsidRDefault="00EC56C7" w:rsidP="00715F96"/>
        </w:tc>
        <w:tc>
          <w:tcPr>
            <w:tcW w:w="1965" w:type="dxa"/>
            <w:tcBorders>
              <w:top w:val="nil"/>
              <w:left w:val="single" w:sz="5" w:space="0" w:color="000000"/>
              <w:bottom w:val="nil"/>
              <w:right w:val="nil"/>
            </w:tcBorders>
          </w:tcPr>
          <w:p w14:paraId="0245D299"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San</w:t>
            </w:r>
            <w:r>
              <w:rPr>
                <w:rFonts w:ascii="Courier New" w:eastAsia="Courier New" w:hAnsi="Courier New" w:cs="Courier New"/>
                <w:spacing w:val="-4"/>
                <w:position w:val="2"/>
              </w:rPr>
              <w:t xml:space="preserve"> </w:t>
            </w:r>
            <w:r>
              <w:rPr>
                <w:rFonts w:ascii="Courier New" w:eastAsia="Courier New" w:hAnsi="Courier New" w:cs="Courier New"/>
                <w:position w:val="2"/>
              </w:rPr>
              <w:t>Luis</w:t>
            </w:r>
            <w:r>
              <w:rPr>
                <w:rFonts w:ascii="Courier New" w:eastAsia="Courier New" w:hAnsi="Courier New" w:cs="Courier New"/>
                <w:spacing w:val="-5"/>
                <w:position w:val="2"/>
              </w:rPr>
              <w:t xml:space="preserve"> </w:t>
            </w:r>
            <w:r>
              <w:rPr>
                <w:rFonts w:ascii="Courier New" w:eastAsia="Courier New" w:hAnsi="Courier New" w:cs="Courier New"/>
                <w:position w:val="2"/>
              </w:rPr>
              <w:t>Obispo</w:t>
            </w:r>
          </w:p>
        </w:tc>
        <w:tc>
          <w:tcPr>
            <w:tcW w:w="1799" w:type="dxa"/>
            <w:tcBorders>
              <w:top w:val="nil"/>
              <w:left w:val="nil"/>
              <w:bottom w:val="nil"/>
              <w:right w:val="nil"/>
            </w:tcBorders>
          </w:tcPr>
          <w:p w14:paraId="4BACE177" w14:textId="77777777" w:rsidR="00EC56C7" w:rsidRDefault="00EC56C7" w:rsidP="00715F96">
            <w:pPr>
              <w:spacing w:line="220" w:lineRule="exact"/>
              <w:ind w:left="181"/>
              <w:rPr>
                <w:rFonts w:ascii="Courier New" w:eastAsia="Courier New" w:hAnsi="Courier New" w:cs="Courier New"/>
              </w:rPr>
            </w:pPr>
            <w:r>
              <w:rPr>
                <w:rFonts w:ascii="Courier New" w:eastAsia="Courier New" w:hAnsi="Courier New" w:cs="Courier New"/>
                <w:position w:val="2"/>
              </w:rPr>
              <w:t>Santa</w:t>
            </w:r>
            <w:r>
              <w:rPr>
                <w:rFonts w:ascii="Courier New" w:eastAsia="Courier New" w:hAnsi="Courier New" w:cs="Courier New"/>
                <w:spacing w:val="-6"/>
                <w:position w:val="2"/>
              </w:rPr>
              <w:t xml:space="preserve"> </w:t>
            </w:r>
            <w:r>
              <w:rPr>
                <w:rFonts w:ascii="Courier New" w:eastAsia="Courier New" w:hAnsi="Courier New" w:cs="Courier New"/>
                <w:position w:val="2"/>
              </w:rPr>
              <w:t>Barbara</w:t>
            </w:r>
          </w:p>
        </w:tc>
        <w:tc>
          <w:tcPr>
            <w:tcW w:w="1079" w:type="dxa"/>
            <w:tcBorders>
              <w:top w:val="nil"/>
              <w:left w:val="nil"/>
              <w:bottom w:val="nil"/>
              <w:right w:val="nil"/>
            </w:tcBorders>
          </w:tcPr>
          <w:p w14:paraId="425280AD" w14:textId="77777777" w:rsidR="00EC56C7" w:rsidRDefault="00EC56C7" w:rsidP="00715F96">
            <w:pPr>
              <w:spacing w:line="220" w:lineRule="exact"/>
              <w:ind w:left="63"/>
              <w:rPr>
                <w:rFonts w:ascii="Courier New" w:eastAsia="Courier New" w:hAnsi="Courier New" w:cs="Courier New"/>
              </w:rPr>
            </w:pPr>
            <w:r>
              <w:rPr>
                <w:rFonts w:ascii="Courier New" w:eastAsia="Courier New" w:hAnsi="Courier New" w:cs="Courier New"/>
                <w:position w:val="2"/>
              </w:rPr>
              <w:t>US</w:t>
            </w:r>
            <w:r>
              <w:rPr>
                <w:rFonts w:ascii="Courier New" w:eastAsia="Courier New" w:hAnsi="Courier New" w:cs="Courier New"/>
                <w:spacing w:val="1"/>
                <w:position w:val="2"/>
              </w:rPr>
              <w:t>-</w:t>
            </w:r>
            <w:r>
              <w:rPr>
                <w:rFonts w:ascii="Courier New" w:eastAsia="Courier New" w:hAnsi="Courier New" w:cs="Courier New"/>
                <w:position w:val="2"/>
              </w:rPr>
              <w:t>101</w:t>
            </w:r>
          </w:p>
        </w:tc>
        <w:tc>
          <w:tcPr>
            <w:tcW w:w="821" w:type="dxa"/>
            <w:tcBorders>
              <w:top w:val="nil"/>
              <w:left w:val="nil"/>
              <w:bottom w:val="nil"/>
              <w:right w:val="single" w:sz="5" w:space="0" w:color="000000"/>
            </w:tcBorders>
          </w:tcPr>
          <w:p w14:paraId="721F53A6" w14:textId="77777777" w:rsidR="00EC56C7" w:rsidRDefault="00EC56C7" w:rsidP="00715F96">
            <w:pPr>
              <w:spacing w:line="220" w:lineRule="exact"/>
              <w:ind w:left="183"/>
              <w:rPr>
                <w:rFonts w:ascii="Courier New" w:eastAsia="Courier New" w:hAnsi="Courier New" w:cs="Courier New"/>
              </w:rPr>
            </w:pPr>
            <w:r>
              <w:rPr>
                <w:rFonts w:ascii="Courier New" w:eastAsia="Courier New" w:hAnsi="Courier New" w:cs="Courier New"/>
                <w:position w:val="2"/>
              </w:rPr>
              <w:t>106</w:t>
            </w:r>
          </w:p>
        </w:tc>
      </w:tr>
      <w:tr w:rsidR="00EC56C7" w14:paraId="674F6872" w14:textId="77777777" w:rsidTr="00715F96">
        <w:trPr>
          <w:trHeight w:hRule="exact" w:val="227"/>
        </w:trPr>
        <w:tc>
          <w:tcPr>
            <w:tcW w:w="5126" w:type="dxa"/>
            <w:tcBorders>
              <w:top w:val="nil"/>
              <w:left w:val="single" w:sz="5" w:space="0" w:color="000000"/>
              <w:bottom w:val="nil"/>
              <w:right w:val="single" w:sz="5" w:space="0" w:color="000000"/>
            </w:tcBorders>
          </w:tcPr>
          <w:p w14:paraId="3A788C39" w14:textId="77777777" w:rsidR="00EC56C7" w:rsidRDefault="00EC56C7" w:rsidP="00715F96"/>
        </w:tc>
        <w:tc>
          <w:tcPr>
            <w:tcW w:w="1965" w:type="dxa"/>
            <w:tcBorders>
              <w:top w:val="nil"/>
              <w:left w:val="single" w:sz="5" w:space="0" w:color="000000"/>
              <w:bottom w:val="nil"/>
              <w:right w:val="nil"/>
            </w:tcBorders>
          </w:tcPr>
          <w:p w14:paraId="3DA82FFD" w14:textId="77777777" w:rsidR="00EC56C7" w:rsidRDefault="00EC56C7" w:rsidP="00715F96">
            <w:pPr>
              <w:spacing w:line="220" w:lineRule="exact"/>
              <w:ind w:left="101"/>
              <w:rPr>
                <w:rFonts w:ascii="Courier New" w:eastAsia="Courier New" w:hAnsi="Courier New" w:cs="Courier New"/>
              </w:rPr>
            </w:pPr>
            <w:r>
              <w:rPr>
                <w:rFonts w:ascii="Courier New" w:eastAsia="Courier New" w:hAnsi="Courier New" w:cs="Courier New"/>
                <w:position w:val="2"/>
              </w:rPr>
              <w:t>Santa</w:t>
            </w:r>
            <w:r>
              <w:rPr>
                <w:rFonts w:ascii="Courier New" w:eastAsia="Courier New" w:hAnsi="Courier New" w:cs="Courier New"/>
                <w:spacing w:val="-6"/>
                <w:position w:val="2"/>
              </w:rPr>
              <w:t xml:space="preserve"> </w:t>
            </w:r>
            <w:r>
              <w:rPr>
                <w:rFonts w:ascii="Courier New" w:eastAsia="Courier New" w:hAnsi="Courier New" w:cs="Courier New"/>
                <w:position w:val="2"/>
              </w:rPr>
              <w:t>Barbara</w:t>
            </w:r>
          </w:p>
        </w:tc>
        <w:tc>
          <w:tcPr>
            <w:tcW w:w="1799" w:type="dxa"/>
            <w:tcBorders>
              <w:top w:val="nil"/>
              <w:left w:val="nil"/>
              <w:bottom w:val="nil"/>
              <w:right w:val="nil"/>
            </w:tcBorders>
          </w:tcPr>
          <w:p w14:paraId="7845C91C"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Los</w:t>
            </w:r>
            <w:r>
              <w:rPr>
                <w:rFonts w:ascii="Courier New" w:eastAsia="Courier New" w:hAnsi="Courier New" w:cs="Courier New"/>
                <w:spacing w:val="-4"/>
                <w:position w:val="2"/>
              </w:rPr>
              <w:t xml:space="preserve"> </w:t>
            </w:r>
            <w:r>
              <w:rPr>
                <w:rFonts w:ascii="Courier New" w:eastAsia="Courier New" w:hAnsi="Courier New" w:cs="Courier New"/>
                <w:position w:val="2"/>
              </w:rPr>
              <w:t>Angeles</w:t>
            </w:r>
          </w:p>
        </w:tc>
        <w:tc>
          <w:tcPr>
            <w:tcW w:w="1079" w:type="dxa"/>
            <w:tcBorders>
              <w:top w:val="nil"/>
              <w:left w:val="nil"/>
              <w:bottom w:val="nil"/>
              <w:right w:val="nil"/>
            </w:tcBorders>
          </w:tcPr>
          <w:p w14:paraId="28412CF6" w14:textId="77777777" w:rsidR="00EC56C7" w:rsidRDefault="00EC56C7" w:rsidP="00715F96">
            <w:pPr>
              <w:spacing w:line="220" w:lineRule="exact"/>
              <w:ind w:left="60"/>
              <w:rPr>
                <w:rFonts w:ascii="Courier New" w:eastAsia="Courier New" w:hAnsi="Courier New" w:cs="Courier New"/>
              </w:rPr>
            </w:pPr>
            <w:r>
              <w:rPr>
                <w:rFonts w:ascii="Courier New" w:eastAsia="Courier New" w:hAnsi="Courier New" w:cs="Courier New"/>
                <w:position w:val="2"/>
              </w:rPr>
              <w:t>US</w:t>
            </w:r>
            <w:r>
              <w:rPr>
                <w:rFonts w:ascii="Courier New" w:eastAsia="Courier New" w:hAnsi="Courier New" w:cs="Courier New"/>
                <w:spacing w:val="3"/>
                <w:position w:val="2"/>
              </w:rPr>
              <w:t>-</w:t>
            </w:r>
            <w:r>
              <w:rPr>
                <w:rFonts w:ascii="Courier New" w:eastAsia="Courier New" w:hAnsi="Courier New" w:cs="Courier New"/>
                <w:position w:val="2"/>
              </w:rPr>
              <w:t>101</w:t>
            </w:r>
          </w:p>
        </w:tc>
        <w:tc>
          <w:tcPr>
            <w:tcW w:w="821" w:type="dxa"/>
            <w:tcBorders>
              <w:top w:val="nil"/>
              <w:left w:val="nil"/>
              <w:bottom w:val="nil"/>
              <w:right w:val="single" w:sz="5" w:space="0" w:color="000000"/>
            </w:tcBorders>
          </w:tcPr>
          <w:p w14:paraId="6766A185" w14:textId="77777777" w:rsidR="00EC56C7" w:rsidRDefault="00EC56C7" w:rsidP="00715F96">
            <w:pPr>
              <w:spacing w:line="220" w:lineRule="exact"/>
              <w:ind w:left="268" w:right="238"/>
              <w:jc w:val="center"/>
              <w:rPr>
                <w:rFonts w:ascii="Courier New" w:eastAsia="Courier New" w:hAnsi="Courier New" w:cs="Courier New"/>
              </w:rPr>
            </w:pPr>
            <w:r>
              <w:rPr>
                <w:rFonts w:ascii="Courier New" w:eastAsia="Courier New" w:hAnsi="Courier New" w:cs="Courier New"/>
                <w:w w:val="99"/>
                <w:position w:val="2"/>
              </w:rPr>
              <w:t>95</w:t>
            </w:r>
          </w:p>
        </w:tc>
      </w:tr>
      <w:tr w:rsidR="00EC56C7" w14:paraId="6BB6D1E6" w14:textId="77777777" w:rsidTr="00715F96">
        <w:trPr>
          <w:trHeight w:hRule="exact" w:val="239"/>
        </w:trPr>
        <w:tc>
          <w:tcPr>
            <w:tcW w:w="5126" w:type="dxa"/>
            <w:tcBorders>
              <w:top w:val="nil"/>
              <w:left w:val="single" w:sz="5" w:space="0" w:color="000000"/>
              <w:bottom w:val="nil"/>
              <w:right w:val="single" w:sz="5" w:space="0" w:color="000000"/>
            </w:tcBorders>
          </w:tcPr>
          <w:p w14:paraId="6C66C44A" w14:textId="77777777" w:rsidR="00EC56C7" w:rsidRDefault="00EC56C7" w:rsidP="00715F96"/>
        </w:tc>
        <w:tc>
          <w:tcPr>
            <w:tcW w:w="1965" w:type="dxa"/>
            <w:tcBorders>
              <w:top w:val="nil"/>
              <w:left w:val="single" w:sz="5" w:space="0" w:color="000000"/>
              <w:bottom w:val="nil"/>
              <w:right w:val="nil"/>
            </w:tcBorders>
          </w:tcPr>
          <w:p w14:paraId="3D8533C8" w14:textId="77777777" w:rsidR="00EC56C7" w:rsidRDefault="00EC56C7" w:rsidP="00715F96"/>
        </w:tc>
        <w:tc>
          <w:tcPr>
            <w:tcW w:w="1799" w:type="dxa"/>
            <w:tcBorders>
              <w:top w:val="nil"/>
              <w:left w:val="nil"/>
              <w:bottom w:val="nil"/>
              <w:right w:val="nil"/>
            </w:tcBorders>
          </w:tcPr>
          <w:p w14:paraId="3A2064E3" w14:textId="77777777" w:rsidR="00EC56C7" w:rsidRDefault="00EC56C7" w:rsidP="00715F96"/>
        </w:tc>
        <w:tc>
          <w:tcPr>
            <w:tcW w:w="1079" w:type="dxa"/>
            <w:tcBorders>
              <w:top w:val="nil"/>
              <w:left w:val="nil"/>
              <w:bottom w:val="nil"/>
              <w:right w:val="nil"/>
            </w:tcBorders>
          </w:tcPr>
          <w:p w14:paraId="07CB1B28" w14:textId="77777777" w:rsidR="00EC56C7" w:rsidRDefault="00EC56C7" w:rsidP="00715F96"/>
        </w:tc>
        <w:tc>
          <w:tcPr>
            <w:tcW w:w="821" w:type="dxa"/>
            <w:tcBorders>
              <w:top w:val="nil"/>
              <w:left w:val="nil"/>
              <w:bottom w:val="nil"/>
              <w:right w:val="single" w:sz="5" w:space="0" w:color="000000"/>
            </w:tcBorders>
          </w:tcPr>
          <w:p w14:paraId="15DD73F9" w14:textId="77777777" w:rsidR="00EC56C7" w:rsidRDefault="00EC56C7" w:rsidP="00715F96">
            <w:pPr>
              <w:spacing w:line="220" w:lineRule="exact"/>
              <w:ind w:left="180"/>
              <w:rPr>
                <w:rFonts w:ascii="Courier New" w:eastAsia="Courier New" w:hAnsi="Courier New" w:cs="Courier New"/>
              </w:rPr>
            </w:pPr>
            <w:r>
              <w:rPr>
                <w:rFonts w:ascii="Courier New" w:eastAsia="Courier New" w:hAnsi="Courier New" w:cs="Courier New"/>
                <w:position w:val="2"/>
              </w:rPr>
              <w:t>---</w:t>
            </w:r>
          </w:p>
        </w:tc>
      </w:tr>
    </w:tbl>
    <w:p w14:paraId="5F9F5878" w14:textId="77777777" w:rsidR="00EC56C7" w:rsidRDefault="00EC56C7" w:rsidP="00EC56C7">
      <w:pPr>
        <w:spacing w:line="200" w:lineRule="exact"/>
        <w:ind w:right="386"/>
        <w:jc w:val="right"/>
        <w:rPr>
          <w:rFonts w:ascii="Courier New" w:eastAsia="Courier New" w:hAnsi="Courier New" w:cs="Courier New"/>
        </w:rPr>
        <w:sectPr w:rsidR="00EC56C7" w:rsidSect="00EC56C7">
          <w:type w:val="continuous"/>
          <w:pgSz w:w="12240" w:h="15840"/>
          <w:pgMar w:top="680" w:right="620" w:bottom="280" w:left="600" w:header="720" w:footer="720" w:gutter="0"/>
          <w:cols w:space="720"/>
        </w:sectPr>
      </w:pPr>
      <w:r>
        <w:rPr>
          <w:noProof/>
        </w:rPr>
        <mc:AlternateContent>
          <mc:Choice Requires="wpg">
            <w:drawing>
              <wp:anchor distT="0" distB="0" distL="114300" distR="114300" simplePos="0" relativeHeight="251667968" behindDoc="1" locked="0" layoutInCell="1" allowOverlap="1" wp14:anchorId="2BC76431" wp14:editId="1B5B63B3">
                <wp:simplePos x="0" y="0"/>
                <wp:positionH relativeFrom="page">
                  <wp:posOffset>456565</wp:posOffset>
                </wp:positionH>
                <wp:positionV relativeFrom="paragraph">
                  <wp:posOffset>-3851910</wp:posOffset>
                </wp:positionV>
                <wp:extent cx="6859270" cy="4132580"/>
                <wp:effectExtent l="8890" t="5715" r="889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9270" cy="4132580"/>
                          <a:chOff x="719" y="-6066"/>
                          <a:chExt cx="10802" cy="6508"/>
                        </a:xfrm>
                      </wpg:grpSpPr>
                      <wps:wsp>
                        <wps:cNvPr id="2" name="Freeform 41"/>
                        <wps:cNvSpPr>
                          <a:spLocks/>
                        </wps:cNvSpPr>
                        <wps:spPr bwMode="auto">
                          <a:xfrm>
                            <a:off x="725" y="-6060"/>
                            <a:ext cx="0" cy="6497"/>
                          </a:xfrm>
                          <a:custGeom>
                            <a:avLst/>
                            <a:gdLst>
                              <a:gd name="T0" fmla="+- 0 -6060 -6060"/>
                              <a:gd name="T1" fmla="*/ -6060 h 6497"/>
                              <a:gd name="T2" fmla="+- 0 437 -6060"/>
                              <a:gd name="T3" fmla="*/ 437 h 6497"/>
                            </a:gdLst>
                            <a:ahLst/>
                            <a:cxnLst>
                              <a:cxn ang="0">
                                <a:pos x="0" y="T1"/>
                              </a:cxn>
                              <a:cxn ang="0">
                                <a:pos x="0" y="T3"/>
                              </a:cxn>
                            </a:cxnLst>
                            <a:rect l="0" t="0" r="r" b="b"/>
                            <a:pathLst>
                              <a:path h="6497">
                                <a:moveTo>
                                  <a:pt x="0" y="0"/>
                                </a:moveTo>
                                <a:lnTo>
                                  <a:pt x="0" y="64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2"/>
                        <wps:cNvSpPr>
                          <a:spLocks/>
                        </wps:cNvSpPr>
                        <wps:spPr bwMode="auto">
                          <a:xfrm>
                            <a:off x="730" y="432"/>
                            <a:ext cx="5117" cy="0"/>
                          </a:xfrm>
                          <a:custGeom>
                            <a:avLst/>
                            <a:gdLst>
                              <a:gd name="T0" fmla="+- 0 730 730"/>
                              <a:gd name="T1" fmla="*/ T0 w 5117"/>
                              <a:gd name="T2" fmla="+- 0 5846 730"/>
                              <a:gd name="T3" fmla="*/ T2 w 5117"/>
                            </a:gdLst>
                            <a:ahLst/>
                            <a:cxnLst>
                              <a:cxn ang="0">
                                <a:pos x="T1" y="0"/>
                              </a:cxn>
                              <a:cxn ang="0">
                                <a:pos x="T3" y="0"/>
                              </a:cxn>
                            </a:cxnLst>
                            <a:rect l="0" t="0" r="r" b="b"/>
                            <a:pathLst>
                              <a:path w="5117">
                                <a:moveTo>
                                  <a:pt x="0" y="0"/>
                                </a:moveTo>
                                <a:lnTo>
                                  <a:pt x="51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3"/>
                        <wps:cNvSpPr>
                          <a:spLocks/>
                        </wps:cNvSpPr>
                        <wps:spPr bwMode="auto">
                          <a:xfrm>
                            <a:off x="5851" y="-6060"/>
                            <a:ext cx="0" cy="6497"/>
                          </a:xfrm>
                          <a:custGeom>
                            <a:avLst/>
                            <a:gdLst>
                              <a:gd name="T0" fmla="+- 0 -6060 -6060"/>
                              <a:gd name="T1" fmla="*/ -6060 h 6497"/>
                              <a:gd name="T2" fmla="+- 0 437 -6060"/>
                              <a:gd name="T3" fmla="*/ 437 h 6497"/>
                            </a:gdLst>
                            <a:ahLst/>
                            <a:cxnLst>
                              <a:cxn ang="0">
                                <a:pos x="0" y="T1"/>
                              </a:cxn>
                              <a:cxn ang="0">
                                <a:pos x="0" y="T3"/>
                              </a:cxn>
                            </a:cxnLst>
                            <a:rect l="0" t="0" r="r" b="b"/>
                            <a:pathLst>
                              <a:path h="6497">
                                <a:moveTo>
                                  <a:pt x="0" y="0"/>
                                </a:moveTo>
                                <a:lnTo>
                                  <a:pt x="0" y="64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4"/>
                        <wps:cNvSpPr>
                          <a:spLocks/>
                        </wps:cNvSpPr>
                        <wps:spPr bwMode="auto">
                          <a:xfrm>
                            <a:off x="5856" y="432"/>
                            <a:ext cx="5654" cy="0"/>
                          </a:xfrm>
                          <a:custGeom>
                            <a:avLst/>
                            <a:gdLst>
                              <a:gd name="T0" fmla="+- 0 5856 5856"/>
                              <a:gd name="T1" fmla="*/ T0 w 5654"/>
                              <a:gd name="T2" fmla="+- 0 11510 5856"/>
                              <a:gd name="T3" fmla="*/ T2 w 5654"/>
                            </a:gdLst>
                            <a:ahLst/>
                            <a:cxnLst>
                              <a:cxn ang="0">
                                <a:pos x="T1" y="0"/>
                              </a:cxn>
                              <a:cxn ang="0">
                                <a:pos x="T3" y="0"/>
                              </a:cxn>
                            </a:cxnLst>
                            <a:rect l="0" t="0" r="r" b="b"/>
                            <a:pathLst>
                              <a:path w="5654">
                                <a:moveTo>
                                  <a:pt x="0" y="0"/>
                                </a:moveTo>
                                <a:lnTo>
                                  <a:pt x="565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5"/>
                        <wps:cNvSpPr>
                          <a:spLocks/>
                        </wps:cNvSpPr>
                        <wps:spPr bwMode="auto">
                          <a:xfrm>
                            <a:off x="11515" y="-6060"/>
                            <a:ext cx="0" cy="6497"/>
                          </a:xfrm>
                          <a:custGeom>
                            <a:avLst/>
                            <a:gdLst>
                              <a:gd name="T0" fmla="+- 0 -6060 -6060"/>
                              <a:gd name="T1" fmla="*/ -6060 h 6497"/>
                              <a:gd name="T2" fmla="+- 0 437 -6060"/>
                              <a:gd name="T3" fmla="*/ 437 h 6497"/>
                            </a:gdLst>
                            <a:ahLst/>
                            <a:cxnLst>
                              <a:cxn ang="0">
                                <a:pos x="0" y="T1"/>
                              </a:cxn>
                              <a:cxn ang="0">
                                <a:pos x="0" y="T3"/>
                              </a:cxn>
                            </a:cxnLst>
                            <a:rect l="0" t="0" r="r" b="b"/>
                            <a:pathLst>
                              <a:path h="6497">
                                <a:moveTo>
                                  <a:pt x="0" y="0"/>
                                </a:moveTo>
                                <a:lnTo>
                                  <a:pt x="0" y="64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3846DA7B" id="Group 1" o:spid="_x0000_s1026" style="position:absolute;margin-left:35.95pt;margin-top:-303.3pt;width:540.1pt;height:325.4pt;z-index:-251648512;mso-position-horizontal-relative:page" coordorigin="719,-6066" coordsize="10802,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">
                <v:shape id="Freeform 41" o:spid="_x0000_s1027" style="position:absolute;left:725;top:-6060;width:0;height:6497;visibility:visible;mso-wrap-style:square;v-text-anchor:top" coordsize="0,6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0b8QA&#10;AADaAAAADwAAAGRycy9kb3ducmV2LnhtbESPW2vCQBSE3wX/w3IKvummUUpIXUULgtQHqbfnQ/bk&#10;QrNn0+wa0/76riD4OMzMN8x82ZtadNS6yrKC10kEgjizuuJCwem4GScgnEfWWFsmBb/kYLkYDuaY&#10;anvjL+oOvhABwi5FBaX3TSqly0oy6Ca2IQ5ebluDPsi2kLrFW4CbWsZR9CYNVhwWSmzoo6Ts+3A1&#10;Cv7OyUrG3X77eUnWJ5ru8tnPMVdq9NKv3kF46v0z/GhvtYIY7lfC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NG/EAAAA2gAAAA8AAAAAAAAAAAAAAAAAmAIAAGRycy9k&#10;b3ducmV2LnhtbFBLBQYAAAAABAAEAPUAAACJAwAAAAA=&#10;" path="m,l,6497e" filled="f" strokeweight=".58pt">
                  <v:path arrowok="t" o:connecttype="custom" o:connectlocs="0,-6060;0,437" o:connectangles="0,0"/>
                </v:shape>
                <v:shape id="Freeform 42" o:spid="_x0000_s1028" style="position:absolute;left:730;top:432;width:5117;height:0;visibility:visible;mso-wrap-style:square;v-text-anchor:top" coordsize="5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pFMMA&#10;AADaAAAADwAAAGRycy9kb3ducmV2LnhtbESPQWsCMRSE7wX/Q3iCt5q1QqmrUUqp4KHQVr14e26e&#10;2bWblzSJ7vbfN4WCx2FmvmEWq9624kohNo4VTMYFCOLK6YaNgv1uff8EIiZkja1jUvBDEVbLwd0C&#10;S+06/qTrNhmRIRxLVFCn5EspY1WTxTh2njh7JxcspiyDkTpgl+G2lQ9F8SgtNpwXavT0UlP1tb1Y&#10;BcFZ/z7r3NqcD9++fXv9qCZHo9Ro2D/PQSTq0y38395oBVP4u5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GpFMMAAADaAAAADwAAAAAAAAAAAAAAAACYAgAAZHJzL2Rv&#10;d25yZXYueG1sUEsFBgAAAAAEAAQA9QAAAIgDAAAAAA==&#10;" path="m,l5116,e" filled="f" strokeweight=".58pt">
                  <v:path arrowok="t" o:connecttype="custom" o:connectlocs="0,0;5116,0" o:connectangles="0,0"/>
                </v:shape>
                <v:shape id="Freeform 43" o:spid="_x0000_s1029" style="position:absolute;left:5851;top:-6060;width:0;height:6497;visibility:visible;mso-wrap-style:square;v-text-anchor:top" coordsize="0,6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JgMQA&#10;AADaAAAADwAAAGRycy9kb3ducmV2LnhtbESPW2vCQBSE3wv+h+UIfasbrZQQXUMsFKQ+lHp7PmRP&#10;Lpg9G7PbGPvruwXBx2FmvmGW6WAa0VPnassKppMIBHFudc2lgsP+4yUG4TyyxsYyKbiRg3Q1elpi&#10;ou2Vv6nf+VIECLsEFVTet4mULq/IoJvYljh4he0M+iC7UuoOrwFuGjmLojdpsOawUGFL7xXl592P&#10;UfB7jDM56782n6d4faDXbTG/7AulnsdDtgDhafCP8L290Qrm8H8l3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DCYDEAAAA2gAAAA8AAAAAAAAAAAAAAAAAmAIAAGRycy9k&#10;b3ducmV2LnhtbFBLBQYAAAAABAAEAPUAAACJAwAAAAA=&#10;" path="m,l,6497e" filled="f" strokeweight=".58pt">
                  <v:path arrowok="t" o:connecttype="custom" o:connectlocs="0,-6060;0,437" o:connectangles="0,0"/>
                </v:shape>
                <v:shape id="Freeform 44" o:spid="_x0000_s1030" style="position:absolute;left:5856;top:432;width:5654;height:0;visibility:visible;mso-wrap-style:square;v-text-anchor:top" coordsize="5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1ScUA&#10;AADaAAAADwAAAGRycy9kb3ducmV2LnhtbESP3WoCMRSE7wu+QzhCb0SzCordGkUFoa0I9Y/i3WFz&#10;3A1uTpZNquvbNwXBy2FmvmEms8aW4kq1N44V9HsJCOLMacO5gsN+1R2D8AFZY+mYFNzJw2zaeplg&#10;qt2Nt3TdhVxECPsUFRQhVKmUPivIou+5ijh6Z1dbDFHWudQ13iLclnKQJCNp0XBcKLCiZUHZZfdr&#10;FYzWp+HPZbH5wu+jGVfms7Ndv3WUem0383cQgZrwDD/aH1rBEP6vxBs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XVJxQAAANoAAAAPAAAAAAAAAAAAAAAAAJgCAABkcnMv&#10;ZG93bnJldi54bWxQSwUGAAAAAAQABAD1AAAAigMAAAAA&#10;" path="m,l5654,e" filled="f" strokeweight=".58pt">
                  <v:path arrowok="t" o:connecttype="custom" o:connectlocs="0,0;5654,0" o:connectangles="0,0"/>
                </v:shape>
                <v:shape id="Freeform 45" o:spid="_x0000_s1031" style="position:absolute;left:11515;top:-6060;width:0;height:6497;visibility:visible;mso-wrap-style:square;v-text-anchor:top" coordsize="0,6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ybMQA&#10;AADaAAAADwAAAGRycy9kb3ducmV2LnhtbESPT2vCQBTE70K/w/IK3nSjFgnRNaSFgtiDVK3nR/bl&#10;D2bfptk1pv30bkHocZiZ3zDrdDCN6KlztWUFs2kEgji3uuZSwen4PolBOI+ssbFMCn7IQbp5Gq0x&#10;0fbGn9QffCkChF2CCirv20RKl1dk0E1tSxy8wnYGfZBdKXWHtwA3jZxH0VIarDksVNjSW0X55XA1&#10;Cn6/4kzO+/12d45fT7T4KF6+j4VS4+chW4HwNPj/8KO91QqW8Hcl3A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MmzEAAAA2gAAAA8AAAAAAAAAAAAAAAAAmAIAAGRycy9k&#10;b3ducmV2LnhtbFBLBQYAAAAABAAEAPUAAACJAwAAAAA=&#10;" path="m,l,6497e" filled="f" strokeweight=".58pt">
                  <v:path arrowok="t" o:connecttype="custom" o:connectlocs="0,-6060;0,437" o:connectangles="0,0"/>
                </v:shape>
                <w10:wrap anchorx="page"/>
              </v:group>
            </w:pict>
          </mc:Fallback>
        </mc:AlternateContent>
      </w:r>
      <w:r>
        <w:rPr>
          <w:rFonts w:ascii="Courier New" w:eastAsia="Courier New" w:hAnsi="Courier New" w:cs="Courier New"/>
          <w:position w:val="2"/>
        </w:rPr>
        <w:t xml:space="preserve">Total      </w:t>
      </w:r>
      <w:r>
        <w:rPr>
          <w:rFonts w:ascii="Courier New" w:eastAsia="Courier New" w:hAnsi="Courier New" w:cs="Courier New"/>
          <w:spacing w:val="114"/>
          <w:position w:val="2"/>
        </w:rPr>
        <w:t xml:space="preserve"> </w:t>
      </w:r>
      <w:r w:rsidR="00F412E0">
        <w:rPr>
          <w:rFonts w:ascii="Courier New" w:eastAsia="Courier New" w:hAnsi="Courier New" w:cs="Courier New"/>
          <w:w w:val="99"/>
          <w:position w:val="2"/>
        </w:rPr>
        <w:t>20</w:t>
      </w:r>
    </w:p>
    <w:p w14:paraId="7F11CD6E" w14:textId="77777777" w:rsidR="00531C42" w:rsidRDefault="00531C42" w:rsidP="00EC56C7">
      <w:pPr>
        <w:spacing w:before="16"/>
        <w:rPr>
          <w:rFonts w:ascii="Calibri" w:eastAsia="Calibri" w:hAnsi="Calibri" w:cs="Calibri"/>
          <w:sz w:val="22"/>
          <w:szCs w:val="22"/>
        </w:rPr>
      </w:pPr>
    </w:p>
    <w:p w14:paraId="6902ECFE" w14:textId="77777777" w:rsidR="001F0BB5" w:rsidRDefault="001F0BB5" w:rsidP="00EC56C7">
      <w:pPr>
        <w:spacing w:before="16"/>
        <w:rPr>
          <w:rFonts w:ascii="Calibri" w:eastAsia="Calibri" w:hAnsi="Calibri" w:cs="Calibri"/>
          <w:sz w:val="22"/>
          <w:szCs w:val="22"/>
        </w:rPr>
      </w:pPr>
      <w:r>
        <w:rPr>
          <w:rFonts w:ascii="Calibri" w:eastAsia="Calibri" w:hAnsi="Calibri" w:cs="Calibri"/>
          <w:sz w:val="22"/>
          <w:szCs w:val="22"/>
        </w:rPr>
        <w:t>Answer the following questions for the above problem.</w:t>
      </w:r>
    </w:p>
    <w:p w14:paraId="304ACC2D" w14:textId="77777777" w:rsidR="001F0BB5" w:rsidRDefault="001F0BB5" w:rsidP="00EC56C7">
      <w:pPr>
        <w:spacing w:before="16"/>
        <w:rPr>
          <w:rFonts w:ascii="Calibri" w:eastAsia="Calibri" w:hAnsi="Calibri" w:cs="Calibri"/>
          <w:sz w:val="22"/>
          <w:szCs w:val="22"/>
        </w:rPr>
      </w:pPr>
    </w:p>
    <w:p w14:paraId="4087B682" w14:textId="77777777" w:rsidR="001F0BB5" w:rsidRDefault="00366D5A" w:rsidP="001F0BB5">
      <w:pPr>
        <w:pStyle w:val="ListParagraph"/>
        <w:numPr>
          <w:ilvl w:val="0"/>
          <w:numId w:val="3"/>
        </w:numPr>
        <w:rPr>
          <w:rFonts w:ascii="Calibri" w:eastAsia="Calibri" w:hAnsi="Calibri" w:cs="Calibri"/>
          <w:sz w:val="22"/>
          <w:szCs w:val="22"/>
        </w:rPr>
      </w:pPr>
      <w:r>
        <w:rPr>
          <w:rFonts w:ascii="Calibri" w:eastAsia="Calibri" w:hAnsi="Calibri" w:cs="Calibri"/>
          <w:sz w:val="22"/>
          <w:szCs w:val="22"/>
        </w:rPr>
        <w:t xml:space="preserve">[1 mark] </w:t>
      </w:r>
      <w:r w:rsidR="001F0BB5" w:rsidRPr="001F0BB5">
        <w:rPr>
          <w:rFonts w:ascii="Calibri" w:eastAsia="Calibri" w:hAnsi="Calibri" w:cs="Calibri"/>
          <w:sz w:val="22"/>
          <w:szCs w:val="22"/>
        </w:rPr>
        <w:t xml:space="preserve">What </w:t>
      </w:r>
      <w:r w:rsidR="001F0BB5" w:rsidRPr="001F0BB5">
        <w:rPr>
          <w:rFonts w:ascii="Calibri" w:eastAsia="Calibri" w:hAnsi="Calibri" w:cs="Calibri"/>
          <w:spacing w:val="-2"/>
          <w:sz w:val="22"/>
          <w:szCs w:val="22"/>
        </w:rPr>
        <w:t>t</w:t>
      </w:r>
      <w:r w:rsidR="001F0BB5" w:rsidRPr="001F0BB5">
        <w:rPr>
          <w:rFonts w:ascii="Calibri" w:eastAsia="Calibri" w:hAnsi="Calibri" w:cs="Calibri"/>
          <w:spacing w:val="1"/>
          <w:sz w:val="22"/>
          <w:szCs w:val="22"/>
        </w:rPr>
        <w:t>y</w:t>
      </w:r>
      <w:r w:rsidR="001F0BB5" w:rsidRPr="001F0BB5">
        <w:rPr>
          <w:rFonts w:ascii="Calibri" w:eastAsia="Calibri" w:hAnsi="Calibri" w:cs="Calibri"/>
          <w:spacing w:val="-1"/>
          <w:sz w:val="22"/>
          <w:szCs w:val="22"/>
        </w:rPr>
        <w:t>p</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f p</w:t>
      </w:r>
      <w:r w:rsidR="001F0BB5" w:rsidRPr="001F0BB5">
        <w:rPr>
          <w:rFonts w:ascii="Calibri" w:eastAsia="Calibri" w:hAnsi="Calibri" w:cs="Calibri"/>
          <w:spacing w:val="-3"/>
          <w:sz w:val="22"/>
          <w:szCs w:val="22"/>
        </w:rPr>
        <w:t>r</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1"/>
          <w:sz w:val="22"/>
          <w:szCs w:val="22"/>
        </w:rPr>
        <w:t>b</w:t>
      </w:r>
      <w:r w:rsidR="001F0BB5" w:rsidRPr="001F0BB5">
        <w:rPr>
          <w:rFonts w:ascii="Calibri" w:eastAsia="Calibri" w:hAnsi="Calibri" w:cs="Calibri"/>
          <w:sz w:val="22"/>
          <w:szCs w:val="22"/>
        </w:rPr>
        <w:t>l</w:t>
      </w:r>
      <w:r w:rsidR="001F0BB5" w:rsidRPr="001F0BB5">
        <w:rPr>
          <w:rFonts w:ascii="Calibri" w:eastAsia="Calibri" w:hAnsi="Calibri" w:cs="Calibri"/>
          <w:spacing w:val="-2"/>
          <w:sz w:val="22"/>
          <w:szCs w:val="22"/>
        </w:rPr>
        <w:t>e</w:t>
      </w:r>
      <w:r w:rsidR="001F0BB5" w:rsidRPr="001F0BB5">
        <w:rPr>
          <w:rFonts w:ascii="Calibri" w:eastAsia="Calibri" w:hAnsi="Calibri" w:cs="Calibri"/>
          <w:sz w:val="22"/>
          <w:szCs w:val="22"/>
        </w:rPr>
        <w:t>m</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z w:val="22"/>
          <w:szCs w:val="22"/>
        </w:rPr>
        <w:t>is</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th</w:t>
      </w:r>
      <w:r w:rsidR="001F0BB5" w:rsidRPr="001F0BB5">
        <w:rPr>
          <w:rFonts w:ascii="Calibri" w:eastAsia="Calibri" w:hAnsi="Calibri" w:cs="Calibri"/>
          <w:spacing w:val="-1"/>
          <w:sz w:val="22"/>
          <w:szCs w:val="22"/>
        </w:rPr>
        <w:t>i</w:t>
      </w:r>
      <w:r w:rsidR="001F0BB5" w:rsidRPr="001F0BB5">
        <w:rPr>
          <w:rFonts w:ascii="Calibri" w:eastAsia="Calibri" w:hAnsi="Calibri" w:cs="Calibri"/>
          <w:sz w:val="22"/>
          <w:szCs w:val="22"/>
        </w:rPr>
        <w:t xml:space="preserve">s </w:t>
      </w:r>
      <w:r w:rsidR="001F0BB5" w:rsidRPr="001F0BB5">
        <w:rPr>
          <w:rFonts w:ascii="Calibri" w:eastAsia="Calibri" w:hAnsi="Calibri" w:cs="Calibri"/>
          <w:spacing w:val="1"/>
          <w:sz w:val="22"/>
          <w:szCs w:val="22"/>
        </w:rPr>
        <w:t>(</w:t>
      </w:r>
      <w:r w:rsidR="00E2752B" w:rsidRPr="001F0BB5">
        <w:rPr>
          <w:rFonts w:ascii="Calibri" w:eastAsia="Calibri" w:hAnsi="Calibri" w:cs="Calibri"/>
          <w:sz w:val="22"/>
          <w:szCs w:val="22"/>
        </w:rPr>
        <w:t>i.e.</w:t>
      </w:r>
      <w:r w:rsidR="001F0BB5" w:rsidRPr="001F0BB5">
        <w:rPr>
          <w:rFonts w:ascii="Calibri" w:eastAsia="Calibri" w:hAnsi="Calibri" w:cs="Calibri"/>
          <w:sz w:val="22"/>
          <w:szCs w:val="22"/>
        </w:rPr>
        <w:t>:</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sh</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3"/>
          <w:sz w:val="22"/>
          <w:szCs w:val="22"/>
        </w:rPr>
        <w:t>r</w:t>
      </w:r>
      <w:r w:rsidR="001F0BB5" w:rsidRPr="001F0BB5">
        <w:rPr>
          <w:rFonts w:ascii="Calibri" w:eastAsia="Calibri" w:hAnsi="Calibri" w:cs="Calibri"/>
          <w:sz w:val="22"/>
          <w:szCs w:val="22"/>
        </w:rPr>
        <w:t>t</w:t>
      </w:r>
      <w:r w:rsidR="001F0BB5" w:rsidRPr="001F0BB5">
        <w:rPr>
          <w:rFonts w:ascii="Calibri" w:eastAsia="Calibri" w:hAnsi="Calibri" w:cs="Calibri"/>
          <w:spacing w:val="1"/>
          <w:sz w:val="22"/>
          <w:szCs w:val="22"/>
        </w:rPr>
        <w:t>e</w:t>
      </w:r>
      <w:r w:rsidR="001F0BB5" w:rsidRPr="001F0BB5">
        <w:rPr>
          <w:rFonts w:ascii="Calibri" w:eastAsia="Calibri" w:hAnsi="Calibri" w:cs="Calibri"/>
          <w:sz w:val="22"/>
          <w:szCs w:val="22"/>
        </w:rPr>
        <w:t>st</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pat</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 xml:space="preserve">, </w:t>
      </w:r>
      <w:r w:rsidR="001F0BB5" w:rsidRPr="001F0BB5">
        <w:rPr>
          <w:rFonts w:ascii="Calibri" w:eastAsia="Calibri" w:hAnsi="Calibri" w:cs="Calibri"/>
          <w:spacing w:val="-2"/>
          <w:sz w:val="22"/>
          <w:szCs w:val="22"/>
        </w:rPr>
        <w:t>t</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3"/>
          <w:sz w:val="22"/>
          <w:szCs w:val="22"/>
        </w:rPr>
        <w:t>p</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l</w:t>
      </w:r>
      <w:r w:rsidR="001F0BB5" w:rsidRPr="001F0BB5">
        <w:rPr>
          <w:rFonts w:ascii="Calibri" w:eastAsia="Calibri" w:hAnsi="Calibri" w:cs="Calibri"/>
          <w:spacing w:val="-2"/>
          <w:sz w:val="22"/>
          <w:szCs w:val="22"/>
        </w:rPr>
        <w:t>o</w:t>
      </w:r>
      <w:r w:rsidR="001F0BB5" w:rsidRPr="001F0BB5">
        <w:rPr>
          <w:rFonts w:ascii="Calibri" w:eastAsia="Calibri" w:hAnsi="Calibri" w:cs="Calibri"/>
          <w:spacing w:val="-1"/>
          <w:sz w:val="22"/>
          <w:szCs w:val="22"/>
        </w:rPr>
        <w:t>g</w:t>
      </w:r>
      <w:r w:rsidR="001F0BB5" w:rsidRPr="001F0BB5">
        <w:rPr>
          <w:rFonts w:ascii="Calibri" w:eastAsia="Calibri" w:hAnsi="Calibri" w:cs="Calibri"/>
          <w:sz w:val="22"/>
          <w:szCs w:val="22"/>
        </w:rPr>
        <w:t>ical s</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3"/>
          <w:sz w:val="22"/>
          <w:szCs w:val="22"/>
        </w:rPr>
        <w:t>r</w:t>
      </w:r>
      <w:r w:rsidR="001F0BB5" w:rsidRPr="001F0BB5">
        <w:rPr>
          <w:rFonts w:ascii="Calibri" w:eastAsia="Calibri" w:hAnsi="Calibri" w:cs="Calibri"/>
          <w:sz w:val="22"/>
          <w:szCs w:val="22"/>
        </w:rPr>
        <w:t>t,</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sp</w:t>
      </w:r>
      <w:r w:rsidR="001F0BB5" w:rsidRPr="001F0BB5">
        <w:rPr>
          <w:rFonts w:ascii="Calibri" w:eastAsia="Calibri" w:hAnsi="Calibri" w:cs="Calibri"/>
          <w:spacing w:val="-1"/>
          <w:sz w:val="22"/>
          <w:szCs w:val="22"/>
        </w:rPr>
        <w:t>ann</w:t>
      </w:r>
      <w:r w:rsidR="001F0BB5" w:rsidRPr="001F0BB5">
        <w:rPr>
          <w:rFonts w:ascii="Calibri" w:eastAsia="Calibri" w:hAnsi="Calibri" w:cs="Calibri"/>
          <w:sz w:val="22"/>
          <w:szCs w:val="22"/>
        </w:rPr>
        <w:t>i</w:t>
      </w:r>
      <w:r w:rsidR="001F0BB5" w:rsidRPr="001F0BB5">
        <w:rPr>
          <w:rFonts w:ascii="Calibri" w:eastAsia="Calibri" w:hAnsi="Calibri" w:cs="Calibri"/>
          <w:spacing w:val="-1"/>
          <w:sz w:val="22"/>
          <w:szCs w:val="22"/>
        </w:rPr>
        <w:t>n</w:t>
      </w:r>
      <w:r w:rsidR="001F0BB5" w:rsidRPr="001F0BB5">
        <w:rPr>
          <w:rFonts w:ascii="Calibri" w:eastAsia="Calibri" w:hAnsi="Calibri" w:cs="Calibri"/>
          <w:sz w:val="22"/>
          <w:szCs w:val="22"/>
        </w:rPr>
        <w:t>g</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t</w:t>
      </w:r>
      <w:r w:rsidR="001F0BB5" w:rsidRPr="001F0BB5">
        <w:rPr>
          <w:rFonts w:ascii="Calibri" w:eastAsia="Calibri" w:hAnsi="Calibri" w:cs="Calibri"/>
          <w:sz w:val="22"/>
          <w:szCs w:val="22"/>
        </w:rPr>
        <w:t>r</w:t>
      </w:r>
      <w:r w:rsidR="001F0BB5" w:rsidRPr="001F0BB5">
        <w:rPr>
          <w:rFonts w:ascii="Calibri" w:eastAsia="Calibri" w:hAnsi="Calibri" w:cs="Calibri"/>
          <w:spacing w:val="-2"/>
          <w:sz w:val="22"/>
          <w:szCs w:val="22"/>
        </w:rPr>
        <w:t>e</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3"/>
          <w:sz w:val="22"/>
          <w:szCs w:val="22"/>
        </w:rPr>
        <w:t>u</w:t>
      </w:r>
      <w:r w:rsidR="001F0BB5" w:rsidRPr="001F0BB5">
        <w:rPr>
          <w:rFonts w:ascii="Calibri" w:eastAsia="Calibri" w:hAnsi="Calibri" w:cs="Calibri"/>
          <w:spacing w:val="-1"/>
          <w:sz w:val="22"/>
          <w:szCs w:val="22"/>
        </w:rPr>
        <w:t>n</w:t>
      </w:r>
      <w:r w:rsidR="001F0BB5" w:rsidRPr="001F0BB5">
        <w:rPr>
          <w:rFonts w:ascii="Calibri" w:eastAsia="Calibri" w:hAnsi="Calibri" w:cs="Calibri"/>
          <w:sz w:val="22"/>
          <w:szCs w:val="22"/>
        </w:rPr>
        <w:t>i</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n</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fi</w:t>
      </w:r>
      <w:r w:rsidR="001F0BB5" w:rsidRPr="001F0BB5">
        <w:rPr>
          <w:rFonts w:ascii="Calibri" w:eastAsia="Calibri" w:hAnsi="Calibri" w:cs="Calibri"/>
          <w:spacing w:val="-1"/>
          <w:sz w:val="22"/>
          <w:szCs w:val="22"/>
        </w:rPr>
        <w:t>nd</w:t>
      </w:r>
      <w:r w:rsidR="001F0BB5" w:rsidRPr="001F0BB5">
        <w:rPr>
          <w:rFonts w:ascii="Calibri" w:eastAsia="Calibri" w:hAnsi="Calibri" w:cs="Calibri"/>
          <w:sz w:val="22"/>
          <w:szCs w:val="22"/>
        </w:rPr>
        <w:t xml:space="preserve">, </w:t>
      </w:r>
      <w:r w:rsidR="00E2752B" w:rsidRPr="001F0BB5">
        <w:rPr>
          <w:rFonts w:ascii="Calibri" w:eastAsia="Calibri" w:hAnsi="Calibri" w:cs="Calibri"/>
          <w:spacing w:val="1"/>
          <w:sz w:val="22"/>
          <w:szCs w:val="22"/>
        </w:rPr>
        <w:t>e</w:t>
      </w:r>
      <w:r w:rsidR="00E2752B" w:rsidRPr="001F0BB5">
        <w:rPr>
          <w:rFonts w:ascii="Calibri" w:eastAsia="Calibri" w:hAnsi="Calibri" w:cs="Calibri"/>
          <w:spacing w:val="-2"/>
          <w:sz w:val="22"/>
          <w:szCs w:val="22"/>
        </w:rPr>
        <w:t>t</w:t>
      </w:r>
      <w:r w:rsidR="00E2752B" w:rsidRPr="001F0BB5">
        <w:rPr>
          <w:rFonts w:ascii="Calibri" w:eastAsia="Calibri" w:hAnsi="Calibri" w:cs="Calibri"/>
          <w:sz w:val="22"/>
          <w:szCs w:val="22"/>
        </w:rPr>
        <w:t>c.</w:t>
      </w:r>
      <w:r w:rsidR="001F0BB5" w:rsidRPr="001F0BB5">
        <w:rPr>
          <w:rFonts w:ascii="Calibri" w:eastAsia="Calibri" w:hAnsi="Calibri" w:cs="Calibri"/>
          <w:sz w:val="22"/>
          <w:szCs w:val="22"/>
        </w:rPr>
        <w:t>)?</w:t>
      </w:r>
    </w:p>
    <w:p w14:paraId="3171831A" w14:textId="77777777" w:rsidR="00F412E0" w:rsidRDefault="00F412E0" w:rsidP="00F412E0">
      <w:pPr>
        <w:pStyle w:val="ListParagraph"/>
        <w:rPr>
          <w:rFonts w:ascii="Calibri" w:eastAsia="Calibri" w:hAnsi="Calibri" w:cs="Calibri"/>
          <w:sz w:val="22"/>
          <w:szCs w:val="22"/>
        </w:rPr>
      </w:pPr>
    </w:p>
    <w:p w14:paraId="6ABF492B" w14:textId="3DDE5376" w:rsidR="00370501" w:rsidRPr="00F13C43" w:rsidRDefault="00E6695E" w:rsidP="00F412E0">
      <w:pPr>
        <w:pStyle w:val="ListParagraph"/>
        <w:rPr>
          <w:rFonts w:ascii="Calibri" w:eastAsia="Calibri" w:hAnsi="Calibri" w:cs="Calibri"/>
          <w:color w:val="00B0F0"/>
          <w:sz w:val="22"/>
          <w:szCs w:val="22"/>
        </w:rPr>
      </w:pPr>
      <w:r w:rsidRPr="00F13C43">
        <w:rPr>
          <w:rFonts w:ascii="Calibri" w:eastAsia="Calibri" w:hAnsi="Calibri" w:cs="Calibri"/>
          <w:color w:val="00B0F0"/>
          <w:sz w:val="22"/>
          <w:szCs w:val="22"/>
        </w:rPr>
        <w:t>Shortest path</w:t>
      </w:r>
    </w:p>
    <w:p w14:paraId="4766F6D3" w14:textId="77777777" w:rsidR="00370501" w:rsidRPr="00174CA7" w:rsidRDefault="00370501" w:rsidP="00174CA7">
      <w:pPr>
        <w:rPr>
          <w:rFonts w:ascii="Calibri" w:eastAsia="Calibri" w:hAnsi="Calibri" w:cs="Calibri"/>
          <w:sz w:val="22"/>
          <w:szCs w:val="22"/>
        </w:rPr>
      </w:pPr>
    </w:p>
    <w:p w14:paraId="5417CE53" w14:textId="77777777" w:rsidR="00370501" w:rsidRDefault="00370501" w:rsidP="00F412E0">
      <w:pPr>
        <w:pStyle w:val="ListParagraph"/>
        <w:rPr>
          <w:rFonts w:ascii="Calibri" w:eastAsia="Calibri" w:hAnsi="Calibri" w:cs="Calibri"/>
          <w:sz w:val="22"/>
          <w:szCs w:val="22"/>
        </w:rPr>
      </w:pPr>
    </w:p>
    <w:p w14:paraId="30531F8B" w14:textId="77777777" w:rsidR="00370501" w:rsidRDefault="00370501" w:rsidP="00F412E0">
      <w:pPr>
        <w:pStyle w:val="ListParagraph"/>
        <w:rPr>
          <w:rFonts w:ascii="Calibri" w:eastAsia="Calibri" w:hAnsi="Calibri" w:cs="Calibri"/>
          <w:sz w:val="22"/>
          <w:szCs w:val="22"/>
        </w:rPr>
      </w:pPr>
    </w:p>
    <w:p w14:paraId="7FEDE5B8" w14:textId="77777777" w:rsidR="00370501" w:rsidRPr="001F0BB5" w:rsidRDefault="00370501" w:rsidP="00F412E0">
      <w:pPr>
        <w:pStyle w:val="ListParagraph"/>
        <w:rPr>
          <w:rFonts w:ascii="Calibri" w:eastAsia="Calibri" w:hAnsi="Calibri" w:cs="Calibri"/>
          <w:sz w:val="22"/>
          <w:szCs w:val="22"/>
        </w:rPr>
      </w:pPr>
    </w:p>
    <w:p w14:paraId="6492B5F5" w14:textId="77777777" w:rsidR="001F0BB5" w:rsidRDefault="001F0BB5" w:rsidP="001F0BB5">
      <w:pPr>
        <w:spacing w:before="7" w:line="100" w:lineRule="exact"/>
        <w:rPr>
          <w:sz w:val="11"/>
          <w:szCs w:val="11"/>
        </w:rPr>
      </w:pPr>
    </w:p>
    <w:p w14:paraId="6B5B6A6B" w14:textId="77777777" w:rsidR="001F0BB5" w:rsidRDefault="00366D5A" w:rsidP="001F0BB5">
      <w:pPr>
        <w:pStyle w:val="ListParagraph"/>
        <w:numPr>
          <w:ilvl w:val="0"/>
          <w:numId w:val="3"/>
        </w:numPr>
        <w:spacing w:line="260" w:lineRule="exact"/>
        <w:ind w:right="295"/>
        <w:rPr>
          <w:rFonts w:ascii="Calibri" w:eastAsia="Calibri" w:hAnsi="Calibri" w:cs="Calibri"/>
          <w:sz w:val="22"/>
          <w:szCs w:val="22"/>
        </w:rPr>
      </w:pPr>
      <w:r>
        <w:rPr>
          <w:rFonts w:ascii="Calibri" w:eastAsia="Calibri" w:hAnsi="Calibri" w:cs="Calibri"/>
          <w:sz w:val="22"/>
          <w:szCs w:val="22"/>
        </w:rPr>
        <w:t xml:space="preserve">[1 mark] </w:t>
      </w:r>
      <w:r w:rsidR="001F0BB5" w:rsidRPr="001F0BB5">
        <w:rPr>
          <w:rFonts w:ascii="Calibri" w:eastAsia="Calibri" w:hAnsi="Calibri" w:cs="Calibri"/>
          <w:sz w:val="22"/>
          <w:szCs w:val="22"/>
        </w:rPr>
        <w:t>Wh</w:t>
      </w:r>
      <w:r w:rsidR="001F0BB5" w:rsidRPr="001F0BB5">
        <w:rPr>
          <w:rFonts w:ascii="Calibri" w:eastAsia="Calibri" w:hAnsi="Calibri" w:cs="Calibri"/>
          <w:spacing w:val="-1"/>
          <w:sz w:val="22"/>
          <w:szCs w:val="22"/>
        </w:rPr>
        <w:t>i</w:t>
      </w:r>
      <w:r w:rsidR="001F0BB5" w:rsidRPr="001F0BB5">
        <w:rPr>
          <w:rFonts w:ascii="Calibri" w:eastAsia="Calibri" w:hAnsi="Calibri" w:cs="Calibri"/>
          <w:sz w:val="22"/>
          <w:szCs w:val="22"/>
        </w:rPr>
        <w:t>ch al</w:t>
      </w:r>
      <w:r w:rsidR="001F0BB5" w:rsidRPr="001F0BB5">
        <w:rPr>
          <w:rFonts w:ascii="Calibri" w:eastAsia="Calibri" w:hAnsi="Calibri" w:cs="Calibri"/>
          <w:spacing w:val="-1"/>
          <w:sz w:val="22"/>
          <w:szCs w:val="22"/>
        </w:rPr>
        <w:t>g</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rit</w:t>
      </w:r>
      <w:r w:rsidR="001F0BB5" w:rsidRPr="001F0BB5">
        <w:rPr>
          <w:rFonts w:ascii="Calibri" w:eastAsia="Calibri" w:hAnsi="Calibri" w:cs="Calibri"/>
          <w:spacing w:val="-3"/>
          <w:sz w:val="22"/>
          <w:szCs w:val="22"/>
        </w:rPr>
        <w:t>h</w:t>
      </w:r>
      <w:r w:rsidR="001F0BB5" w:rsidRPr="001F0BB5">
        <w:rPr>
          <w:rFonts w:ascii="Calibri" w:eastAsia="Calibri" w:hAnsi="Calibri" w:cs="Calibri"/>
          <w:sz w:val="22"/>
          <w:szCs w:val="22"/>
        </w:rPr>
        <w:t>m</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(t</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at</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yo</w:t>
      </w:r>
      <w:r w:rsidR="001F0BB5" w:rsidRPr="001F0BB5">
        <w:rPr>
          <w:rFonts w:ascii="Calibri" w:eastAsia="Calibri" w:hAnsi="Calibri" w:cs="Calibri"/>
          <w:sz w:val="22"/>
          <w:szCs w:val="22"/>
        </w:rPr>
        <w:t>u</w:t>
      </w:r>
      <w:r w:rsidR="001F0BB5" w:rsidRPr="001F0BB5">
        <w:rPr>
          <w:rFonts w:ascii="Calibri" w:eastAsia="Calibri" w:hAnsi="Calibri" w:cs="Calibri"/>
          <w:spacing w:val="-5"/>
          <w:sz w:val="22"/>
          <w:szCs w:val="22"/>
        </w:rPr>
        <w:t xml:space="preserve"> </w:t>
      </w:r>
      <w:r w:rsidR="001F0BB5" w:rsidRPr="001F0BB5">
        <w:rPr>
          <w:rFonts w:ascii="Calibri" w:eastAsia="Calibri" w:hAnsi="Calibri" w:cs="Calibri"/>
          <w:sz w:val="22"/>
          <w:szCs w:val="22"/>
        </w:rPr>
        <w:t>kn</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w)</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can</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be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u</w:t>
      </w:r>
      <w:r w:rsidR="001F0BB5" w:rsidRPr="001F0BB5">
        <w:rPr>
          <w:rFonts w:ascii="Calibri" w:eastAsia="Calibri" w:hAnsi="Calibri" w:cs="Calibri"/>
          <w:sz w:val="22"/>
          <w:szCs w:val="22"/>
        </w:rPr>
        <w:t xml:space="preserve">sed </w:t>
      </w:r>
      <w:r w:rsidR="001F0BB5" w:rsidRPr="001F0BB5">
        <w:rPr>
          <w:rFonts w:ascii="Calibri" w:eastAsia="Calibri" w:hAnsi="Calibri" w:cs="Calibri"/>
          <w:spacing w:val="-2"/>
          <w:sz w:val="22"/>
          <w:szCs w:val="22"/>
        </w:rPr>
        <w:t>(</w:t>
      </w:r>
      <w:r w:rsidR="001F0BB5" w:rsidRPr="001F0BB5">
        <w:rPr>
          <w:rFonts w:ascii="Calibri" w:eastAsia="Calibri" w:hAnsi="Calibri" w:cs="Calibri"/>
          <w:sz w:val="22"/>
          <w:szCs w:val="22"/>
        </w:rPr>
        <w:t>with</w:t>
      </w:r>
      <w:r w:rsidR="001F0BB5" w:rsidRPr="001F0BB5">
        <w:rPr>
          <w:rFonts w:ascii="Calibri" w:eastAsia="Calibri" w:hAnsi="Calibri" w:cs="Calibri"/>
          <w:spacing w:val="-2"/>
          <w:sz w:val="22"/>
          <w:szCs w:val="22"/>
        </w:rPr>
        <w:t xml:space="preserve"> e</w:t>
      </w:r>
      <w:r w:rsidR="001F0BB5" w:rsidRPr="001F0BB5">
        <w:rPr>
          <w:rFonts w:ascii="Calibri" w:eastAsia="Calibri" w:hAnsi="Calibri" w:cs="Calibri"/>
          <w:spacing w:val="-1"/>
          <w:sz w:val="22"/>
          <w:szCs w:val="22"/>
        </w:rPr>
        <w:t>nh</w:t>
      </w:r>
      <w:r w:rsidR="001F0BB5" w:rsidRPr="001F0BB5">
        <w:rPr>
          <w:rFonts w:ascii="Calibri" w:eastAsia="Calibri" w:hAnsi="Calibri" w:cs="Calibri"/>
          <w:sz w:val="22"/>
          <w:szCs w:val="22"/>
        </w:rPr>
        <w:t>a</w:t>
      </w:r>
      <w:r w:rsidR="001F0BB5" w:rsidRPr="001F0BB5">
        <w:rPr>
          <w:rFonts w:ascii="Calibri" w:eastAsia="Calibri" w:hAnsi="Calibri" w:cs="Calibri"/>
          <w:spacing w:val="-1"/>
          <w:sz w:val="22"/>
          <w:szCs w:val="22"/>
        </w:rPr>
        <w:t>n</w:t>
      </w:r>
      <w:r w:rsidR="001F0BB5" w:rsidRPr="001F0BB5">
        <w:rPr>
          <w:rFonts w:ascii="Calibri" w:eastAsia="Calibri" w:hAnsi="Calibri" w:cs="Calibri"/>
          <w:sz w:val="22"/>
          <w:szCs w:val="22"/>
        </w:rPr>
        <w:t>ce</w:t>
      </w:r>
      <w:r w:rsidR="001F0BB5" w:rsidRPr="001F0BB5">
        <w:rPr>
          <w:rFonts w:ascii="Calibri" w:eastAsia="Calibri" w:hAnsi="Calibri" w:cs="Calibri"/>
          <w:spacing w:val="2"/>
          <w:sz w:val="22"/>
          <w:szCs w:val="22"/>
        </w:rPr>
        <w:t>m</w:t>
      </w:r>
      <w:r w:rsidR="001F0BB5" w:rsidRPr="001F0BB5">
        <w:rPr>
          <w:rFonts w:ascii="Calibri" w:eastAsia="Calibri" w:hAnsi="Calibri" w:cs="Calibri"/>
          <w:sz w:val="22"/>
          <w:szCs w:val="22"/>
        </w:rPr>
        <w:t>e</w:t>
      </w:r>
      <w:r w:rsidR="001F0BB5" w:rsidRPr="001F0BB5">
        <w:rPr>
          <w:rFonts w:ascii="Calibri" w:eastAsia="Calibri" w:hAnsi="Calibri" w:cs="Calibri"/>
          <w:spacing w:val="-3"/>
          <w:sz w:val="22"/>
          <w:szCs w:val="22"/>
        </w:rPr>
        <w:t>n</w:t>
      </w:r>
      <w:r w:rsidR="001F0BB5" w:rsidRPr="001F0BB5">
        <w:rPr>
          <w:rFonts w:ascii="Calibri" w:eastAsia="Calibri" w:hAnsi="Calibri" w:cs="Calibri"/>
          <w:sz w:val="22"/>
          <w:szCs w:val="22"/>
        </w:rPr>
        <w:t>ts)</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2"/>
          <w:sz w:val="22"/>
          <w:szCs w:val="22"/>
        </w:rPr>
        <w:t>t</w:t>
      </w:r>
      <w:r w:rsidR="001F0BB5" w:rsidRPr="001F0BB5">
        <w:rPr>
          <w:rFonts w:ascii="Calibri" w:eastAsia="Calibri" w:hAnsi="Calibri" w:cs="Calibri"/>
          <w:sz w:val="22"/>
          <w:szCs w:val="22"/>
        </w:rPr>
        <w:t>o</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2"/>
          <w:sz w:val="22"/>
          <w:szCs w:val="22"/>
        </w:rPr>
        <w:t>s</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3"/>
          <w:sz w:val="22"/>
          <w:szCs w:val="22"/>
        </w:rPr>
        <w:t>l</w:t>
      </w:r>
      <w:r w:rsidR="001F0BB5" w:rsidRPr="001F0BB5">
        <w:rPr>
          <w:rFonts w:ascii="Calibri" w:eastAsia="Calibri" w:hAnsi="Calibri" w:cs="Calibri"/>
          <w:spacing w:val="1"/>
          <w:sz w:val="22"/>
          <w:szCs w:val="22"/>
        </w:rPr>
        <w:t>v</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th</w:t>
      </w:r>
      <w:r w:rsidR="001F0BB5" w:rsidRPr="001F0BB5">
        <w:rPr>
          <w:rFonts w:ascii="Calibri" w:eastAsia="Calibri" w:hAnsi="Calibri" w:cs="Calibri"/>
          <w:spacing w:val="-1"/>
          <w:sz w:val="22"/>
          <w:szCs w:val="22"/>
        </w:rPr>
        <w:t>i</w:t>
      </w:r>
      <w:r w:rsidR="001F0BB5" w:rsidRPr="001F0BB5">
        <w:rPr>
          <w:rFonts w:ascii="Calibri" w:eastAsia="Calibri" w:hAnsi="Calibri" w:cs="Calibri"/>
          <w:sz w:val="22"/>
          <w:szCs w:val="22"/>
        </w:rPr>
        <w:t>s</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pro</w:t>
      </w:r>
      <w:r w:rsidR="001F0BB5" w:rsidRPr="001F0BB5">
        <w:rPr>
          <w:rFonts w:ascii="Calibri" w:eastAsia="Calibri" w:hAnsi="Calibri" w:cs="Calibri"/>
          <w:spacing w:val="-1"/>
          <w:sz w:val="22"/>
          <w:szCs w:val="22"/>
        </w:rPr>
        <w:t>b</w:t>
      </w:r>
      <w:r w:rsidR="001F0BB5" w:rsidRPr="001F0BB5">
        <w:rPr>
          <w:rFonts w:ascii="Calibri" w:eastAsia="Calibri" w:hAnsi="Calibri" w:cs="Calibri"/>
          <w:sz w:val="22"/>
          <w:szCs w:val="22"/>
        </w:rPr>
        <w:t>l</w:t>
      </w:r>
      <w:r w:rsidR="001F0BB5" w:rsidRPr="001F0BB5">
        <w:rPr>
          <w:rFonts w:ascii="Calibri" w:eastAsia="Calibri" w:hAnsi="Calibri" w:cs="Calibri"/>
          <w:spacing w:val="-2"/>
          <w:sz w:val="22"/>
          <w:szCs w:val="22"/>
        </w:rPr>
        <w:t>e</w:t>
      </w:r>
      <w:r w:rsidR="001F0BB5" w:rsidRPr="001F0BB5">
        <w:rPr>
          <w:rFonts w:ascii="Calibri" w:eastAsia="Calibri" w:hAnsi="Calibri" w:cs="Calibri"/>
          <w:spacing w:val="1"/>
          <w:sz w:val="22"/>
          <w:szCs w:val="22"/>
        </w:rPr>
        <w:t>m</w:t>
      </w:r>
      <w:r w:rsidR="001F0BB5" w:rsidRPr="001F0BB5">
        <w:rPr>
          <w:rFonts w:ascii="Calibri" w:eastAsia="Calibri" w:hAnsi="Calibri" w:cs="Calibri"/>
          <w:sz w:val="22"/>
          <w:szCs w:val="22"/>
        </w:rPr>
        <w:t>?</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2"/>
          <w:sz w:val="22"/>
          <w:szCs w:val="22"/>
        </w:rPr>
        <w:t>(</w:t>
      </w:r>
      <w:r w:rsidR="001F0BB5" w:rsidRPr="001F0BB5">
        <w:rPr>
          <w:rFonts w:ascii="Calibri" w:eastAsia="Calibri" w:hAnsi="Calibri" w:cs="Calibri"/>
          <w:sz w:val="22"/>
          <w:szCs w:val="22"/>
        </w:rPr>
        <w:t>if</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1"/>
          <w:sz w:val="22"/>
          <w:szCs w:val="22"/>
        </w:rPr>
        <w:t>mo</w:t>
      </w:r>
      <w:r w:rsidR="001F0BB5" w:rsidRPr="001F0BB5">
        <w:rPr>
          <w:rFonts w:ascii="Calibri" w:eastAsia="Calibri" w:hAnsi="Calibri" w:cs="Calibri"/>
          <w:spacing w:val="-3"/>
          <w:sz w:val="22"/>
          <w:szCs w:val="22"/>
        </w:rPr>
        <w:t>r</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than</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3"/>
          <w:sz w:val="22"/>
          <w:szCs w:val="22"/>
        </w:rPr>
        <w:t>n</w:t>
      </w:r>
      <w:r w:rsidR="001F0BB5" w:rsidRPr="001F0BB5">
        <w:rPr>
          <w:rFonts w:ascii="Calibri" w:eastAsia="Calibri" w:hAnsi="Calibri" w:cs="Calibri"/>
          <w:sz w:val="22"/>
          <w:szCs w:val="22"/>
        </w:rPr>
        <w:t>e al</w:t>
      </w:r>
      <w:r w:rsidR="001F0BB5" w:rsidRPr="001F0BB5">
        <w:rPr>
          <w:rFonts w:ascii="Calibri" w:eastAsia="Calibri" w:hAnsi="Calibri" w:cs="Calibri"/>
          <w:spacing w:val="-1"/>
          <w:sz w:val="22"/>
          <w:szCs w:val="22"/>
        </w:rPr>
        <w:t>g</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rit</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m</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can</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be</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used,</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x</w:t>
      </w:r>
      <w:r w:rsidR="001F0BB5" w:rsidRPr="001F0BB5">
        <w:rPr>
          <w:rFonts w:ascii="Calibri" w:eastAsia="Calibri" w:hAnsi="Calibri" w:cs="Calibri"/>
          <w:spacing w:val="-3"/>
          <w:sz w:val="22"/>
          <w:szCs w:val="22"/>
        </w:rPr>
        <w:t>p</w:t>
      </w:r>
      <w:r w:rsidR="001F0BB5" w:rsidRPr="001F0BB5">
        <w:rPr>
          <w:rFonts w:ascii="Calibri" w:eastAsia="Calibri" w:hAnsi="Calibri" w:cs="Calibri"/>
          <w:sz w:val="22"/>
          <w:szCs w:val="22"/>
        </w:rPr>
        <w:t>la</w:t>
      </w:r>
      <w:r w:rsidR="001F0BB5" w:rsidRPr="001F0BB5">
        <w:rPr>
          <w:rFonts w:ascii="Calibri" w:eastAsia="Calibri" w:hAnsi="Calibri" w:cs="Calibri"/>
          <w:spacing w:val="-1"/>
          <w:sz w:val="22"/>
          <w:szCs w:val="22"/>
        </w:rPr>
        <w:t>i</w:t>
      </w:r>
      <w:r w:rsidR="001F0BB5" w:rsidRPr="001F0BB5">
        <w:rPr>
          <w:rFonts w:ascii="Calibri" w:eastAsia="Calibri" w:hAnsi="Calibri" w:cs="Calibri"/>
          <w:sz w:val="22"/>
          <w:szCs w:val="22"/>
        </w:rPr>
        <w:t>n</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w</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y</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yo</w:t>
      </w:r>
      <w:r w:rsidR="001F0BB5" w:rsidRPr="001F0BB5">
        <w:rPr>
          <w:rFonts w:ascii="Calibri" w:eastAsia="Calibri" w:hAnsi="Calibri" w:cs="Calibri"/>
          <w:sz w:val="22"/>
          <w:szCs w:val="22"/>
        </w:rPr>
        <w:t>u</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z w:val="22"/>
          <w:szCs w:val="22"/>
        </w:rPr>
        <w:t>sel</w:t>
      </w:r>
      <w:r w:rsidR="001F0BB5" w:rsidRPr="001F0BB5">
        <w:rPr>
          <w:rFonts w:ascii="Calibri" w:eastAsia="Calibri" w:hAnsi="Calibri" w:cs="Calibri"/>
          <w:spacing w:val="-1"/>
          <w:sz w:val="22"/>
          <w:szCs w:val="22"/>
        </w:rPr>
        <w:t>e</w:t>
      </w:r>
      <w:r w:rsidR="001F0BB5" w:rsidRPr="001F0BB5">
        <w:rPr>
          <w:rFonts w:ascii="Calibri" w:eastAsia="Calibri" w:hAnsi="Calibri" w:cs="Calibri"/>
          <w:sz w:val="22"/>
          <w:szCs w:val="22"/>
        </w:rPr>
        <w:t>ct</w:t>
      </w:r>
      <w:r w:rsidR="001F0BB5" w:rsidRPr="001F0BB5">
        <w:rPr>
          <w:rFonts w:ascii="Calibri" w:eastAsia="Calibri" w:hAnsi="Calibri" w:cs="Calibri"/>
          <w:spacing w:val="1"/>
          <w:sz w:val="22"/>
          <w:szCs w:val="22"/>
        </w:rPr>
        <w:t>e</w:t>
      </w:r>
      <w:r w:rsidR="001F0BB5" w:rsidRPr="001F0BB5">
        <w:rPr>
          <w:rFonts w:ascii="Calibri" w:eastAsia="Calibri" w:hAnsi="Calibri" w:cs="Calibri"/>
          <w:sz w:val="22"/>
          <w:szCs w:val="22"/>
        </w:rPr>
        <w:t>d</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z w:val="22"/>
          <w:szCs w:val="22"/>
        </w:rPr>
        <w:t>the</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1"/>
          <w:sz w:val="22"/>
          <w:szCs w:val="22"/>
        </w:rPr>
        <w:t>on</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that</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4"/>
          <w:sz w:val="22"/>
          <w:szCs w:val="22"/>
        </w:rPr>
        <w:t>y</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u</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z w:val="22"/>
          <w:szCs w:val="22"/>
        </w:rPr>
        <w:t>di</w:t>
      </w:r>
      <w:r w:rsidR="001F0BB5" w:rsidRPr="001F0BB5">
        <w:rPr>
          <w:rFonts w:ascii="Calibri" w:eastAsia="Calibri" w:hAnsi="Calibri" w:cs="Calibri"/>
          <w:spacing w:val="-1"/>
          <w:sz w:val="22"/>
          <w:szCs w:val="22"/>
        </w:rPr>
        <w:t>d</w:t>
      </w:r>
      <w:r w:rsidR="001F0BB5" w:rsidRPr="001F0BB5">
        <w:rPr>
          <w:rFonts w:ascii="Calibri" w:eastAsia="Calibri" w:hAnsi="Calibri" w:cs="Calibri"/>
          <w:sz w:val="22"/>
          <w:szCs w:val="22"/>
        </w:rPr>
        <w:t>)</w:t>
      </w:r>
    </w:p>
    <w:p w14:paraId="2D0E72B9" w14:textId="77777777" w:rsidR="00F412E0" w:rsidRDefault="00F412E0" w:rsidP="00F412E0">
      <w:pPr>
        <w:pStyle w:val="ListParagraph"/>
        <w:spacing w:line="260" w:lineRule="exact"/>
        <w:ind w:right="295"/>
        <w:rPr>
          <w:rFonts w:ascii="Calibri" w:eastAsia="Calibri" w:hAnsi="Calibri" w:cs="Calibri"/>
          <w:sz w:val="22"/>
          <w:szCs w:val="22"/>
        </w:rPr>
      </w:pPr>
    </w:p>
    <w:p w14:paraId="1E53F3C2" w14:textId="20156F1A" w:rsidR="00370501" w:rsidRPr="00F13C43" w:rsidRDefault="00230804" w:rsidP="00F412E0">
      <w:pPr>
        <w:pStyle w:val="ListParagraph"/>
        <w:spacing w:line="260" w:lineRule="exact"/>
        <w:ind w:right="295"/>
        <w:rPr>
          <w:rFonts w:ascii="Calibri" w:eastAsia="Calibri" w:hAnsi="Calibri" w:cs="Calibri"/>
          <w:color w:val="00B0F0"/>
          <w:sz w:val="22"/>
          <w:szCs w:val="22"/>
        </w:rPr>
      </w:pPr>
      <w:r w:rsidRPr="00F13C43">
        <w:rPr>
          <w:rFonts w:ascii="Calibri" w:eastAsia="Calibri" w:hAnsi="Calibri" w:cs="Calibri"/>
          <w:color w:val="00B0F0"/>
          <w:sz w:val="22"/>
          <w:szCs w:val="22"/>
        </w:rPr>
        <w:t xml:space="preserve">Dijkstra's algorithm, because </w:t>
      </w:r>
      <w:r w:rsidR="00F13C43" w:rsidRPr="00F13C43">
        <w:rPr>
          <w:rFonts w:ascii="Calibri" w:eastAsia="Calibri" w:hAnsi="Calibri" w:cs="Calibri"/>
          <w:color w:val="00B0F0"/>
          <w:sz w:val="22"/>
          <w:szCs w:val="22"/>
        </w:rPr>
        <w:t xml:space="preserve">we need to value the distance between each Vertex. </w:t>
      </w:r>
      <w:proofErr w:type="gramStart"/>
      <w:r w:rsidR="00F13C43" w:rsidRPr="00F13C43">
        <w:rPr>
          <w:rFonts w:ascii="Calibri" w:eastAsia="Calibri" w:hAnsi="Calibri" w:cs="Calibri"/>
          <w:color w:val="00B0F0"/>
          <w:sz w:val="22"/>
          <w:szCs w:val="22"/>
        </w:rPr>
        <w:t>So</w:t>
      </w:r>
      <w:proofErr w:type="gramEnd"/>
      <w:r w:rsidR="00F13C43" w:rsidRPr="00F13C43">
        <w:rPr>
          <w:rFonts w:ascii="Calibri" w:eastAsia="Calibri" w:hAnsi="Calibri" w:cs="Calibri"/>
          <w:color w:val="00B0F0"/>
          <w:sz w:val="22"/>
          <w:szCs w:val="22"/>
        </w:rPr>
        <w:t xml:space="preserve"> Depth First Search would not work properly in this case.</w:t>
      </w:r>
    </w:p>
    <w:p w14:paraId="15BB1712" w14:textId="77777777" w:rsidR="00370501" w:rsidRDefault="00370501" w:rsidP="00F412E0">
      <w:pPr>
        <w:pStyle w:val="ListParagraph"/>
        <w:spacing w:line="260" w:lineRule="exact"/>
        <w:ind w:right="295"/>
        <w:rPr>
          <w:rFonts w:ascii="Calibri" w:eastAsia="Calibri" w:hAnsi="Calibri" w:cs="Calibri"/>
          <w:sz w:val="22"/>
          <w:szCs w:val="22"/>
        </w:rPr>
      </w:pPr>
    </w:p>
    <w:p w14:paraId="4570CCDA" w14:textId="77777777" w:rsidR="00370501" w:rsidRDefault="00370501" w:rsidP="00F412E0">
      <w:pPr>
        <w:pStyle w:val="ListParagraph"/>
        <w:spacing w:line="260" w:lineRule="exact"/>
        <w:ind w:right="295"/>
        <w:rPr>
          <w:rFonts w:ascii="Calibri" w:eastAsia="Calibri" w:hAnsi="Calibri" w:cs="Calibri"/>
          <w:sz w:val="22"/>
          <w:szCs w:val="22"/>
        </w:rPr>
      </w:pPr>
    </w:p>
    <w:p w14:paraId="136FB3B2" w14:textId="77777777" w:rsidR="00370501" w:rsidRDefault="00370501" w:rsidP="00F412E0">
      <w:pPr>
        <w:pStyle w:val="ListParagraph"/>
        <w:spacing w:line="260" w:lineRule="exact"/>
        <w:ind w:right="295"/>
        <w:rPr>
          <w:rFonts w:ascii="Calibri" w:eastAsia="Calibri" w:hAnsi="Calibri" w:cs="Calibri"/>
          <w:sz w:val="22"/>
          <w:szCs w:val="22"/>
        </w:rPr>
      </w:pPr>
    </w:p>
    <w:p w14:paraId="3F4D67BD" w14:textId="77777777" w:rsidR="00370501" w:rsidRDefault="00370501" w:rsidP="00F412E0">
      <w:pPr>
        <w:pStyle w:val="ListParagraph"/>
        <w:spacing w:line="260" w:lineRule="exact"/>
        <w:ind w:right="295"/>
        <w:rPr>
          <w:rFonts w:ascii="Calibri" w:eastAsia="Calibri" w:hAnsi="Calibri" w:cs="Calibri"/>
          <w:sz w:val="22"/>
          <w:szCs w:val="22"/>
        </w:rPr>
      </w:pPr>
    </w:p>
    <w:p w14:paraId="1791A0B8" w14:textId="77777777" w:rsidR="00370501" w:rsidRDefault="00370501" w:rsidP="00F412E0">
      <w:pPr>
        <w:pStyle w:val="ListParagraph"/>
        <w:spacing w:line="260" w:lineRule="exact"/>
        <w:ind w:right="295"/>
        <w:rPr>
          <w:rFonts w:ascii="Calibri" w:eastAsia="Calibri" w:hAnsi="Calibri" w:cs="Calibri"/>
          <w:sz w:val="22"/>
          <w:szCs w:val="22"/>
        </w:rPr>
      </w:pPr>
    </w:p>
    <w:p w14:paraId="48CF6B44" w14:textId="77777777" w:rsidR="00370501" w:rsidRDefault="00370501" w:rsidP="00F412E0">
      <w:pPr>
        <w:pStyle w:val="ListParagraph"/>
        <w:spacing w:line="260" w:lineRule="exact"/>
        <w:ind w:right="295"/>
        <w:rPr>
          <w:rFonts w:ascii="Calibri" w:eastAsia="Calibri" w:hAnsi="Calibri" w:cs="Calibri"/>
          <w:sz w:val="22"/>
          <w:szCs w:val="22"/>
        </w:rPr>
      </w:pPr>
    </w:p>
    <w:p w14:paraId="5852E0ED" w14:textId="77777777" w:rsidR="00370501" w:rsidRDefault="00370501" w:rsidP="00F412E0">
      <w:pPr>
        <w:pStyle w:val="ListParagraph"/>
        <w:spacing w:line="260" w:lineRule="exact"/>
        <w:ind w:right="295"/>
        <w:rPr>
          <w:rFonts w:ascii="Calibri" w:eastAsia="Calibri" w:hAnsi="Calibri" w:cs="Calibri"/>
          <w:sz w:val="22"/>
          <w:szCs w:val="22"/>
        </w:rPr>
      </w:pPr>
    </w:p>
    <w:p w14:paraId="7E8BBA09" w14:textId="77777777" w:rsidR="00370501" w:rsidRDefault="00370501" w:rsidP="00F412E0">
      <w:pPr>
        <w:pStyle w:val="ListParagraph"/>
        <w:spacing w:line="260" w:lineRule="exact"/>
        <w:ind w:right="295"/>
        <w:rPr>
          <w:rFonts w:ascii="Calibri" w:eastAsia="Calibri" w:hAnsi="Calibri" w:cs="Calibri"/>
          <w:sz w:val="22"/>
          <w:szCs w:val="22"/>
        </w:rPr>
      </w:pPr>
    </w:p>
    <w:p w14:paraId="516CF895" w14:textId="77777777" w:rsidR="00370501" w:rsidRPr="001F0BB5" w:rsidRDefault="00370501" w:rsidP="00F412E0">
      <w:pPr>
        <w:pStyle w:val="ListParagraph"/>
        <w:spacing w:line="260" w:lineRule="exact"/>
        <w:ind w:right="295"/>
        <w:rPr>
          <w:rFonts w:ascii="Calibri" w:eastAsia="Calibri" w:hAnsi="Calibri" w:cs="Calibri"/>
          <w:sz w:val="22"/>
          <w:szCs w:val="22"/>
        </w:rPr>
      </w:pPr>
    </w:p>
    <w:p w14:paraId="5C895C25" w14:textId="77777777" w:rsidR="001F0BB5" w:rsidRDefault="001F0BB5" w:rsidP="001F0BB5">
      <w:pPr>
        <w:spacing w:before="6" w:line="120" w:lineRule="exact"/>
        <w:rPr>
          <w:sz w:val="12"/>
          <w:szCs w:val="12"/>
        </w:rPr>
      </w:pPr>
    </w:p>
    <w:p w14:paraId="1CA0E67D" w14:textId="77777777" w:rsidR="00370501" w:rsidRPr="00370501" w:rsidRDefault="00366D5A" w:rsidP="00370501">
      <w:pPr>
        <w:pStyle w:val="ListParagraph"/>
        <w:numPr>
          <w:ilvl w:val="0"/>
          <w:numId w:val="3"/>
        </w:numPr>
        <w:tabs>
          <w:tab w:val="left" w:pos="460"/>
        </w:tabs>
        <w:ind w:right="368"/>
        <w:rPr>
          <w:u w:val="single"/>
        </w:rPr>
      </w:pPr>
      <w:r>
        <w:rPr>
          <w:rFonts w:ascii="Calibri" w:eastAsia="Calibri" w:hAnsi="Calibri" w:cs="Calibri"/>
          <w:sz w:val="22"/>
          <w:szCs w:val="22"/>
        </w:rPr>
        <w:t xml:space="preserve">[2 mark] </w:t>
      </w:r>
      <w:r w:rsidR="001F0BB5" w:rsidRPr="001F0BB5">
        <w:rPr>
          <w:rFonts w:ascii="Calibri" w:eastAsia="Calibri" w:hAnsi="Calibri" w:cs="Calibri"/>
          <w:sz w:val="22"/>
          <w:szCs w:val="22"/>
        </w:rPr>
        <w:t>Expla</w:t>
      </w:r>
      <w:r w:rsidR="001F0BB5" w:rsidRPr="001F0BB5">
        <w:rPr>
          <w:rFonts w:ascii="Calibri" w:eastAsia="Calibri" w:hAnsi="Calibri" w:cs="Calibri"/>
          <w:spacing w:val="-1"/>
          <w:sz w:val="22"/>
          <w:szCs w:val="22"/>
        </w:rPr>
        <w:t>i</w:t>
      </w:r>
      <w:r w:rsidR="001F0BB5" w:rsidRPr="001F0BB5">
        <w:rPr>
          <w:rFonts w:ascii="Calibri" w:eastAsia="Calibri" w:hAnsi="Calibri" w:cs="Calibri"/>
          <w:sz w:val="22"/>
          <w:szCs w:val="22"/>
        </w:rPr>
        <w:t>n</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h</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w</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1"/>
          <w:sz w:val="22"/>
          <w:szCs w:val="22"/>
        </w:rPr>
        <w:t>y</w:t>
      </w:r>
      <w:r w:rsidR="001F0BB5" w:rsidRPr="001F0BB5">
        <w:rPr>
          <w:rFonts w:ascii="Calibri" w:eastAsia="Calibri" w:hAnsi="Calibri" w:cs="Calibri"/>
          <w:spacing w:val="1"/>
          <w:sz w:val="22"/>
          <w:szCs w:val="22"/>
        </w:rPr>
        <w:t>o</w:t>
      </w:r>
      <w:r w:rsidR="001F0BB5" w:rsidRPr="001F0BB5">
        <w:rPr>
          <w:rFonts w:ascii="Calibri" w:eastAsia="Calibri" w:hAnsi="Calibri" w:cs="Calibri"/>
          <w:sz w:val="22"/>
          <w:szCs w:val="22"/>
        </w:rPr>
        <w:t>u</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can</w:t>
      </w:r>
      <w:r w:rsidR="001F0BB5" w:rsidRPr="001F0BB5">
        <w:rPr>
          <w:rFonts w:ascii="Calibri" w:eastAsia="Calibri" w:hAnsi="Calibri" w:cs="Calibri"/>
          <w:spacing w:val="-3"/>
          <w:sz w:val="22"/>
          <w:szCs w:val="22"/>
        </w:rPr>
        <w:t xml:space="preserve"> </w:t>
      </w:r>
      <w:r w:rsidR="001F0BB5" w:rsidRPr="001F0BB5">
        <w:rPr>
          <w:rFonts w:ascii="Calibri" w:eastAsia="Calibri" w:hAnsi="Calibri" w:cs="Calibri"/>
          <w:spacing w:val="-1"/>
          <w:sz w:val="22"/>
          <w:szCs w:val="22"/>
        </w:rPr>
        <w:t>m</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1"/>
          <w:sz w:val="22"/>
          <w:szCs w:val="22"/>
        </w:rPr>
        <w:t>d</w:t>
      </w:r>
      <w:r w:rsidR="001F0BB5" w:rsidRPr="001F0BB5">
        <w:rPr>
          <w:rFonts w:ascii="Calibri" w:eastAsia="Calibri" w:hAnsi="Calibri" w:cs="Calibri"/>
          <w:sz w:val="22"/>
          <w:szCs w:val="22"/>
        </w:rPr>
        <w:t>el</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1"/>
          <w:sz w:val="22"/>
          <w:szCs w:val="22"/>
        </w:rPr>
        <w:t>t</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e</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p</w:t>
      </w:r>
      <w:r w:rsidR="001F0BB5" w:rsidRPr="001F0BB5">
        <w:rPr>
          <w:rFonts w:ascii="Calibri" w:eastAsia="Calibri" w:hAnsi="Calibri" w:cs="Calibri"/>
          <w:spacing w:val="-3"/>
          <w:sz w:val="22"/>
          <w:szCs w:val="22"/>
        </w:rPr>
        <w:t>r</w:t>
      </w:r>
      <w:r w:rsidR="001F0BB5" w:rsidRPr="001F0BB5">
        <w:rPr>
          <w:rFonts w:ascii="Calibri" w:eastAsia="Calibri" w:hAnsi="Calibri" w:cs="Calibri"/>
          <w:spacing w:val="1"/>
          <w:sz w:val="22"/>
          <w:szCs w:val="22"/>
        </w:rPr>
        <w:t>o</w:t>
      </w:r>
      <w:r w:rsidR="001F0BB5" w:rsidRPr="001F0BB5">
        <w:rPr>
          <w:rFonts w:ascii="Calibri" w:eastAsia="Calibri" w:hAnsi="Calibri" w:cs="Calibri"/>
          <w:spacing w:val="-1"/>
          <w:sz w:val="22"/>
          <w:szCs w:val="22"/>
        </w:rPr>
        <w:t>b</w:t>
      </w:r>
      <w:r w:rsidR="001F0BB5" w:rsidRPr="001F0BB5">
        <w:rPr>
          <w:rFonts w:ascii="Calibri" w:eastAsia="Calibri" w:hAnsi="Calibri" w:cs="Calibri"/>
          <w:sz w:val="22"/>
          <w:szCs w:val="22"/>
        </w:rPr>
        <w:t>l</w:t>
      </w:r>
      <w:r w:rsidR="001F0BB5" w:rsidRPr="001F0BB5">
        <w:rPr>
          <w:rFonts w:ascii="Calibri" w:eastAsia="Calibri" w:hAnsi="Calibri" w:cs="Calibri"/>
          <w:spacing w:val="-2"/>
          <w:sz w:val="22"/>
          <w:szCs w:val="22"/>
        </w:rPr>
        <w:t>e</w:t>
      </w:r>
      <w:r w:rsidR="001F0BB5" w:rsidRPr="001F0BB5">
        <w:rPr>
          <w:rFonts w:ascii="Calibri" w:eastAsia="Calibri" w:hAnsi="Calibri" w:cs="Calibri"/>
          <w:sz w:val="22"/>
          <w:szCs w:val="22"/>
        </w:rPr>
        <w:t>m</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as</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z w:val="22"/>
          <w:szCs w:val="22"/>
        </w:rPr>
        <w:t>a</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z w:val="22"/>
          <w:szCs w:val="22"/>
        </w:rPr>
        <w:t>gr</w:t>
      </w:r>
      <w:r w:rsidR="001F0BB5" w:rsidRPr="001F0BB5">
        <w:rPr>
          <w:rFonts w:ascii="Calibri" w:eastAsia="Calibri" w:hAnsi="Calibri" w:cs="Calibri"/>
          <w:spacing w:val="-1"/>
          <w:sz w:val="22"/>
          <w:szCs w:val="22"/>
        </w:rPr>
        <w:t>aph</w:t>
      </w:r>
      <w:r w:rsidR="001F0BB5" w:rsidRPr="001F0BB5">
        <w:rPr>
          <w:rFonts w:ascii="Calibri" w:eastAsia="Calibri" w:hAnsi="Calibri" w:cs="Calibri"/>
          <w:sz w:val="22"/>
          <w:szCs w:val="22"/>
        </w:rPr>
        <w:t xml:space="preserve">. </w:t>
      </w:r>
      <w:r w:rsidR="001F0BB5" w:rsidRPr="001F0BB5">
        <w:rPr>
          <w:rFonts w:ascii="Calibri" w:eastAsia="Calibri" w:hAnsi="Calibri" w:cs="Calibri"/>
          <w:spacing w:val="-2"/>
          <w:sz w:val="22"/>
          <w:szCs w:val="22"/>
        </w:rPr>
        <w:t>W</w:t>
      </w:r>
      <w:r w:rsidR="001F0BB5" w:rsidRPr="001F0BB5">
        <w:rPr>
          <w:rFonts w:ascii="Calibri" w:eastAsia="Calibri" w:hAnsi="Calibri" w:cs="Calibri"/>
          <w:spacing w:val="-1"/>
          <w:sz w:val="22"/>
          <w:szCs w:val="22"/>
        </w:rPr>
        <w:t>h</w:t>
      </w:r>
      <w:r w:rsidR="001F0BB5" w:rsidRPr="001F0BB5">
        <w:rPr>
          <w:rFonts w:ascii="Calibri" w:eastAsia="Calibri" w:hAnsi="Calibri" w:cs="Calibri"/>
          <w:sz w:val="22"/>
          <w:szCs w:val="22"/>
        </w:rPr>
        <w:t>at</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d</w:t>
      </w:r>
      <w:r w:rsidR="001F0BB5" w:rsidRPr="001F0BB5">
        <w:rPr>
          <w:rFonts w:ascii="Calibri" w:eastAsia="Calibri" w:hAnsi="Calibri" w:cs="Calibri"/>
          <w:sz w:val="22"/>
          <w:szCs w:val="22"/>
        </w:rPr>
        <w:t>o</w:t>
      </w:r>
      <w:r w:rsidR="001F0BB5" w:rsidRPr="001F0BB5">
        <w:rPr>
          <w:rFonts w:ascii="Calibri" w:eastAsia="Calibri" w:hAnsi="Calibri" w:cs="Calibri"/>
          <w:spacing w:val="-1"/>
          <w:sz w:val="22"/>
          <w:szCs w:val="22"/>
        </w:rPr>
        <w:t xml:space="preserve"> </w:t>
      </w:r>
      <w:r w:rsidR="001F0BB5" w:rsidRPr="001F0BB5">
        <w:rPr>
          <w:rFonts w:ascii="Calibri" w:eastAsia="Calibri" w:hAnsi="Calibri" w:cs="Calibri"/>
          <w:spacing w:val="1"/>
          <w:sz w:val="22"/>
          <w:szCs w:val="22"/>
        </w:rPr>
        <w:t>v</w:t>
      </w:r>
      <w:r w:rsidR="001F0BB5" w:rsidRPr="001F0BB5">
        <w:rPr>
          <w:rFonts w:ascii="Calibri" w:eastAsia="Calibri" w:hAnsi="Calibri" w:cs="Calibri"/>
          <w:sz w:val="22"/>
          <w:szCs w:val="22"/>
        </w:rPr>
        <w:t>e</w:t>
      </w:r>
      <w:r w:rsidR="001F0BB5" w:rsidRPr="001F0BB5">
        <w:rPr>
          <w:rFonts w:ascii="Calibri" w:eastAsia="Calibri" w:hAnsi="Calibri" w:cs="Calibri"/>
          <w:spacing w:val="-2"/>
          <w:sz w:val="22"/>
          <w:szCs w:val="22"/>
        </w:rPr>
        <w:t>r</w:t>
      </w:r>
      <w:r w:rsidR="001F0BB5" w:rsidRPr="001F0BB5">
        <w:rPr>
          <w:rFonts w:ascii="Calibri" w:eastAsia="Calibri" w:hAnsi="Calibri" w:cs="Calibri"/>
          <w:sz w:val="22"/>
          <w:szCs w:val="22"/>
        </w:rPr>
        <w:t>tic</w:t>
      </w:r>
      <w:r w:rsidR="001F0BB5" w:rsidRPr="001F0BB5">
        <w:rPr>
          <w:rFonts w:ascii="Calibri" w:eastAsia="Calibri" w:hAnsi="Calibri" w:cs="Calibri"/>
          <w:spacing w:val="1"/>
          <w:sz w:val="22"/>
          <w:szCs w:val="22"/>
        </w:rPr>
        <w:t>e</w:t>
      </w:r>
      <w:r w:rsidR="001F0BB5" w:rsidRPr="001F0BB5">
        <w:rPr>
          <w:rFonts w:ascii="Calibri" w:eastAsia="Calibri" w:hAnsi="Calibri" w:cs="Calibri"/>
          <w:sz w:val="22"/>
          <w:szCs w:val="22"/>
        </w:rPr>
        <w:t>s,</w:t>
      </w:r>
      <w:r w:rsidR="001F0BB5" w:rsidRPr="001F0BB5">
        <w:rPr>
          <w:rFonts w:ascii="Calibri" w:eastAsia="Calibri" w:hAnsi="Calibri" w:cs="Calibri"/>
          <w:spacing w:val="-2"/>
          <w:sz w:val="22"/>
          <w:szCs w:val="22"/>
        </w:rPr>
        <w:t xml:space="preserve"> </w:t>
      </w:r>
      <w:r w:rsidR="001F0BB5" w:rsidRPr="001F0BB5">
        <w:rPr>
          <w:rFonts w:ascii="Calibri" w:eastAsia="Calibri" w:hAnsi="Calibri" w:cs="Calibri"/>
          <w:spacing w:val="1"/>
          <w:sz w:val="22"/>
          <w:szCs w:val="22"/>
        </w:rPr>
        <w:t>e</w:t>
      </w:r>
      <w:r w:rsidR="001F0BB5" w:rsidRPr="001F0BB5">
        <w:rPr>
          <w:rFonts w:ascii="Calibri" w:eastAsia="Calibri" w:hAnsi="Calibri" w:cs="Calibri"/>
          <w:spacing w:val="-1"/>
          <w:sz w:val="22"/>
          <w:szCs w:val="22"/>
        </w:rPr>
        <w:t>dg</w:t>
      </w:r>
      <w:r w:rsidR="001F0BB5" w:rsidRPr="001F0BB5">
        <w:rPr>
          <w:rFonts w:ascii="Calibri" w:eastAsia="Calibri" w:hAnsi="Calibri" w:cs="Calibri"/>
          <w:sz w:val="22"/>
          <w:szCs w:val="22"/>
        </w:rPr>
        <w:t>es</w:t>
      </w:r>
      <w:r w:rsidR="001F0BB5" w:rsidRPr="001F0BB5">
        <w:rPr>
          <w:rFonts w:ascii="Calibri" w:eastAsia="Calibri" w:hAnsi="Calibri" w:cs="Calibri"/>
          <w:spacing w:val="-2"/>
          <w:sz w:val="22"/>
          <w:szCs w:val="22"/>
        </w:rPr>
        <w:t xml:space="preserve"> </w:t>
      </w:r>
      <w:r w:rsidR="00E2752B" w:rsidRPr="001F0BB5">
        <w:rPr>
          <w:rFonts w:ascii="Calibri" w:eastAsia="Calibri" w:hAnsi="Calibri" w:cs="Calibri"/>
          <w:spacing w:val="1"/>
          <w:sz w:val="22"/>
          <w:szCs w:val="22"/>
        </w:rPr>
        <w:t>e</w:t>
      </w:r>
      <w:r w:rsidR="00E2752B" w:rsidRPr="001F0BB5">
        <w:rPr>
          <w:rFonts w:ascii="Calibri" w:eastAsia="Calibri" w:hAnsi="Calibri" w:cs="Calibri"/>
          <w:sz w:val="22"/>
          <w:szCs w:val="22"/>
        </w:rPr>
        <w:t>tc.</w:t>
      </w:r>
      <w:r w:rsidR="001F0BB5" w:rsidRPr="001F0BB5">
        <w:rPr>
          <w:rFonts w:ascii="Calibri" w:eastAsia="Calibri" w:hAnsi="Calibri" w:cs="Calibri"/>
          <w:spacing w:val="-2"/>
          <w:sz w:val="22"/>
          <w:szCs w:val="22"/>
        </w:rPr>
        <w:t xml:space="preserve"> r</w:t>
      </w:r>
      <w:r w:rsidR="001F0BB5" w:rsidRPr="001F0BB5">
        <w:rPr>
          <w:rFonts w:ascii="Calibri" w:eastAsia="Calibri" w:hAnsi="Calibri" w:cs="Calibri"/>
          <w:sz w:val="22"/>
          <w:szCs w:val="22"/>
        </w:rPr>
        <w:t>epresen</w:t>
      </w:r>
      <w:r w:rsidR="001F0BB5" w:rsidRPr="001F0BB5">
        <w:rPr>
          <w:rFonts w:ascii="Calibri" w:eastAsia="Calibri" w:hAnsi="Calibri" w:cs="Calibri"/>
          <w:spacing w:val="-2"/>
          <w:sz w:val="22"/>
          <w:szCs w:val="22"/>
        </w:rPr>
        <w:t>t</w:t>
      </w:r>
      <w:r w:rsidR="001F0BB5" w:rsidRPr="001F0BB5">
        <w:rPr>
          <w:rFonts w:ascii="Calibri" w:eastAsia="Calibri" w:hAnsi="Calibri" w:cs="Calibri"/>
          <w:sz w:val="22"/>
          <w:szCs w:val="22"/>
        </w:rPr>
        <w:t>?</w:t>
      </w:r>
      <w:r w:rsidR="00DA0587">
        <w:rPr>
          <w:rFonts w:ascii="Calibri" w:eastAsia="Calibri" w:hAnsi="Calibri" w:cs="Calibri"/>
          <w:spacing w:val="-1"/>
          <w:sz w:val="22"/>
          <w:szCs w:val="22"/>
        </w:rPr>
        <w:t xml:space="preserve"> </w:t>
      </w:r>
      <w:r w:rsidR="00DA0587" w:rsidRPr="001F0BB5">
        <w:rPr>
          <w:rFonts w:ascii="Calibri" w:eastAsia="Calibri" w:hAnsi="Calibri" w:cs="Calibri"/>
          <w:spacing w:val="1"/>
          <w:sz w:val="22"/>
          <w:szCs w:val="22"/>
        </w:rPr>
        <w:t>D</w:t>
      </w:r>
      <w:r w:rsidR="00DA0587" w:rsidRPr="001F0BB5">
        <w:rPr>
          <w:rFonts w:ascii="Calibri" w:eastAsia="Calibri" w:hAnsi="Calibri" w:cs="Calibri"/>
          <w:sz w:val="22"/>
          <w:szCs w:val="22"/>
        </w:rPr>
        <w:t>raw</w:t>
      </w:r>
      <w:r w:rsidR="00DA0587" w:rsidRPr="001F0BB5">
        <w:rPr>
          <w:rFonts w:ascii="Calibri" w:eastAsia="Calibri" w:hAnsi="Calibri" w:cs="Calibri"/>
          <w:spacing w:val="-2"/>
          <w:sz w:val="22"/>
          <w:szCs w:val="22"/>
        </w:rPr>
        <w:t xml:space="preserve"> </w:t>
      </w:r>
      <w:r w:rsidR="00DA0587" w:rsidRPr="001F0BB5">
        <w:rPr>
          <w:rFonts w:ascii="Calibri" w:eastAsia="Calibri" w:hAnsi="Calibri" w:cs="Calibri"/>
          <w:spacing w:val="1"/>
          <w:sz w:val="22"/>
          <w:szCs w:val="22"/>
        </w:rPr>
        <w:t>t</w:t>
      </w:r>
      <w:r w:rsidR="00DA0587" w:rsidRPr="001F0BB5">
        <w:rPr>
          <w:rFonts w:ascii="Calibri" w:eastAsia="Calibri" w:hAnsi="Calibri" w:cs="Calibri"/>
          <w:spacing w:val="-1"/>
          <w:sz w:val="22"/>
          <w:szCs w:val="22"/>
        </w:rPr>
        <w:t>h</w:t>
      </w:r>
      <w:r w:rsidR="00DA0587" w:rsidRPr="001F0BB5">
        <w:rPr>
          <w:rFonts w:ascii="Calibri" w:eastAsia="Calibri" w:hAnsi="Calibri" w:cs="Calibri"/>
          <w:sz w:val="22"/>
          <w:szCs w:val="22"/>
        </w:rPr>
        <w:t>e</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pacing w:val="-1"/>
          <w:sz w:val="22"/>
          <w:szCs w:val="22"/>
        </w:rPr>
        <w:t>g</w:t>
      </w:r>
      <w:r w:rsidR="00DA0587" w:rsidRPr="001F0BB5">
        <w:rPr>
          <w:rFonts w:ascii="Calibri" w:eastAsia="Calibri" w:hAnsi="Calibri" w:cs="Calibri"/>
          <w:sz w:val="22"/>
          <w:szCs w:val="22"/>
        </w:rPr>
        <w:t>ra</w:t>
      </w:r>
      <w:r w:rsidR="00DA0587" w:rsidRPr="001F0BB5">
        <w:rPr>
          <w:rFonts w:ascii="Calibri" w:eastAsia="Calibri" w:hAnsi="Calibri" w:cs="Calibri"/>
          <w:spacing w:val="-1"/>
          <w:sz w:val="22"/>
          <w:szCs w:val="22"/>
        </w:rPr>
        <w:t>p</w:t>
      </w:r>
      <w:r w:rsidR="00DA0587" w:rsidRPr="001F0BB5">
        <w:rPr>
          <w:rFonts w:ascii="Calibri" w:eastAsia="Calibri" w:hAnsi="Calibri" w:cs="Calibri"/>
          <w:sz w:val="22"/>
          <w:szCs w:val="22"/>
        </w:rPr>
        <w:t xml:space="preserve">h that </w:t>
      </w:r>
      <w:r w:rsidR="00DA0587" w:rsidRPr="001F0BB5">
        <w:rPr>
          <w:rFonts w:ascii="Calibri" w:eastAsia="Calibri" w:hAnsi="Calibri" w:cs="Calibri"/>
          <w:spacing w:val="-1"/>
          <w:sz w:val="22"/>
          <w:szCs w:val="22"/>
        </w:rPr>
        <w:t>y</w:t>
      </w:r>
      <w:r w:rsidR="00DA0587" w:rsidRPr="001F0BB5">
        <w:rPr>
          <w:rFonts w:ascii="Calibri" w:eastAsia="Calibri" w:hAnsi="Calibri" w:cs="Calibri"/>
          <w:spacing w:val="1"/>
          <w:sz w:val="22"/>
          <w:szCs w:val="22"/>
        </w:rPr>
        <w:t>o</w:t>
      </w:r>
      <w:r w:rsidR="00DA0587" w:rsidRPr="001F0BB5">
        <w:rPr>
          <w:rFonts w:ascii="Calibri" w:eastAsia="Calibri" w:hAnsi="Calibri" w:cs="Calibri"/>
          <w:sz w:val="22"/>
          <w:szCs w:val="22"/>
        </w:rPr>
        <w:t>u</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pacing w:val="-2"/>
          <w:sz w:val="22"/>
          <w:szCs w:val="22"/>
        </w:rPr>
        <w:t>c</w:t>
      </w:r>
      <w:r w:rsidR="00DA0587" w:rsidRPr="001F0BB5">
        <w:rPr>
          <w:rFonts w:ascii="Calibri" w:eastAsia="Calibri" w:hAnsi="Calibri" w:cs="Calibri"/>
          <w:spacing w:val="1"/>
          <w:sz w:val="22"/>
          <w:szCs w:val="22"/>
        </w:rPr>
        <w:t>o</w:t>
      </w:r>
      <w:r w:rsidR="00DA0587" w:rsidRPr="001F0BB5">
        <w:rPr>
          <w:rFonts w:ascii="Calibri" w:eastAsia="Calibri" w:hAnsi="Calibri" w:cs="Calibri"/>
          <w:sz w:val="22"/>
          <w:szCs w:val="22"/>
        </w:rPr>
        <w:t>rr</w:t>
      </w:r>
      <w:r w:rsidR="00DA0587" w:rsidRPr="001F0BB5">
        <w:rPr>
          <w:rFonts w:ascii="Calibri" w:eastAsia="Calibri" w:hAnsi="Calibri" w:cs="Calibri"/>
          <w:spacing w:val="-2"/>
          <w:sz w:val="22"/>
          <w:szCs w:val="22"/>
        </w:rPr>
        <w:t>e</w:t>
      </w:r>
      <w:r w:rsidR="00DA0587" w:rsidRPr="001F0BB5">
        <w:rPr>
          <w:rFonts w:ascii="Calibri" w:eastAsia="Calibri" w:hAnsi="Calibri" w:cs="Calibri"/>
          <w:sz w:val="22"/>
          <w:szCs w:val="22"/>
        </w:rPr>
        <w:t>spon</w:t>
      </w:r>
      <w:r w:rsidR="00DA0587" w:rsidRPr="001F0BB5">
        <w:rPr>
          <w:rFonts w:ascii="Calibri" w:eastAsia="Calibri" w:hAnsi="Calibri" w:cs="Calibri"/>
          <w:spacing w:val="-1"/>
          <w:sz w:val="22"/>
          <w:szCs w:val="22"/>
        </w:rPr>
        <w:t>d</w:t>
      </w:r>
      <w:r w:rsidR="00DA0587" w:rsidRPr="001F0BB5">
        <w:rPr>
          <w:rFonts w:ascii="Calibri" w:eastAsia="Calibri" w:hAnsi="Calibri" w:cs="Calibri"/>
          <w:sz w:val="22"/>
          <w:szCs w:val="22"/>
        </w:rPr>
        <w:t xml:space="preserve">s </w:t>
      </w:r>
      <w:r w:rsidR="00DA0587" w:rsidRPr="001F0BB5">
        <w:rPr>
          <w:rFonts w:ascii="Calibri" w:eastAsia="Calibri" w:hAnsi="Calibri" w:cs="Calibri"/>
          <w:spacing w:val="-1"/>
          <w:sz w:val="22"/>
          <w:szCs w:val="22"/>
        </w:rPr>
        <w:t>t</w:t>
      </w:r>
      <w:r w:rsidR="00DA0587" w:rsidRPr="001F0BB5">
        <w:rPr>
          <w:rFonts w:ascii="Calibri" w:eastAsia="Calibri" w:hAnsi="Calibri" w:cs="Calibri"/>
          <w:sz w:val="22"/>
          <w:szCs w:val="22"/>
        </w:rPr>
        <w:t>o</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z w:val="22"/>
          <w:szCs w:val="22"/>
        </w:rPr>
        <w:t>the s</w:t>
      </w:r>
      <w:r w:rsidR="00DA0587" w:rsidRPr="001F0BB5">
        <w:rPr>
          <w:rFonts w:ascii="Calibri" w:eastAsia="Calibri" w:hAnsi="Calibri" w:cs="Calibri"/>
          <w:spacing w:val="-3"/>
          <w:sz w:val="22"/>
          <w:szCs w:val="22"/>
        </w:rPr>
        <w:t>a</w:t>
      </w:r>
      <w:r w:rsidR="00DA0587" w:rsidRPr="001F0BB5">
        <w:rPr>
          <w:rFonts w:ascii="Calibri" w:eastAsia="Calibri" w:hAnsi="Calibri" w:cs="Calibri"/>
          <w:spacing w:val="1"/>
          <w:sz w:val="22"/>
          <w:szCs w:val="22"/>
        </w:rPr>
        <w:t>m</w:t>
      </w:r>
      <w:r w:rsidR="00DA0587" w:rsidRPr="001F0BB5">
        <w:rPr>
          <w:rFonts w:ascii="Calibri" w:eastAsia="Calibri" w:hAnsi="Calibri" w:cs="Calibri"/>
          <w:spacing w:val="-1"/>
          <w:sz w:val="22"/>
          <w:szCs w:val="22"/>
        </w:rPr>
        <w:t>p</w:t>
      </w:r>
      <w:r w:rsidR="00DA0587" w:rsidRPr="001F0BB5">
        <w:rPr>
          <w:rFonts w:ascii="Calibri" w:eastAsia="Calibri" w:hAnsi="Calibri" w:cs="Calibri"/>
          <w:sz w:val="22"/>
          <w:szCs w:val="22"/>
        </w:rPr>
        <w:t>le in</w:t>
      </w:r>
      <w:r w:rsidR="00DA0587" w:rsidRPr="001F0BB5">
        <w:rPr>
          <w:rFonts w:ascii="Calibri" w:eastAsia="Calibri" w:hAnsi="Calibri" w:cs="Calibri"/>
          <w:spacing w:val="-1"/>
          <w:sz w:val="22"/>
          <w:szCs w:val="22"/>
        </w:rPr>
        <w:t>p</w:t>
      </w:r>
      <w:r w:rsidR="00DA0587" w:rsidRPr="001F0BB5">
        <w:rPr>
          <w:rFonts w:ascii="Calibri" w:eastAsia="Calibri" w:hAnsi="Calibri" w:cs="Calibri"/>
          <w:spacing w:val="1"/>
          <w:sz w:val="22"/>
          <w:szCs w:val="22"/>
        </w:rPr>
        <w:t>u</w:t>
      </w:r>
      <w:r w:rsidR="00DA0587" w:rsidRPr="001F0BB5">
        <w:rPr>
          <w:rFonts w:ascii="Calibri" w:eastAsia="Calibri" w:hAnsi="Calibri" w:cs="Calibri"/>
          <w:sz w:val="22"/>
          <w:szCs w:val="22"/>
        </w:rPr>
        <w:t>t</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z w:val="22"/>
          <w:szCs w:val="22"/>
        </w:rPr>
        <w:t>th</w:t>
      </w:r>
      <w:r w:rsidR="00DA0587" w:rsidRPr="001F0BB5">
        <w:rPr>
          <w:rFonts w:ascii="Calibri" w:eastAsia="Calibri" w:hAnsi="Calibri" w:cs="Calibri"/>
          <w:spacing w:val="-3"/>
          <w:sz w:val="22"/>
          <w:szCs w:val="22"/>
        </w:rPr>
        <w:t>a</w:t>
      </w:r>
      <w:r w:rsidR="00DA0587" w:rsidRPr="001F0BB5">
        <w:rPr>
          <w:rFonts w:ascii="Calibri" w:eastAsia="Calibri" w:hAnsi="Calibri" w:cs="Calibri"/>
          <w:sz w:val="22"/>
          <w:szCs w:val="22"/>
        </w:rPr>
        <w:t>t</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z w:val="22"/>
          <w:szCs w:val="22"/>
        </w:rPr>
        <w:t>is p</w:t>
      </w:r>
      <w:r w:rsidR="00DA0587" w:rsidRPr="001F0BB5">
        <w:rPr>
          <w:rFonts w:ascii="Calibri" w:eastAsia="Calibri" w:hAnsi="Calibri" w:cs="Calibri"/>
          <w:spacing w:val="-3"/>
          <w:sz w:val="22"/>
          <w:szCs w:val="22"/>
        </w:rPr>
        <w:t>r</w:t>
      </w:r>
      <w:r w:rsidR="00DA0587" w:rsidRPr="001F0BB5">
        <w:rPr>
          <w:rFonts w:ascii="Calibri" w:eastAsia="Calibri" w:hAnsi="Calibri" w:cs="Calibri"/>
          <w:spacing w:val="1"/>
          <w:sz w:val="22"/>
          <w:szCs w:val="22"/>
        </w:rPr>
        <w:t>ov</w:t>
      </w:r>
      <w:r w:rsidR="00DA0587" w:rsidRPr="001F0BB5">
        <w:rPr>
          <w:rFonts w:ascii="Calibri" w:eastAsia="Calibri" w:hAnsi="Calibri" w:cs="Calibri"/>
          <w:spacing w:val="-3"/>
          <w:sz w:val="22"/>
          <w:szCs w:val="22"/>
        </w:rPr>
        <w:t>i</w:t>
      </w:r>
      <w:r w:rsidR="00DA0587" w:rsidRPr="001F0BB5">
        <w:rPr>
          <w:rFonts w:ascii="Calibri" w:eastAsia="Calibri" w:hAnsi="Calibri" w:cs="Calibri"/>
          <w:spacing w:val="-1"/>
          <w:sz w:val="22"/>
          <w:szCs w:val="22"/>
        </w:rPr>
        <w:t>d</w:t>
      </w:r>
      <w:r w:rsidR="00DA0587" w:rsidRPr="001F0BB5">
        <w:rPr>
          <w:rFonts w:ascii="Calibri" w:eastAsia="Calibri" w:hAnsi="Calibri" w:cs="Calibri"/>
          <w:sz w:val="22"/>
          <w:szCs w:val="22"/>
        </w:rPr>
        <w:t xml:space="preserve">ed with </w:t>
      </w:r>
      <w:r w:rsidR="00DA0587" w:rsidRPr="001F0BB5">
        <w:rPr>
          <w:rFonts w:ascii="Calibri" w:eastAsia="Calibri" w:hAnsi="Calibri" w:cs="Calibri"/>
          <w:spacing w:val="1"/>
          <w:sz w:val="22"/>
          <w:szCs w:val="22"/>
        </w:rPr>
        <w:t>t</w:t>
      </w:r>
      <w:r w:rsidR="00DA0587" w:rsidRPr="001F0BB5">
        <w:rPr>
          <w:rFonts w:ascii="Calibri" w:eastAsia="Calibri" w:hAnsi="Calibri" w:cs="Calibri"/>
          <w:spacing w:val="-3"/>
          <w:sz w:val="22"/>
          <w:szCs w:val="22"/>
        </w:rPr>
        <w:t>h</w:t>
      </w:r>
      <w:r w:rsidR="00DA0587" w:rsidRPr="001F0BB5">
        <w:rPr>
          <w:rFonts w:ascii="Calibri" w:eastAsia="Calibri" w:hAnsi="Calibri" w:cs="Calibri"/>
          <w:sz w:val="22"/>
          <w:szCs w:val="22"/>
        </w:rPr>
        <w:t>e</w:t>
      </w:r>
      <w:r w:rsidR="00DA0587" w:rsidRPr="001F0BB5">
        <w:rPr>
          <w:rFonts w:ascii="Calibri" w:eastAsia="Calibri" w:hAnsi="Calibri" w:cs="Calibri"/>
          <w:spacing w:val="1"/>
          <w:sz w:val="22"/>
          <w:szCs w:val="22"/>
        </w:rPr>
        <w:t xml:space="preserve"> </w:t>
      </w:r>
      <w:r w:rsidR="00DA0587" w:rsidRPr="001F0BB5">
        <w:rPr>
          <w:rFonts w:ascii="Calibri" w:eastAsia="Calibri" w:hAnsi="Calibri" w:cs="Calibri"/>
          <w:spacing w:val="-1"/>
          <w:sz w:val="22"/>
          <w:szCs w:val="22"/>
        </w:rPr>
        <w:t>p</w:t>
      </w:r>
      <w:r w:rsidR="00DA0587" w:rsidRPr="001F0BB5">
        <w:rPr>
          <w:rFonts w:ascii="Calibri" w:eastAsia="Calibri" w:hAnsi="Calibri" w:cs="Calibri"/>
          <w:sz w:val="22"/>
          <w:szCs w:val="22"/>
        </w:rPr>
        <w:t>r</w:t>
      </w:r>
      <w:r w:rsidR="00DA0587" w:rsidRPr="001F0BB5">
        <w:rPr>
          <w:rFonts w:ascii="Calibri" w:eastAsia="Calibri" w:hAnsi="Calibri" w:cs="Calibri"/>
          <w:spacing w:val="1"/>
          <w:sz w:val="22"/>
          <w:szCs w:val="22"/>
        </w:rPr>
        <w:t>o</w:t>
      </w:r>
      <w:r w:rsidR="00DA0587" w:rsidRPr="001F0BB5">
        <w:rPr>
          <w:rFonts w:ascii="Calibri" w:eastAsia="Calibri" w:hAnsi="Calibri" w:cs="Calibri"/>
          <w:spacing w:val="-1"/>
          <w:sz w:val="22"/>
          <w:szCs w:val="22"/>
        </w:rPr>
        <w:t>b</w:t>
      </w:r>
      <w:r w:rsidR="00DA0587" w:rsidRPr="001F0BB5">
        <w:rPr>
          <w:rFonts w:ascii="Calibri" w:eastAsia="Calibri" w:hAnsi="Calibri" w:cs="Calibri"/>
          <w:spacing w:val="-3"/>
          <w:sz w:val="22"/>
          <w:szCs w:val="22"/>
        </w:rPr>
        <w:t>l</w:t>
      </w:r>
      <w:r w:rsidR="00DA0587" w:rsidRPr="001F0BB5">
        <w:rPr>
          <w:rFonts w:ascii="Calibri" w:eastAsia="Calibri" w:hAnsi="Calibri" w:cs="Calibri"/>
          <w:sz w:val="22"/>
          <w:szCs w:val="22"/>
        </w:rPr>
        <w:t>e</w:t>
      </w:r>
      <w:r w:rsidR="00DA0587" w:rsidRPr="001F0BB5">
        <w:rPr>
          <w:rFonts w:ascii="Calibri" w:eastAsia="Calibri" w:hAnsi="Calibri" w:cs="Calibri"/>
          <w:spacing w:val="1"/>
          <w:sz w:val="22"/>
          <w:szCs w:val="22"/>
        </w:rPr>
        <w:t>m</w:t>
      </w:r>
      <w:r w:rsidR="00DA0587" w:rsidRPr="001F0BB5">
        <w:rPr>
          <w:rFonts w:ascii="Calibri" w:eastAsia="Calibri" w:hAnsi="Calibri" w:cs="Calibri"/>
          <w:sz w:val="22"/>
          <w:szCs w:val="22"/>
        </w:rPr>
        <w:t>.</w:t>
      </w:r>
    </w:p>
    <w:p w14:paraId="63B7043A" w14:textId="77777777" w:rsidR="00370501" w:rsidRDefault="00370501" w:rsidP="00370501">
      <w:pPr>
        <w:tabs>
          <w:tab w:val="left" w:pos="460"/>
        </w:tabs>
        <w:ind w:left="360" w:right="368"/>
        <w:rPr>
          <w:u w:val="single"/>
        </w:rPr>
      </w:pPr>
    </w:p>
    <w:p w14:paraId="7F2A1576" w14:textId="7206064E" w:rsidR="00370501" w:rsidRDefault="00F13C43" w:rsidP="00370501">
      <w:pPr>
        <w:tabs>
          <w:tab w:val="left" w:pos="460"/>
        </w:tabs>
        <w:ind w:left="360" w:right="368"/>
        <w:rPr>
          <w:color w:val="00B0F0"/>
        </w:rPr>
      </w:pPr>
      <w:r>
        <w:tab/>
      </w:r>
      <w:r>
        <w:tab/>
      </w:r>
      <w:r>
        <w:rPr>
          <w:color w:val="00B0F0"/>
        </w:rPr>
        <w:t>Each Vertex will represent a city.</w:t>
      </w:r>
    </w:p>
    <w:p w14:paraId="402BF941" w14:textId="0FC40CEC" w:rsidR="00F13C43" w:rsidRDefault="00F13C43" w:rsidP="00370501">
      <w:pPr>
        <w:tabs>
          <w:tab w:val="left" w:pos="460"/>
        </w:tabs>
        <w:ind w:left="360" w:right="368"/>
        <w:rPr>
          <w:color w:val="00B0F0"/>
        </w:rPr>
      </w:pPr>
      <w:r>
        <w:rPr>
          <w:color w:val="00B0F0"/>
        </w:rPr>
        <w:tab/>
      </w:r>
      <w:r>
        <w:rPr>
          <w:color w:val="00B0F0"/>
        </w:rPr>
        <w:tab/>
        <w:t>Each Edge will represent a highway.</w:t>
      </w:r>
    </w:p>
    <w:p w14:paraId="6C2CDA6A" w14:textId="77777777" w:rsidR="00F13C43" w:rsidRDefault="00F13C43" w:rsidP="00370501">
      <w:pPr>
        <w:tabs>
          <w:tab w:val="left" w:pos="460"/>
        </w:tabs>
        <w:ind w:left="360" w:right="368"/>
        <w:rPr>
          <w:color w:val="00B0F0"/>
        </w:rPr>
      </w:pPr>
    </w:p>
    <w:p w14:paraId="6F306950" w14:textId="1FEBC145" w:rsidR="00F13C43" w:rsidRDefault="00F13C43" w:rsidP="00370501">
      <w:pPr>
        <w:tabs>
          <w:tab w:val="left" w:pos="460"/>
        </w:tabs>
        <w:ind w:left="360" w:right="368"/>
        <w:rPr>
          <w:color w:val="00B0F0"/>
        </w:rPr>
      </w:pPr>
      <w:r>
        <w:rPr>
          <w:color w:val="00B0F0"/>
        </w:rPr>
        <w:tab/>
      </w:r>
      <w:r>
        <w:rPr>
          <w:color w:val="00B0F0"/>
        </w:rPr>
        <w:tab/>
        <w:t>Vertices will contain lists of Edges (or highways) connected to them.</w:t>
      </w:r>
    </w:p>
    <w:p w14:paraId="2F450904" w14:textId="3262393A" w:rsidR="00F13C43" w:rsidRPr="00F13C43" w:rsidRDefault="00F13C43" w:rsidP="00370501">
      <w:pPr>
        <w:tabs>
          <w:tab w:val="left" w:pos="460"/>
        </w:tabs>
        <w:ind w:left="360" w:right="368"/>
        <w:rPr>
          <w:color w:val="00B0F0"/>
        </w:rPr>
      </w:pPr>
      <w:r>
        <w:rPr>
          <w:color w:val="00B0F0"/>
        </w:rPr>
        <w:tab/>
      </w:r>
      <w:r>
        <w:rPr>
          <w:color w:val="00B0F0"/>
        </w:rPr>
        <w:tab/>
        <w:t xml:space="preserve">Edges will contain the two Vertices (or cities) that they connect. </w:t>
      </w:r>
    </w:p>
    <w:p w14:paraId="0C863B65" w14:textId="77777777" w:rsidR="00370501" w:rsidRDefault="00370501" w:rsidP="00370501">
      <w:pPr>
        <w:tabs>
          <w:tab w:val="left" w:pos="460"/>
        </w:tabs>
        <w:ind w:left="360" w:right="368"/>
        <w:rPr>
          <w:u w:val="single"/>
        </w:rPr>
      </w:pPr>
    </w:p>
    <w:p w14:paraId="14A137FC" w14:textId="77777777" w:rsidR="00370501" w:rsidRDefault="00370501" w:rsidP="00370501">
      <w:pPr>
        <w:tabs>
          <w:tab w:val="left" w:pos="460"/>
        </w:tabs>
        <w:ind w:left="360" w:right="368"/>
        <w:rPr>
          <w:u w:val="single"/>
        </w:rPr>
      </w:pPr>
    </w:p>
    <w:p w14:paraId="07ED6B0F" w14:textId="2DA2372F" w:rsidR="00370501" w:rsidRPr="00F5707C" w:rsidRDefault="00F5707C" w:rsidP="00370501">
      <w:pPr>
        <w:tabs>
          <w:tab w:val="left" w:pos="460"/>
        </w:tabs>
        <w:ind w:left="360" w:right="368"/>
        <w:rPr>
          <w:color w:val="00B0F0"/>
        </w:rPr>
      </w:pPr>
      <w:r>
        <w:tab/>
      </w:r>
      <w:r>
        <w:tab/>
      </w:r>
      <w:r>
        <w:rPr>
          <w:color w:val="00B0F0"/>
        </w:rPr>
        <w:t>Graph Attached as "question2graph.png"</w:t>
      </w:r>
    </w:p>
    <w:p w14:paraId="3A30CDE1" w14:textId="77777777" w:rsidR="00370501" w:rsidRDefault="00370501" w:rsidP="00370501">
      <w:pPr>
        <w:tabs>
          <w:tab w:val="left" w:pos="460"/>
        </w:tabs>
        <w:ind w:left="360" w:right="368"/>
        <w:rPr>
          <w:u w:val="single"/>
        </w:rPr>
      </w:pPr>
    </w:p>
    <w:p w14:paraId="7D5709C0" w14:textId="77777777" w:rsidR="00370501" w:rsidRDefault="00370501" w:rsidP="00370501">
      <w:pPr>
        <w:tabs>
          <w:tab w:val="left" w:pos="460"/>
        </w:tabs>
        <w:ind w:left="360" w:right="368"/>
        <w:rPr>
          <w:u w:val="single"/>
        </w:rPr>
      </w:pPr>
    </w:p>
    <w:p w14:paraId="0F1E02DD" w14:textId="77777777" w:rsidR="00370501" w:rsidRDefault="00370501" w:rsidP="00370501">
      <w:pPr>
        <w:tabs>
          <w:tab w:val="left" w:pos="460"/>
        </w:tabs>
        <w:ind w:left="360" w:right="368"/>
        <w:rPr>
          <w:u w:val="single"/>
        </w:rPr>
      </w:pPr>
    </w:p>
    <w:p w14:paraId="0D60925C" w14:textId="77777777" w:rsidR="00370501" w:rsidRDefault="00370501" w:rsidP="00370501">
      <w:pPr>
        <w:tabs>
          <w:tab w:val="left" w:pos="460"/>
        </w:tabs>
        <w:ind w:left="360" w:right="368"/>
        <w:rPr>
          <w:u w:val="single"/>
        </w:rPr>
      </w:pPr>
    </w:p>
    <w:p w14:paraId="4CDB7E21" w14:textId="77777777" w:rsidR="00370501" w:rsidRDefault="00370501" w:rsidP="00370501">
      <w:pPr>
        <w:tabs>
          <w:tab w:val="left" w:pos="460"/>
        </w:tabs>
        <w:ind w:left="360" w:right="368"/>
        <w:rPr>
          <w:u w:val="single"/>
        </w:rPr>
      </w:pPr>
    </w:p>
    <w:p w14:paraId="1B82A65C" w14:textId="77777777" w:rsidR="00370501" w:rsidRDefault="00370501" w:rsidP="00370501">
      <w:pPr>
        <w:tabs>
          <w:tab w:val="left" w:pos="460"/>
        </w:tabs>
        <w:ind w:left="360" w:right="368"/>
        <w:rPr>
          <w:u w:val="single"/>
        </w:rPr>
      </w:pPr>
    </w:p>
    <w:p w14:paraId="7E34E040" w14:textId="77777777" w:rsidR="00370501" w:rsidRDefault="00370501" w:rsidP="00370501">
      <w:pPr>
        <w:tabs>
          <w:tab w:val="left" w:pos="460"/>
        </w:tabs>
        <w:ind w:left="360" w:right="368"/>
        <w:rPr>
          <w:u w:val="single"/>
        </w:rPr>
      </w:pPr>
    </w:p>
    <w:p w14:paraId="4D8BE65E" w14:textId="77777777" w:rsidR="00370501" w:rsidRDefault="00370501" w:rsidP="00370501">
      <w:pPr>
        <w:tabs>
          <w:tab w:val="left" w:pos="460"/>
        </w:tabs>
        <w:ind w:left="360" w:right="368"/>
        <w:rPr>
          <w:u w:val="single"/>
        </w:rPr>
      </w:pPr>
    </w:p>
    <w:p w14:paraId="0B118C61" w14:textId="77777777" w:rsidR="00370501" w:rsidRDefault="00370501" w:rsidP="00370501">
      <w:pPr>
        <w:tabs>
          <w:tab w:val="left" w:pos="460"/>
        </w:tabs>
        <w:ind w:left="360" w:right="368"/>
        <w:rPr>
          <w:u w:val="single"/>
        </w:rPr>
      </w:pPr>
    </w:p>
    <w:p w14:paraId="3B430BC1" w14:textId="77777777" w:rsidR="00370501" w:rsidRDefault="00370501" w:rsidP="00370501">
      <w:pPr>
        <w:tabs>
          <w:tab w:val="left" w:pos="460"/>
        </w:tabs>
        <w:ind w:left="360" w:right="368"/>
        <w:rPr>
          <w:u w:val="single"/>
        </w:rPr>
      </w:pPr>
    </w:p>
    <w:p w14:paraId="1626AC87" w14:textId="77777777" w:rsidR="00370501" w:rsidRDefault="00370501" w:rsidP="00370501">
      <w:pPr>
        <w:tabs>
          <w:tab w:val="left" w:pos="460"/>
        </w:tabs>
        <w:ind w:left="360" w:right="368"/>
        <w:rPr>
          <w:u w:val="single"/>
        </w:rPr>
      </w:pPr>
    </w:p>
    <w:p w14:paraId="64B58079" w14:textId="77777777" w:rsidR="00370501" w:rsidRDefault="00370501" w:rsidP="00370501">
      <w:pPr>
        <w:tabs>
          <w:tab w:val="left" w:pos="460"/>
        </w:tabs>
        <w:ind w:left="360" w:right="368"/>
        <w:rPr>
          <w:u w:val="single"/>
        </w:rPr>
      </w:pPr>
    </w:p>
    <w:p w14:paraId="220E7C19" w14:textId="77777777" w:rsidR="00370501" w:rsidRDefault="00370501" w:rsidP="00370501">
      <w:pPr>
        <w:tabs>
          <w:tab w:val="left" w:pos="460"/>
        </w:tabs>
        <w:ind w:left="360" w:right="368"/>
        <w:rPr>
          <w:u w:val="single"/>
        </w:rPr>
      </w:pPr>
    </w:p>
    <w:p w14:paraId="20BB9244" w14:textId="77777777" w:rsidR="00370501" w:rsidRDefault="00370501" w:rsidP="00370501">
      <w:pPr>
        <w:tabs>
          <w:tab w:val="left" w:pos="460"/>
        </w:tabs>
        <w:ind w:left="360" w:right="368"/>
        <w:rPr>
          <w:u w:val="single"/>
        </w:rPr>
      </w:pPr>
    </w:p>
    <w:p w14:paraId="56E7039B" w14:textId="77777777" w:rsidR="00370501" w:rsidRDefault="00370501" w:rsidP="00370501">
      <w:pPr>
        <w:tabs>
          <w:tab w:val="left" w:pos="460"/>
        </w:tabs>
        <w:ind w:left="360" w:right="368"/>
        <w:rPr>
          <w:u w:val="single"/>
        </w:rPr>
      </w:pPr>
    </w:p>
    <w:p w14:paraId="77824764" w14:textId="77777777" w:rsidR="00370501" w:rsidRDefault="00370501" w:rsidP="00370501">
      <w:pPr>
        <w:tabs>
          <w:tab w:val="left" w:pos="460"/>
        </w:tabs>
        <w:ind w:left="360" w:right="368"/>
        <w:rPr>
          <w:u w:val="single"/>
        </w:rPr>
      </w:pPr>
    </w:p>
    <w:p w14:paraId="5BF9D1B8" w14:textId="77777777" w:rsidR="00370501" w:rsidRDefault="00370501" w:rsidP="00370501">
      <w:pPr>
        <w:tabs>
          <w:tab w:val="left" w:pos="460"/>
        </w:tabs>
        <w:ind w:left="360" w:right="368"/>
        <w:rPr>
          <w:u w:val="single"/>
        </w:rPr>
      </w:pPr>
    </w:p>
    <w:p w14:paraId="19EF6C91" w14:textId="77777777" w:rsidR="00370501" w:rsidRDefault="00370501" w:rsidP="00370501">
      <w:pPr>
        <w:tabs>
          <w:tab w:val="left" w:pos="460"/>
        </w:tabs>
        <w:ind w:left="360" w:right="368"/>
        <w:rPr>
          <w:u w:val="single"/>
        </w:rPr>
      </w:pPr>
    </w:p>
    <w:p w14:paraId="1124BFA9" w14:textId="77777777" w:rsidR="00370501" w:rsidRDefault="00370501" w:rsidP="00370501">
      <w:pPr>
        <w:tabs>
          <w:tab w:val="left" w:pos="460"/>
        </w:tabs>
        <w:ind w:left="360" w:right="368"/>
        <w:rPr>
          <w:u w:val="single"/>
        </w:rPr>
      </w:pPr>
    </w:p>
    <w:p w14:paraId="49D966B9" w14:textId="77777777" w:rsidR="00370501" w:rsidRDefault="00370501" w:rsidP="00370501">
      <w:pPr>
        <w:tabs>
          <w:tab w:val="left" w:pos="460"/>
        </w:tabs>
        <w:ind w:left="360" w:right="368"/>
        <w:rPr>
          <w:u w:val="single"/>
        </w:rPr>
      </w:pPr>
    </w:p>
    <w:p w14:paraId="3446A71E" w14:textId="77777777" w:rsidR="00370501" w:rsidRDefault="00370501" w:rsidP="00370501">
      <w:pPr>
        <w:tabs>
          <w:tab w:val="left" w:pos="460"/>
        </w:tabs>
        <w:ind w:left="360" w:right="368"/>
        <w:rPr>
          <w:u w:val="single"/>
        </w:rPr>
      </w:pPr>
    </w:p>
    <w:p w14:paraId="1585F08F" w14:textId="77777777" w:rsidR="00370501" w:rsidRDefault="00370501" w:rsidP="00370501">
      <w:pPr>
        <w:tabs>
          <w:tab w:val="left" w:pos="460"/>
        </w:tabs>
        <w:ind w:left="360" w:right="368"/>
        <w:rPr>
          <w:u w:val="single"/>
        </w:rPr>
      </w:pPr>
    </w:p>
    <w:p w14:paraId="4E6A5C70" w14:textId="77777777" w:rsidR="00370501" w:rsidRDefault="00370501" w:rsidP="00370501">
      <w:pPr>
        <w:tabs>
          <w:tab w:val="left" w:pos="460"/>
        </w:tabs>
        <w:ind w:left="360" w:right="368"/>
        <w:rPr>
          <w:u w:val="single"/>
        </w:rPr>
      </w:pPr>
    </w:p>
    <w:p w14:paraId="61692142" w14:textId="77777777" w:rsidR="00370501" w:rsidRDefault="00370501" w:rsidP="00370501">
      <w:pPr>
        <w:tabs>
          <w:tab w:val="left" w:pos="460"/>
        </w:tabs>
        <w:ind w:left="360" w:right="368"/>
        <w:rPr>
          <w:u w:val="single"/>
        </w:rPr>
      </w:pPr>
    </w:p>
    <w:p w14:paraId="192DC263" w14:textId="77777777" w:rsidR="00370501" w:rsidRDefault="00370501" w:rsidP="00370501">
      <w:pPr>
        <w:tabs>
          <w:tab w:val="left" w:pos="460"/>
        </w:tabs>
        <w:ind w:left="360" w:right="368"/>
        <w:rPr>
          <w:u w:val="single"/>
        </w:rPr>
      </w:pPr>
    </w:p>
    <w:p w14:paraId="0B87088A" w14:textId="77777777" w:rsidR="00370501" w:rsidRDefault="00370501" w:rsidP="00370501">
      <w:pPr>
        <w:tabs>
          <w:tab w:val="left" w:pos="460"/>
        </w:tabs>
        <w:ind w:left="360" w:right="368"/>
        <w:rPr>
          <w:u w:val="single"/>
        </w:rPr>
      </w:pPr>
    </w:p>
    <w:p w14:paraId="565F4EED" w14:textId="77777777" w:rsidR="00370501" w:rsidRDefault="00370501" w:rsidP="00370501">
      <w:pPr>
        <w:tabs>
          <w:tab w:val="left" w:pos="460"/>
        </w:tabs>
        <w:ind w:left="360" w:right="368"/>
        <w:rPr>
          <w:u w:val="single"/>
        </w:rPr>
      </w:pPr>
    </w:p>
    <w:p w14:paraId="2163CE2A" w14:textId="77777777" w:rsidR="00174CA7" w:rsidRDefault="00174CA7" w:rsidP="00370501">
      <w:pPr>
        <w:tabs>
          <w:tab w:val="left" w:pos="460"/>
        </w:tabs>
        <w:ind w:left="360" w:right="368"/>
        <w:rPr>
          <w:u w:val="single"/>
        </w:rPr>
      </w:pPr>
    </w:p>
    <w:p w14:paraId="0CE8E299" w14:textId="77777777" w:rsidR="00174CA7" w:rsidRDefault="00174CA7" w:rsidP="00370501">
      <w:pPr>
        <w:tabs>
          <w:tab w:val="left" w:pos="460"/>
        </w:tabs>
        <w:ind w:left="360" w:right="368"/>
        <w:rPr>
          <w:u w:val="single"/>
        </w:rPr>
      </w:pPr>
    </w:p>
    <w:p w14:paraId="5D49CA0B" w14:textId="77777777" w:rsidR="00370501" w:rsidRDefault="00370501" w:rsidP="00370501">
      <w:pPr>
        <w:tabs>
          <w:tab w:val="left" w:pos="460"/>
        </w:tabs>
        <w:ind w:left="360" w:right="368"/>
        <w:rPr>
          <w:u w:val="single"/>
        </w:rPr>
      </w:pPr>
    </w:p>
    <w:p w14:paraId="72D8E641" w14:textId="77777777" w:rsidR="006D584A" w:rsidRPr="00370501" w:rsidRDefault="006D584A" w:rsidP="00370501">
      <w:pPr>
        <w:spacing w:before="16"/>
        <w:rPr>
          <w:rFonts w:ascii="Calibri" w:eastAsia="Calibri" w:hAnsi="Calibri" w:cs="Calibri"/>
          <w:b/>
          <w:sz w:val="28"/>
          <w:szCs w:val="28"/>
          <w:u w:val="single"/>
        </w:rPr>
      </w:pPr>
      <w:r w:rsidRPr="00370501">
        <w:rPr>
          <w:rFonts w:ascii="Calibri" w:eastAsia="Calibri" w:hAnsi="Calibri" w:cs="Calibri"/>
          <w:b/>
          <w:sz w:val="28"/>
          <w:szCs w:val="28"/>
          <w:u w:val="single"/>
        </w:rPr>
        <w:t>Question3</w:t>
      </w:r>
    </w:p>
    <w:p w14:paraId="060638CA" w14:textId="77777777" w:rsidR="00174CA7" w:rsidRDefault="00174CA7" w:rsidP="00F412E0">
      <w:pPr>
        <w:ind w:right="-40"/>
        <w:rPr>
          <w:rFonts w:ascii="Calibri" w:eastAsia="Calibri" w:hAnsi="Calibri" w:cs="Calibri"/>
          <w:b/>
          <w:sz w:val="22"/>
          <w:szCs w:val="22"/>
        </w:rPr>
      </w:pPr>
    </w:p>
    <w:p w14:paraId="37BD4386" w14:textId="77777777" w:rsidR="006D584A" w:rsidRPr="00F412E0" w:rsidRDefault="006D584A" w:rsidP="00F412E0">
      <w:pPr>
        <w:ind w:right="-40"/>
        <w:rPr>
          <w:rFonts w:ascii="Calibri" w:eastAsia="Calibri" w:hAnsi="Calibri" w:cs="Calibri"/>
          <w:b/>
          <w:sz w:val="22"/>
          <w:szCs w:val="22"/>
        </w:rPr>
      </w:pPr>
      <w:proofErr w:type="spellStart"/>
      <w:r w:rsidRPr="00F412E0">
        <w:rPr>
          <w:rFonts w:ascii="Calibri" w:eastAsia="Calibri" w:hAnsi="Calibri" w:cs="Calibri"/>
          <w:b/>
          <w:sz w:val="22"/>
          <w:szCs w:val="22"/>
        </w:rPr>
        <w:t>Solozol</w:t>
      </w:r>
      <w:proofErr w:type="spellEnd"/>
      <w:r w:rsidRPr="00F412E0">
        <w:rPr>
          <w:rFonts w:ascii="Calibri" w:eastAsia="Calibri" w:hAnsi="Calibri" w:cs="Calibri"/>
          <w:b/>
          <w:sz w:val="22"/>
          <w:szCs w:val="22"/>
        </w:rPr>
        <w:t xml:space="preserve"> </w:t>
      </w:r>
    </w:p>
    <w:p w14:paraId="72D4309C"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The independent nation of </w:t>
      </w:r>
      <w:proofErr w:type="spellStart"/>
      <w:r w:rsidRPr="00F412E0">
        <w:rPr>
          <w:rFonts w:ascii="Calibri" w:eastAsia="Calibri" w:hAnsi="Calibri" w:cs="Calibri"/>
          <w:sz w:val="22"/>
          <w:szCs w:val="22"/>
        </w:rPr>
        <w:t>Solozol</w:t>
      </w:r>
      <w:proofErr w:type="spellEnd"/>
      <w:r w:rsidRPr="00F412E0">
        <w:rPr>
          <w:rFonts w:ascii="Calibri" w:eastAsia="Calibri" w:hAnsi="Calibri" w:cs="Calibri"/>
          <w:sz w:val="22"/>
          <w:szCs w:val="22"/>
        </w:rPr>
        <w:t xml:space="preserve"> is perfectly flat. Unfortunately, </w:t>
      </w:r>
      <w:proofErr w:type="spellStart"/>
      <w:r w:rsidRPr="00F412E0">
        <w:rPr>
          <w:rFonts w:ascii="Calibri" w:eastAsia="Calibri" w:hAnsi="Calibri" w:cs="Calibri"/>
          <w:sz w:val="22"/>
          <w:szCs w:val="22"/>
        </w:rPr>
        <w:t>Solozol</w:t>
      </w:r>
      <w:proofErr w:type="spellEnd"/>
      <w:r w:rsidRPr="00F412E0">
        <w:rPr>
          <w:rFonts w:ascii="Calibri" w:eastAsia="Calibri" w:hAnsi="Calibri" w:cs="Calibri"/>
          <w:sz w:val="22"/>
          <w:szCs w:val="22"/>
        </w:rPr>
        <w:t xml:space="preserve"> has a very poor system of public highways. The </w:t>
      </w:r>
      <w:proofErr w:type="spellStart"/>
      <w:r w:rsidRPr="00F412E0">
        <w:rPr>
          <w:rFonts w:ascii="Calibri" w:eastAsia="Calibri" w:hAnsi="Calibri" w:cs="Calibri"/>
          <w:sz w:val="22"/>
          <w:szCs w:val="22"/>
        </w:rPr>
        <w:t>Solozolian</w:t>
      </w:r>
      <w:proofErr w:type="spellEnd"/>
      <w:r w:rsidRPr="00F412E0">
        <w:rPr>
          <w:rFonts w:ascii="Calibri" w:eastAsia="Calibri" w:hAnsi="Calibri" w:cs="Calibri"/>
          <w:sz w:val="22"/>
          <w:szCs w:val="22"/>
        </w:rPr>
        <w:t xml:space="preserve"> government is aware of this problem and has already constructed a number of highways connecting some of the most important towns. However, there are still some towns that you can't reach via a highway. It is necessary to build more highways so that it will be possible to drive between any pair of towns without leaving the highway system.  </w:t>
      </w:r>
    </w:p>
    <w:p w14:paraId="5159D512" w14:textId="77777777" w:rsidR="006D584A" w:rsidRPr="00F412E0" w:rsidRDefault="006D584A" w:rsidP="00F412E0">
      <w:pPr>
        <w:ind w:right="-40"/>
        <w:rPr>
          <w:rFonts w:ascii="Calibri" w:eastAsia="Calibri" w:hAnsi="Calibri" w:cs="Calibri"/>
          <w:sz w:val="22"/>
          <w:szCs w:val="22"/>
        </w:rPr>
      </w:pPr>
      <w:proofErr w:type="spellStart"/>
      <w:r w:rsidRPr="00F412E0">
        <w:rPr>
          <w:rFonts w:ascii="Calibri" w:eastAsia="Calibri" w:hAnsi="Calibri" w:cs="Calibri"/>
          <w:sz w:val="22"/>
          <w:szCs w:val="22"/>
        </w:rPr>
        <w:t>Solozolian</w:t>
      </w:r>
      <w:proofErr w:type="spellEnd"/>
      <w:r w:rsidRPr="00F412E0">
        <w:rPr>
          <w:rFonts w:ascii="Calibri" w:eastAsia="Calibri" w:hAnsi="Calibri" w:cs="Calibri"/>
          <w:sz w:val="22"/>
          <w:szCs w:val="22"/>
        </w:rPr>
        <w:t xml:space="preserve"> towns are numbered from 1 to N and town </w:t>
      </w:r>
      <w:proofErr w:type="spellStart"/>
      <w:r w:rsidRPr="00F412E0">
        <w:rPr>
          <w:rFonts w:ascii="Calibri" w:eastAsia="Calibri" w:hAnsi="Calibri" w:cs="Calibri"/>
          <w:sz w:val="22"/>
          <w:szCs w:val="22"/>
        </w:rPr>
        <w:t>i</w:t>
      </w:r>
      <w:proofErr w:type="spellEnd"/>
      <w:r w:rsidRPr="00F412E0">
        <w:rPr>
          <w:rFonts w:ascii="Calibri" w:eastAsia="Calibri" w:hAnsi="Calibri" w:cs="Calibri"/>
          <w:sz w:val="22"/>
          <w:szCs w:val="22"/>
        </w:rPr>
        <w:t xml:space="preserve"> has a position given </w:t>
      </w:r>
      <w:r w:rsidR="002971FA">
        <w:rPr>
          <w:rFonts w:ascii="Calibri" w:eastAsia="Calibri" w:hAnsi="Calibri" w:cs="Calibri"/>
          <w:sz w:val="22"/>
          <w:szCs w:val="22"/>
        </w:rPr>
        <w:t>by the Cartesian coordinates (x</w:t>
      </w:r>
      <w:r w:rsidRPr="002971FA">
        <w:rPr>
          <w:rFonts w:ascii="Calibri" w:eastAsia="Calibri" w:hAnsi="Calibri" w:cs="Calibri"/>
          <w:sz w:val="22"/>
          <w:szCs w:val="22"/>
          <w:vertAlign w:val="subscript"/>
        </w:rPr>
        <w:t>i</w:t>
      </w:r>
      <w:r w:rsidRPr="00F412E0">
        <w:rPr>
          <w:rFonts w:ascii="Calibri" w:eastAsia="Calibri" w:hAnsi="Calibri" w:cs="Calibri"/>
          <w:sz w:val="22"/>
          <w:szCs w:val="22"/>
        </w:rPr>
        <w:t xml:space="preserve">, </w:t>
      </w:r>
      <w:proofErr w:type="spellStart"/>
      <w:r w:rsidRPr="00F412E0">
        <w:rPr>
          <w:rFonts w:ascii="Calibri" w:eastAsia="Calibri" w:hAnsi="Calibri" w:cs="Calibri"/>
          <w:sz w:val="22"/>
          <w:szCs w:val="22"/>
        </w:rPr>
        <w:t>y</w:t>
      </w:r>
      <w:r w:rsidRPr="002971FA">
        <w:rPr>
          <w:rFonts w:ascii="Calibri" w:eastAsia="Calibri" w:hAnsi="Calibri" w:cs="Calibri"/>
          <w:sz w:val="22"/>
          <w:szCs w:val="22"/>
          <w:vertAlign w:val="subscript"/>
        </w:rPr>
        <w:t>i</w:t>
      </w:r>
      <w:proofErr w:type="spellEnd"/>
      <w:r w:rsidRPr="00F412E0">
        <w:rPr>
          <w:rFonts w:ascii="Calibri" w:eastAsia="Calibri" w:hAnsi="Calibri" w:cs="Calibri"/>
          <w:sz w:val="22"/>
          <w:szCs w:val="22"/>
        </w:rPr>
        <w:t xml:space="preserve">). Each highway connects exactly two towns. All highways (both the original ones and the ones that are to be built) follow straight lines, and thus their length is equal to Cartesian distance between towns. All highways can be used in both directions. </w:t>
      </w:r>
    </w:p>
    <w:p w14:paraId="7E4FEBE0"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Highways can freely cross each other, but a driver can only switch between highways at a town that is located at the end of both highways.  The </w:t>
      </w:r>
      <w:proofErr w:type="spellStart"/>
      <w:r w:rsidRPr="00F412E0">
        <w:rPr>
          <w:rFonts w:ascii="Calibri" w:eastAsia="Calibri" w:hAnsi="Calibri" w:cs="Calibri"/>
          <w:sz w:val="22"/>
          <w:szCs w:val="22"/>
        </w:rPr>
        <w:t>Solozolian</w:t>
      </w:r>
      <w:proofErr w:type="spellEnd"/>
      <w:r w:rsidRPr="00F412E0">
        <w:rPr>
          <w:rFonts w:ascii="Calibri" w:eastAsia="Calibri" w:hAnsi="Calibri" w:cs="Calibri"/>
          <w:sz w:val="22"/>
          <w:szCs w:val="22"/>
        </w:rPr>
        <w:t xml:space="preserve"> government wants to minimize the cost of building new highways. However, they want to guarantee that every town is highway-reachable from every other town. Since </w:t>
      </w:r>
      <w:proofErr w:type="spellStart"/>
      <w:r w:rsidRPr="00F412E0">
        <w:rPr>
          <w:rFonts w:ascii="Calibri" w:eastAsia="Calibri" w:hAnsi="Calibri" w:cs="Calibri"/>
          <w:sz w:val="22"/>
          <w:szCs w:val="22"/>
        </w:rPr>
        <w:t>Solozol</w:t>
      </w:r>
      <w:proofErr w:type="spellEnd"/>
      <w:r w:rsidRPr="00F412E0">
        <w:rPr>
          <w:rFonts w:ascii="Calibri" w:eastAsia="Calibri" w:hAnsi="Calibri" w:cs="Calibri"/>
          <w:sz w:val="22"/>
          <w:szCs w:val="22"/>
        </w:rPr>
        <w:t xml:space="preserve"> is so flat, the cost of a highway is always proportional to its length. Thus, the least expensive highway system will be the one that minimizes the total highways length.  </w:t>
      </w:r>
    </w:p>
    <w:p w14:paraId="5B18F67F" w14:textId="77777777" w:rsidR="006D584A" w:rsidRPr="00F412E0" w:rsidRDefault="006D584A" w:rsidP="00F412E0">
      <w:pPr>
        <w:ind w:right="-40"/>
        <w:rPr>
          <w:rFonts w:ascii="Calibri" w:eastAsia="Calibri" w:hAnsi="Calibri" w:cs="Calibri"/>
          <w:b/>
          <w:sz w:val="22"/>
          <w:szCs w:val="22"/>
        </w:rPr>
      </w:pPr>
      <w:r w:rsidRPr="00F412E0">
        <w:rPr>
          <w:rFonts w:ascii="Calibri" w:eastAsia="Calibri" w:hAnsi="Calibri" w:cs="Calibri"/>
          <w:b/>
          <w:sz w:val="22"/>
          <w:szCs w:val="22"/>
        </w:rPr>
        <w:t xml:space="preserve">Input </w:t>
      </w:r>
    </w:p>
    <w:p w14:paraId="67B5455E"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The first line of the input consists of an integer indicating the number of test cases in the input. Then there's a blank line and the datasets separated by a blank line.  </w:t>
      </w:r>
    </w:p>
    <w:p w14:paraId="3033222F"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Each test case consists of two parts. The first part describes all towns in the country, and the second part describes all of the highways that have already been built.  </w:t>
      </w:r>
    </w:p>
    <w:p w14:paraId="34B3224B"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The first line of the test case contains a single integer N (1 ≤ N ≤ 750), representing the number of towns. The next N lines each contain two integers, x </w:t>
      </w:r>
      <w:r w:rsidRPr="002E6D71">
        <w:rPr>
          <w:rFonts w:ascii="Calibri" w:eastAsia="Calibri" w:hAnsi="Calibri" w:cs="Calibri"/>
          <w:sz w:val="22"/>
          <w:szCs w:val="22"/>
          <w:vertAlign w:val="subscript"/>
        </w:rPr>
        <w:t>i</w:t>
      </w:r>
      <w:r w:rsidRPr="00F412E0">
        <w:rPr>
          <w:rFonts w:ascii="Calibri" w:eastAsia="Calibri" w:hAnsi="Calibri" w:cs="Calibri"/>
          <w:sz w:val="22"/>
          <w:szCs w:val="22"/>
        </w:rPr>
        <w:t xml:space="preserve"> and y </w:t>
      </w:r>
      <w:r w:rsidRPr="002E6D71">
        <w:rPr>
          <w:rFonts w:ascii="Calibri" w:eastAsia="Calibri" w:hAnsi="Calibri" w:cs="Calibri"/>
          <w:sz w:val="22"/>
          <w:szCs w:val="22"/>
          <w:vertAlign w:val="subscript"/>
        </w:rPr>
        <w:t>i</w:t>
      </w:r>
      <w:r w:rsidRPr="00F412E0">
        <w:rPr>
          <w:rFonts w:ascii="Calibri" w:eastAsia="Calibri" w:hAnsi="Calibri" w:cs="Calibri"/>
          <w:sz w:val="22"/>
          <w:szCs w:val="22"/>
        </w:rPr>
        <w:t xml:space="preserve"> separated by a space. These values give the coordinates of </w:t>
      </w:r>
      <w:proofErr w:type="spellStart"/>
      <w:r w:rsidRPr="00F412E0">
        <w:rPr>
          <w:rFonts w:ascii="Calibri" w:eastAsia="Calibri" w:hAnsi="Calibri" w:cs="Calibri"/>
          <w:sz w:val="22"/>
          <w:szCs w:val="22"/>
        </w:rPr>
        <w:t>i</w:t>
      </w:r>
      <w:proofErr w:type="spellEnd"/>
      <w:r w:rsidRPr="00F412E0">
        <w:rPr>
          <w:rFonts w:ascii="Calibri" w:eastAsia="Calibri" w:hAnsi="Calibri" w:cs="Calibri"/>
          <w:sz w:val="22"/>
          <w:szCs w:val="22"/>
        </w:rPr>
        <w:t xml:space="preserve"> </w:t>
      </w:r>
      <w:proofErr w:type="spellStart"/>
      <w:r w:rsidRPr="00F412E0">
        <w:rPr>
          <w:rFonts w:ascii="Calibri" w:eastAsia="Calibri" w:hAnsi="Calibri" w:cs="Calibri"/>
          <w:sz w:val="22"/>
          <w:szCs w:val="22"/>
        </w:rPr>
        <w:t>Th</w:t>
      </w:r>
      <w:proofErr w:type="spellEnd"/>
      <w:r w:rsidRPr="00F412E0">
        <w:rPr>
          <w:rFonts w:ascii="Calibri" w:eastAsia="Calibri" w:hAnsi="Calibri" w:cs="Calibri"/>
          <w:sz w:val="22"/>
          <w:szCs w:val="22"/>
        </w:rPr>
        <w:t xml:space="preserve"> town (for </w:t>
      </w:r>
      <w:proofErr w:type="spellStart"/>
      <w:r w:rsidRPr="00F412E0">
        <w:rPr>
          <w:rFonts w:ascii="Calibri" w:eastAsia="Calibri" w:hAnsi="Calibri" w:cs="Calibri"/>
          <w:sz w:val="22"/>
          <w:szCs w:val="22"/>
        </w:rPr>
        <w:t>i</w:t>
      </w:r>
      <w:proofErr w:type="spellEnd"/>
      <w:r w:rsidRPr="00F412E0">
        <w:rPr>
          <w:rFonts w:ascii="Calibri" w:eastAsia="Calibri" w:hAnsi="Calibri" w:cs="Calibri"/>
          <w:sz w:val="22"/>
          <w:szCs w:val="22"/>
        </w:rPr>
        <w:t xml:space="preserve"> from 1 to N). Coordinates will have an absolute value no greater than 10000. Every town has a unique location.  </w:t>
      </w:r>
    </w:p>
    <w:p w14:paraId="57375A15"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The next line contains a single integer M (0 ≤ M ≤ 1000), representing the number of existing highways. The next M lines each contain a pair of integers separated by a space. These two integers give a pair of town numbers which are already connected by a highway. Each pair of towns is connected by at most one highway.  </w:t>
      </w:r>
    </w:p>
    <w:p w14:paraId="0187B25F" w14:textId="77777777" w:rsidR="006D584A" w:rsidRPr="00F412E0" w:rsidRDefault="006D584A" w:rsidP="00F412E0">
      <w:pPr>
        <w:ind w:right="-40"/>
        <w:rPr>
          <w:rFonts w:ascii="Calibri" w:eastAsia="Calibri" w:hAnsi="Calibri" w:cs="Calibri"/>
          <w:b/>
          <w:sz w:val="22"/>
          <w:szCs w:val="22"/>
        </w:rPr>
      </w:pPr>
      <w:r w:rsidRPr="00F412E0">
        <w:rPr>
          <w:rFonts w:ascii="Calibri" w:eastAsia="Calibri" w:hAnsi="Calibri" w:cs="Calibri"/>
          <w:b/>
          <w:sz w:val="22"/>
          <w:szCs w:val="22"/>
        </w:rPr>
        <w:t xml:space="preserve">Output </w:t>
      </w:r>
    </w:p>
    <w:p w14:paraId="4DD298B7"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Write to the output file a single line for each new highway that should be built in order to connect all towns with minimal possible total length of new highways. Each highway should be presented by printing town numbers that this highway connects, separated by a space.  </w:t>
      </w:r>
    </w:p>
    <w:p w14:paraId="233972C9" w14:textId="77777777" w:rsidR="006D584A" w:rsidRPr="00F412E0" w:rsidRDefault="006D584A" w:rsidP="00F412E0">
      <w:pPr>
        <w:ind w:right="-40"/>
        <w:rPr>
          <w:rFonts w:ascii="Calibri" w:eastAsia="Calibri" w:hAnsi="Calibri" w:cs="Calibri"/>
          <w:sz w:val="22"/>
          <w:szCs w:val="22"/>
        </w:rPr>
      </w:pPr>
      <w:r w:rsidRPr="00F412E0">
        <w:rPr>
          <w:rFonts w:ascii="Calibri" w:eastAsia="Calibri" w:hAnsi="Calibri" w:cs="Calibri"/>
          <w:sz w:val="22"/>
          <w:szCs w:val="22"/>
        </w:rPr>
        <w:t xml:space="preserve">If no new highways need to be built (all towns are already connected), then the output file should contain a line with the sentence "No new highways needed". Print a blank line between test cases.  </w:t>
      </w:r>
    </w:p>
    <w:p w14:paraId="6DF540D7" w14:textId="77777777" w:rsidR="006D584A" w:rsidRDefault="006D584A" w:rsidP="00F412E0">
      <w:pPr>
        <w:ind w:right="-40"/>
        <w:rPr>
          <w:rFonts w:ascii="Calibri" w:eastAsia="Calibri" w:hAnsi="Calibri" w:cs="Calibri"/>
          <w:sz w:val="22"/>
          <w:szCs w:val="22"/>
        </w:rPr>
      </w:pPr>
    </w:p>
    <w:p w14:paraId="74C55E4E" w14:textId="77777777" w:rsidR="00F412E0" w:rsidRDefault="00F412E0" w:rsidP="00F412E0">
      <w:pPr>
        <w:ind w:right="-40"/>
        <w:rPr>
          <w:rFonts w:ascii="Calibri" w:eastAsia="Calibri" w:hAnsi="Calibri" w:cs="Calibri"/>
          <w:sz w:val="22"/>
          <w:szCs w:val="22"/>
        </w:rPr>
      </w:pPr>
    </w:p>
    <w:p w14:paraId="52BFCD3F" w14:textId="77777777" w:rsidR="00F412E0" w:rsidRDefault="00F412E0" w:rsidP="00F412E0">
      <w:pPr>
        <w:ind w:right="-40"/>
        <w:rPr>
          <w:rFonts w:ascii="Calibri" w:eastAsia="Calibri" w:hAnsi="Calibri" w:cs="Calibri"/>
          <w:sz w:val="22"/>
          <w:szCs w:val="22"/>
        </w:rPr>
      </w:pPr>
    </w:p>
    <w:p w14:paraId="2331CDEB" w14:textId="77777777" w:rsidR="00F412E0" w:rsidRDefault="00F412E0" w:rsidP="00F412E0">
      <w:pPr>
        <w:ind w:right="-40"/>
        <w:rPr>
          <w:rFonts w:ascii="Calibri" w:eastAsia="Calibri" w:hAnsi="Calibri" w:cs="Calibri"/>
          <w:sz w:val="22"/>
          <w:szCs w:val="22"/>
        </w:rPr>
      </w:pPr>
    </w:p>
    <w:p w14:paraId="48B576A7" w14:textId="77777777" w:rsidR="00F412E0" w:rsidRDefault="00F412E0" w:rsidP="00F412E0">
      <w:pPr>
        <w:ind w:right="-40"/>
        <w:rPr>
          <w:rFonts w:ascii="Calibri" w:eastAsia="Calibri" w:hAnsi="Calibri" w:cs="Calibri"/>
          <w:sz w:val="22"/>
          <w:szCs w:val="22"/>
        </w:rPr>
      </w:pPr>
    </w:p>
    <w:p w14:paraId="7495CD0A" w14:textId="77777777" w:rsidR="00370501" w:rsidRDefault="00370501" w:rsidP="00F412E0">
      <w:pPr>
        <w:ind w:right="-40"/>
        <w:rPr>
          <w:rFonts w:ascii="Calibri" w:eastAsia="Calibri" w:hAnsi="Calibri" w:cs="Calibri"/>
          <w:sz w:val="22"/>
          <w:szCs w:val="22"/>
        </w:rPr>
      </w:pPr>
    </w:p>
    <w:p w14:paraId="31E7F9CF" w14:textId="77777777" w:rsidR="00370501" w:rsidRDefault="00370501" w:rsidP="00F412E0">
      <w:pPr>
        <w:ind w:right="-40"/>
        <w:rPr>
          <w:rFonts w:ascii="Calibri" w:eastAsia="Calibri" w:hAnsi="Calibri" w:cs="Calibri"/>
          <w:sz w:val="22"/>
          <w:szCs w:val="22"/>
        </w:rPr>
      </w:pPr>
    </w:p>
    <w:p w14:paraId="2B6759BC" w14:textId="77777777" w:rsidR="00370501" w:rsidRDefault="00370501" w:rsidP="00F412E0">
      <w:pPr>
        <w:ind w:right="-40"/>
        <w:rPr>
          <w:rFonts w:ascii="Calibri" w:eastAsia="Calibri" w:hAnsi="Calibri" w:cs="Calibri"/>
          <w:sz w:val="22"/>
          <w:szCs w:val="22"/>
        </w:rPr>
      </w:pPr>
    </w:p>
    <w:p w14:paraId="36EA4B7A" w14:textId="77777777" w:rsidR="00370501" w:rsidRDefault="00370501" w:rsidP="00F412E0">
      <w:pPr>
        <w:ind w:right="-40"/>
        <w:rPr>
          <w:rFonts w:ascii="Calibri" w:eastAsia="Calibri" w:hAnsi="Calibri" w:cs="Calibri"/>
          <w:sz w:val="22"/>
          <w:szCs w:val="22"/>
        </w:rPr>
      </w:pPr>
    </w:p>
    <w:p w14:paraId="555E5A6A" w14:textId="77777777" w:rsidR="00370501" w:rsidRDefault="00370501" w:rsidP="00F412E0">
      <w:pPr>
        <w:ind w:right="-40"/>
        <w:rPr>
          <w:rFonts w:ascii="Calibri" w:eastAsia="Calibri" w:hAnsi="Calibri" w:cs="Calibri"/>
          <w:sz w:val="22"/>
          <w:szCs w:val="22"/>
        </w:rPr>
      </w:pPr>
    </w:p>
    <w:p w14:paraId="1FBF7F35" w14:textId="77777777" w:rsidR="00370501" w:rsidRDefault="00370501" w:rsidP="00F412E0">
      <w:pPr>
        <w:ind w:right="-40"/>
        <w:rPr>
          <w:rFonts w:ascii="Calibri" w:eastAsia="Calibri" w:hAnsi="Calibri" w:cs="Calibri"/>
          <w:sz w:val="22"/>
          <w:szCs w:val="22"/>
        </w:rPr>
      </w:pPr>
    </w:p>
    <w:p w14:paraId="107FE0E9" w14:textId="77777777" w:rsidR="00370501" w:rsidRDefault="00370501" w:rsidP="00F412E0">
      <w:pPr>
        <w:ind w:right="-40"/>
        <w:rPr>
          <w:rFonts w:ascii="Calibri" w:eastAsia="Calibri" w:hAnsi="Calibri" w:cs="Calibri"/>
          <w:sz w:val="22"/>
          <w:szCs w:val="22"/>
        </w:rPr>
      </w:pPr>
    </w:p>
    <w:p w14:paraId="14E3F728" w14:textId="77777777" w:rsidR="00370501" w:rsidRDefault="00370501" w:rsidP="00F412E0">
      <w:pPr>
        <w:ind w:right="-40"/>
        <w:rPr>
          <w:rFonts w:ascii="Calibri" w:eastAsia="Calibri" w:hAnsi="Calibri" w:cs="Calibri"/>
          <w:sz w:val="22"/>
          <w:szCs w:val="22"/>
        </w:rPr>
      </w:pPr>
    </w:p>
    <w:p w14:paraId="088D68F7" w14:textId="77777777" w:rsidR="00370501" w:rsidRDefault="00370501" w:rsidP="00F412E0">
      <w:pPr>
        <w:ind w:right="-40"/>
        <w:rPr>
          <w:rFonts w:ascii="Calibri" w:eastAsia="Calibri" w:hAnsi="Calibri" w:cs="Calibri"/>
          <w:sz w:val="22"/>
          <w:szCs w:val="22"/>
        </w:rPr>
      </w:pPr>
    </w:p>
    <w:p w14:paraId="34007E62" w14:textId="77777777" w:rsidR="00370501" w:rsidRDefault="00370501" w:rsidP="00F412E0">
      <w:pPr>
        <w:ind w:right="-40"/>
        <w:rPr>
          <w:rFonts w:ascii="Calibri" w:eastAsia="Calibri" w:hAnsi="Calibri" w:cs="Calibri"/>
          <w:sz w:val="22"/>
          <w:szCs w:val="22"/>
        </w:rPr>
      </w:pPr>
    </w:p>
    <w:p w14:paraId="11FD475A" w14:textId="77777777" w:rsidR="00370501" w:rsidRDefault="00370501" w:rsidP="00F412E0">
      <w:pPr>
        <w:ind w:right="-40"/>
        <w:rPr>
          <w:rFonts w:ascii="Calibri" w:eastAsia="Calibri" w:hAnsi="Calibri" w:cs="Calibri"/>
          <w:sz w:val="22"/>
          <w:szCs w:val="22"/>
        </w:rPr>
      </w:pPr>
    </w:p>
    <w:p w14:paraId="3CA701B1" w14:textId="77777777" w:rsidR="00370501" w:rsidRDefault="00370501" w:rsidP="00F412E0">
      <w:pPr>
        <w:ind w:right="-40"/>
        <w:rPr>
          <w:rFonts w:ascii="Calibri" w:eastAsia="Calibri" w:hAnsi="Calibri" w:cs="Calibri"/>
          <w:sz w:val="22"/>
          <w:szCs w:val="22"/>
        </w:rPr>
      </w:pPr>
    </w:p>
    <w:p w14:paraId="6DF8AD67" w14:textId="77777777" w:rsidR="00F412E0" w:rsidRDefault="00F412E0" w:rsidP="00F412E0">
      <w:pPr>
        <w:ind w:right="-40"/>
        <w:rPr>
          <w:rFonts w:ascii="Calibri" w:eastAsia="Calibri" w:hAnsi="Calibri" w:cs="Calibri"/>
          <w:sz w:val="22"/>
          <w:szCs w:val="22"/>
        </w:rPr>
      </w:pPr>
    </w:p>
    <w:p w14:paraId="78213AE8" w14:textId="77777777" w:rsidR="00F412E0" w:rsidRPr="00F412E0" w:rsidRDefault="00F412E0" w:rsidP="00F412E0">
      <w:pPr>
        <w:ind w:right="-40"/>
        <w:rPr>
          <w:rFonts w:ascii="Calibri" w:eastAsia="Calibri" w:hAnsi="Calibri" w:cs="Calibri"/>
          <w:sz w:val="22"/>
          <w:szCs w:val="22"/>
        </w:rPr>
      </w:pPr>
    </w:p>
    <w:p w14:paraId="2DDDC51A" w14:textId="77777777" w:rsidR="006D584A" w:rsidRDefault="006D584A" w:rsidP="006D584A"/>
    <w:p w14:paraId="2FDF42CC" w14:textId="77777777" w:rsidR="006D584A" w:rsidRDefault="006D584A" w:rsidP="006D584A"/>
    <w:p w14:paraId="23126979" w14:textId="77777777" w:rsidR="006D584A" w:rsidRPr="007E0973" w:rsidRDefault="006D584A" w:rsidP="006D584A">
      <w:pPr>
        <w:rPr>
          <w:b/>
        </w:rPr>
      </w:pPr>
      <w:r w:rsidRPr="007E0973">
        <w:rPr>
          <w:b/>
        </w:rPr>
        <w:t xml:space="preserve">Sample input </w:t>
      </w:r>
    </w:p>
    <w:p w14:paraId="146506E0" w14:textId="77777777" w:rsidR="006D584A" w:rsidRPr="007E0973" w:rsidRDefault="006D584A" w:rsidP="006D584A">
      <w:pPr>
        <w:rPr>
          <w:rFonts w:asciiTheme="majorHAnsi" w:hAnsiTheme="majorHAnsi"/>
        </w:rPr>
      </w:pPr>
      <w:r w:rsidRPr="007E0973">
        <w:rPr>
          <w:rFonts w:asciiTheme="majorHAnsi" w:hAnsiTheme="majorHAnsi"/>
        </w:rPr>
        <w:t xml:space="preserve">1 </w:t>
      </w:r>
    </w:p>
    <w:p w14:paraId="02C57088" w14:textId="77777777" w:rsidR="006D584A" w:rsidRPr="007E0973" w:rsidRDefault="006D584A" w:rsidP="006D584A">
      <w:pPr>
        <w:rPr>
          <w:rFonts w:asciiTheme="majorHAnsi" w:hAnsiTheme="majorHAnsi"/>
        </w:rPr>
      </w:pPr>
      <w:r w:rsidRPr="007E0973">
        <w:rPr>
          <w:rFonts w:asciiTheme="majorHAnsi" w:hAnsiTheme="majorHAnsi"/>
        </w:rPr>
        <w:t xml:space="preserve"> </w:t>
      </w:r>
    </w:p>
    <w:p w14:paraId="6B7ACAE0" w14:textId="77777777" w:rsidR="006D584A" w:rsidRPr="007E0973" w:rsidRDefault="006D584A" w:rsidP="006D584A">
      <w:pPr>
        <w:rPr>
          <w:rFonts w:asciiTheme="majorHAnsi" w:hAnsiTheme="majorHAnsi"/>
        </w:rPr>
      </w:pPr>
      <w:r w:rsidRPr="007E0973">
        <w:rPr>
          <w:rFonts w:asciiTheme="majorHAnsi" w:hAnsiTheme="majorHAnsi"/>
        </w:rPr>
        <w:t xml:space="preserve">9 </w:t>
      </w:r>
    </w:p>
    <w:p w14:paraId="60C5D96E" w14:textId="77777777" w:rsidR="006D584A" w:rsidRPr="007E0973" w:rsidRDefault="006D584A" w:rsidP="006D584A">
      <w:pPr>
        <w:rPr>
          <w:rFonts w:asciiTheme="majorHAnsi" w:hAnsiTheme="majorHAnsi"/>
        </w:rPr>
      </w:pPr>
      <w:r w:rsidRPr="007E0973">
        <w:rPr>
          <w:rFonts w:asciiTheme="majorHAnsi" w:hAnsiTheme="majorHAnsi"/>
        </w:rPr>
        <w:t xml:space="preserve">1 5 </w:t>
      </w:r>
    </w:p>
    <w:p w14:paraId="21332AA7" w14:textId="77777777" w:rsidR="006D584A" w:rsidRPr="007E0973" w:rsidRDefault="006D584A" w:rsidP="006D584A">
      <w:pPr>
        <w:rPr>
          <w:rFonts w:asciiTheme="majorHAnsi" w:hAnsiTheme="majorHAnsi"/>
        </w:rPr>
      </w:pPr>
      <w:r w:rsidRPr="007E0973">
        <w:rPr>
          <w:rFonts w:asciiTheme="majorHAnsi" w:hAnsiTheme="majorHAnsi"/>
        </w:rPr>
        <w:t xml:space="preserve">0 0  </w:t>
      </w:r>
    </w:p>
    <w:p w14:paraId="42F80C67" w14:textId="77777777" w:rsidR="006D584A" w:rsidRPr="007E0973" w:rsidRDefault="006D584A" w:rsidP="006D584A">
      <w:pPr>
        <w:rPr>
          <w:rFonts w:asciiTheme="majorHAnsi" w:hAnsiTheme="majorHAnsi"/>
        </w:rPr>
      </w:pPr>
      <w:r w:rsidRPr="007E0973">
        <w:rPr>
          <w:rFonts w:asciiTheme="majorHAnsi" w:hAnsiTheme="majorHAnsi"/>
        </w:rPr>
        <w:t xml:space="preserve">3 2 </w:t>
      </w:r>
    </w:p>
    <w:p w14:paraId="4100AD0D" w14:textId="77777777" w:rsidR="006D584A" w:rsidRPr="007E0973" w:rsidRDefault="006D584A" w:rsidP="006D584A">
      <w:pPr>
        <w:rPr>
          <w:rFonts w:asciiTheme="majorHAnsi" w:hAnsiTheme="majorHAnsi"/>
        </w:rPr>
      </w:pPr>
      <w:r w:rsidRPr="007E0973">
        <w:rPr>
          <w:rFonts w:asciiTheme="majorHAnsi" w:hAnsiTheme="majorHAnsi"/>
        </w:rPr>
        <w:t xml:space="preserve">4 5 </w:t>
      </w:r>
    </w:p>
    <w:p w14:paraId="51FB9933" w14:textId="77777777" w:rsidR="006D584A" w:rsidRPr="007E0973" w:rsidRDefault="006D584A" w:rsidP="006D584A">
      <w:pPr>
        <w:rPr>
          <w:rFonts w:asciiTheme="majorHAnsi" w:hAnsiTheme="majorHAnsi"/>
        </w:rPr>
      </w:pPr>
      <w:r w:rsidRPr="007E0973">
        <w:rPr>
          <w:rFonts w:asciiTheme="majorHAnsi" w:hAnsiTheme="majorHAnsi"/>
        </w:rPr>
        <w:t xml:space="preserve">5 1 </w:t>
      </w:r>
    </w:p>
    <w:p w14:paraId="3C310C53" w14:textId="77777777" w:rsidR="006D584A" w:rsidRPr="007E0973" w:rsidRDefault="006D584A" w:rsidP="006D584A">
      <w:pPr>
        <w:rPr>
          <w:rFonts w:asciiTheme="majorHAnsi" w:hAnsiTheme="majorHAnsi"/>
        </w:rPr>
      </w:pPr>
      <w:r w:rsidRPr="007E0973">
        <w:rPr>
          <w:rFonts w:asciiTheme="majorHAnsi" w:hAnsiTheme="majorHAnsi"/>
        </w:rPr>
        <w:t xml:space="preserve">0 4 </w:t>
      </w:r>
    </w:p>
    <w:p w14:paraId="40B29AFA" w14:textId="77777777" w:rsidR="006D584A" w:rsidRPr="007E0973" w:rsidRDefault="006D584A" w:rsidP="006D584A">
      <w:pPr>
        <w:rPr>
          <w:rFonts w:asciiTheme="majorHAnsi" w:hAnsiTheme="majorHAnsi"/>
        </w:rPr>
      </w:pPr>
      <w:r w:rsidRPr="007E0973">
        <w:rPr>
          <w:rFonts w:asciiTheme="majorHAnsi" w:hAnsiTheme="majorHAnsi"/>
        </w:rPr>
        <w:t xml:space="preserve">5 2 </w:t>
      </w:r>
    </w:p>
    <w:p w14:paraId="1EF045F5" w14:textId="77777777" w:rsidR="006D584A" w:rsidRPr="007E0973" w:rsidRDefault="006D584A" w:rsidP="006D584A">
      <w:pPr>
        <w:rPr>
          <w:rFonts w:asciiTheme="majorHAnsi" w:hAnsiTheme="majorHAnsi"/>
        </w:rPr>
      </w:pPr>
      <w:r w:rsidRPr="007E0973">
        <w:rPr>
          <w:rFonts w:asciiTheme="majorHAnsi" w:hAnsiTheme="majorHAnsi"/>
        </w:rPr>
        <w:t xml:space="preserve">1 2 </w:t>
      </w:r>
    </w:p>
    <w:p w14:paraId="02B89961" w14:textId="77777777" w:rsidR="006D584A" w:rsidRPr="007E0973" w:rsidRDefault="006D584A" w:rsidP="006D584A">
      <w:pPr>
        <w:rPr>
          <w:rFonts w:asciiTheme="majorHAnsi" w:hAnsiTheme="majorHAnsi"/>
        </w:rPr>
      </w:pPr>
      <w:r w:rsidRPr="007E0973">
        <w:rPr>
          <w:rFonts w:asciiTheme="majorHAnsi" w:hAnsiTheme="majorHAnsi"/>
        </w:rPr>
        <w:t xml:space="preserve">5 3 </w:t>
      </w:r>
    </w:p>
    <w:p w14:paraId="7EE0DBC0" w14:textId="77777777" w:rsidR="006D584A" w:rsidRPr="007E0973" w:rsidRDefault="006D584A" w:rsidP="006D584A">
      <w:pPr>
        <w:rPr>
          <w:rFonts w:asciiTheme="majorHAnsi" w:hAnsiTheme="majorHAnsi"/>
        </w:rPr>
      </w:pPr>
      <w:r w:rsidRPr="007E0973">
        <w:rPr>
          <w:rFonts w:asciiTheme="majorHAnsi" w:hAnsiTheme="majorHAnsi"/>
        </w:rPr>
        <w:t xml:space="preserve">3 </w:t>
      </w:r>
    </w:p>
    <w:p w14:paraId="135B59D4" w14:textId="77777777" w:rsidR="006D584A" w:rsidRPr="007E0973" w:rsidRDefault="006D584A" w:rsidP="006D584A">
      <w:pPr>
        <w:rPr>
          <w:rFonts w:asciiTheme="majorHAnsi" w:hAnsiTheme="majorHAnsi"/>
        </w:rPr>
      </w:pPr>
      <w:r w:rsidRPr="007E0973">
        <w:rPr>
          <w:rFonts w:asciiTheme="majorHAnsi" w:hAnsiTheme="majorHAnsi"/>
        </w:rPr>
        <w:t xml:space="preserve">1 3 </w:t>
      </w:r>
    </w:p>
    <w:p w14:paraId="3291D4FC" w14:textId="77777777" w:rsidR="006D584A" w:rsidRPr="007E0973" w:rsidRDefault="006D584A" w:rsidP="006D584A">
      <w:pPr>
        <w:rPr>
          <w:rFonts w:asciiTheme="majorHAnsi" w:hAnsiTheme="majorHAnsi"/>
        </w:rPr>
      </w:pPr>
      <w:r w:rsidRPr="007E0973">
        <w:rPr>
          <w:rFonts w:asciiTheme="majorHAnsi" w:hAnsiTheme="majorHAnsi"/>
        </w:rPr>
        <w:t xml:space="preserve">9 7 </w:t>
      </w:r>
    </w:p>
    <w:p w14:paraId="1FA49F84" w14:textId="77777777" w:rsidR="006D584A" w:rsidRDefault="006D584A" w:rsidP="006D584A">
      <w:pPr>
        <w:rPr>
          <w:rFonts w:asciiTheme="majorHAnsi" w:hAnsiTheme="majorHAnsi"/>
        </w:rPr>
      </w:pPr>
      <w:r w:rsidRPr="007E0973">
        <w:rPr>
          <w:rFonts w:asciiTheme="majorHAnsi" w:hAnsiTheme="majorHAnsi"/>
        </w:rPr>
        <w:t xml:space="preserve">1 2 </w:t>
      </w:r>
    </w:p>
    <w:p w14:paraId="098847E0" w14:textId="77777777" w:rsidR="00174CA7" w:rsidRPr="007E0973" w:rsidRDefault="00174CA7" w:rsidP="006D584A">
      <w:pPr>
        <w:rPr>
          <w:rFonts w:asciiTheme="majorHAnsi" w:hAnsiTheme="majorHAnsi"/>
        </w:rPr>
      </w:pPr>
    </w:p>
    <w:p w14:paraId="4C3A0356" w14:textId="77777777" w:rsidR="006D584A" w:rsidRPr="007E0973" w:rsidRDefault="006D584A" w:rsidP="006D584A">
      <w:pPr>
        <w:rPr>
          <w:b/>
        </w:rPr>
      </w:pPr>
      <w:r w:rsidRPr="007E0973">
        <w:rPr>
          <w:b/>
        </w:rPr>
        <w:t xml:space="preserve">Sample output for the sample input </w:t>
      </w:r>
    </w:p>
    <w:p w14:paraId="689EE576" w14:textId="77777777" w:rsidR="00174CA7" w:rsidRDefault="00174CA7" w:rsidP="006D584A">
      <w:pPr>
        <w:rPr>
          <w:rFonts w:asciiTheme="majorHAnsi" w:hAnsiTheme="majorHAnsi"/>
        </w:rPr>
      </w:pPr>
    </w:p>
    <w:p w14:paraId="32D5DD4C" w14:textId="77777777" w:rsidR="006D584A" w:rsidRPr="007E0973" w:rsidRDefault="006D584A" w:rsidP="006D584A">
      <w:pPr>
        <w:rPr>
          <w:rFonts w:asciiTheme="majorHAnsi" w:hAnsiTheme="majorHAnsi"/>
        </w:rPr>
      </w:pPr>
      <w:r w:rsidRPr="007E0973">
        <w:rPr>
          <w:rFonts w:asciiTheme="majorHAnsi" w:hAnsiTheme="majorHAnsi"/>
        </w:rPr>
        <w:t xml:space="preserve">1 6 </w:t>
      </w:r>
    </w:p>
    <w:p w14:paraId="519788FF" w14:textId="77777777" w:rsidR="006D584A" w:rsidRPr="007E0973" w:rsidRDefault="006D584A" w:rsidP="006D584A">
      <w:pPr>
        <w:rPr>
          <w:rFonts w:asciiTheme="majorHAnsi" w:hAnsiTheme="majorHAnsi"/>
        </w:rPr>
      </w:pPr>
      <w:r w:rsidRPr="007E0973">
        <w:rPr>
          <w:rFonts w:asciiTheme="majorHAnsi" w:hAnsiTheme="majorHAnsi"/>
        </w:rPr>
        <w:t xml:space="preserve">3 7 </w:t>
      </w:r>
    </w:p>
    <w:p w14:paraId="3D6F770D" w14:textId="77777777" w:rsidR="006D584A" w:rsidRPr="007E0973" w:rsidRDefault="006D584A" w:rsidP="006D584A">
      <w:pPr>
        <w:rPr>
          <w:rFonts w:asciiTheme="majorHAnsi" w:hAnsiTheme="majorHAnsi"/>
        </w:rPr>
      </w:pPr>
      <w:r w:rsidRPr="007E0973">
        <w:rPr>
          <w:rFonts w:asciiTheme="majorHAnsi" w:hAnsiTheme="majorHAnsi"/>
        </w:rPr>
        <w:t xml:space="preserve">4 9 </w:t>
      </w:r>
    </w:p>
    <w:p w14:paraId="78371472" w14:textId="77777777" w:rsidR="006D584A" w:rsidRPr="007E0973" w:rsidRDefault="006D584A" w:rsidP="006D584A">
      <w:pPr>
        <w:rPr>
          <w:rFonts w:asciiTheme="majorHAnsi" w:hAnsiTheme="majorHAnsi"/>
        </w:rPr>
      </w:pPr>
      <w:r w:rsidRPr="007E0973">
        <w:rPr>
          <w:rFonts w:asciiTheme="majorHAnsi" w:hAnsiTheme="majorHAnsi"/>
        </w:rPr>
        <w:t xml:space="preserve">5 7 </w:t>
      </w:r>
    </w:p>
    <w:p w14:paraId="74185ABD" w14:textId="77777777" w:rsidR="006D584A" w:rsidRDefault="006D584A" w:rsidP="006D584A">
      <w:pPr>
        <w:rPr>
          <w:rFonts w:asciiTheme="majorHAnsi" w:hAnsiTheme="majorHAnsi"/>
        </w:rPr>
      </w:pPr>
      <w:r w:rsidRPr="007E0973">
        <w:rPr>
          <w:rFonts w:asciiTheme="majorHAnsi" w:hAnsiTheme="majorHAnsi"/>
        </w:rPr>
        <w:t>8</w:t>
      </w:r>
    </w:p>
    <w:p w14:paraId="655DF247" w14:textId="77777777" w:rsidR="006D584A" w:rsidRDefault="006D584A" w:rsidP="006D584A">
      <w:pPr>
        <w:rPr>
          <w:rFonts w:asciiTheme="majorHAnsi" w:hAnsiTheme="majorHAnsi"/>
        </w:rPr>
      </w:pPr>
    </w:p>
    <w:p w14:paraId="6024841A" w14:textId="77777777" w:rsidR="006D584A" w:rsidRDefault="006D584A" w:rsidP="006D584A">
      <w:pPr>
        <w:rPr>
          <w:rFonts w:asciiTheme="majorHAnsi" w:hAnsiTheme="majorHAnsi"/>
        </w:rPr>
      </w:pPr>
    </w:p>
    <w:p w14:paraId="73ECD260" w14:textId="77777777" w:rsidR="006D584A" w:rsidRPr="000B04D8" w:rsidRDefault="006D584A" w:rsidP="006D584A"/>
    <w:p w14:paraId="5F4FB385" w14:textId="77777777" w:rsidR="006D584A" w:rsidRPr="00370501" w:rsidRDefault="006D584A" w:rsidP="00370501">
      <w:pPr>
        <w:spacing w:before="16"/>
        <w:rPr>
          <w:rFonts w:ascii="Calibri" w:eastAsia="Calibri" w:hAnsi="Calibri" w:cs="Calibri"/>
          <w:sz w:val="22"/>
          <w:szCs w:val="22"/>
        </w:rPr>
      </w:pPr>
      <w:r w:rsidRPr="00370501">
        <w:rPr>
          <w:rFonts w:ascii="Calibri" w:eastAsia="Calibri" w:hAnsi="Calibri" w:cs="Calibri"/>
          <w:sz w:val="22"/>
          <w:szCs w:val="22"/>
        </w:rPr>
        <w:t xml:space="preserve">Answer the following questions for the </w:t>
      </w:r>
      <w:proofErr w:type="spellStart"/>
      <w:r w:rsidRPr="00370501">
        <w:rPr>
          <w:rFonts w:ascii="Calibri" w:eastAsia="Calibri" w:hAnsi="Calibri" w:cs="Calibri"/>
          <w:sz w:val="22"/>
          <w:szCs w:val="22"/>
        </w:rPr>
        <w:t>Solozol</w:t>
      </w:r>
      <w:proofErr w:type="spellEnd"/>
      <w:r w:rsidRPr="00370501">
        <w:rPr>
          <w:rFonts w:ascii="Calibri" w:eastAsia="Calibri" w:hAnsi="Calibri" w:cs="Calibri"/>
          <w:sz w:val="22"/>
          <w:szCs w:val="22"/>
        </w:rPr>
        <w:t xml:space="preserve"> problem.</w:t>
      </w:r>
    </w:p>
    <w:p w14:paraId="0FA6DEE5" w14:textId="77777777" w:rsidR="00370501" w:rsidRPr="000B04D8" w:rsidRDefault="00370501" w:rsidP="006D584A"/>
    <w:p w14:paraId="6FC33325" w14:textId="1088FC01" w:rsidR="00223DD6" w:rsidRPr="00223DD6" w:rsidRDefault="00370501" w:rsidP="00370501">
      <w:pPr>
        <w:pStyle w:val="ListParagraph"/>
        <w:numPr>
          <w:ilvl w:val="0"/>
          <w:numId w:val="8"/>
        </w:numPr>
        <w:rPr>
          <w:rFonts w:ascii="Calibri" w:eastAsia="Calibri" w:hAnsi="Calibri" w:cs="Calibri"/>
          <w:sz w:val="22"/>
          <w:szCs w:val="22"/>
        </w:rPr>
      </w:pPr>
      <w:r>
        <w:rPr>
          <w:rFonts w:ascii="Calibri" w:eastAsia="Calibri" w:hAnsi="Calibri" w:cs="Calibri"/>
          <w:sz w:val="22"/>
          <w:szCs w:val="22"/>
        </w:rPr>
        <w:t xml:space="preserve">[1 mark] </w:t>
      </w:r>
      <w:r w:rsidRPr="001F0BB5">
        <w:rPr>
          <w:rFonts w:ascii="Calibri" w:eastAsia="Calibri" w:hAnsi="Calibri" w:cs="Calibri"/>
          <w:sz w:val="22"/>
          <w:szCs w:val="22"/>
        </w:rPr>
        <w:t xml:space="preserve">What </w:t>
      </w:r>
      <w:r w:rsidRPr="001F0BB5">
        <w:rPr>
          <w:rFonts w:ascii="Calibri" w:eastAsia="Calibri" w:hAnsi="Calibri" w:cs="Calibri"/>
          <w:spacing w:val="-2"/>
          <w:sz w:val="22"/>
          <w:szCs w:val="22"/>
        </w:rPr>
        <w:t>t</w:t>
      </w:r>
      <w:r w:rsidRPr="001F0BB5">
        <w:rPr>
          <w:rFonts w:ascii="Calibri" w:eastAsia="Calibri" w:hAnsi="Calibri" w:cs="Calibri"/>
          <w:spacing w:val="1"/>
          <w:sz w:val="22"/>
          <w:szCs w:val="22"/>
        </w:rPr>
        <w:t>y</w:t>
      </w:r>
      <w:r w:rsidRPr="001F0BB5">
        <w:rPr>
          <w:rFonts w:ascii="Calibri" w:eastAsia="Calibri" w:hAnsi="Calibri" w:cs="Calibri"/>
          <w:spacing w:val="-1"/>
          <w:sz w:val="22"/>
          <w:szCs w:val="22"/>
        </w:rPr>
        <w:t>p</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o</w:t>
      </w:r>
      <w:r w:rsidRPr="001F0BB5">
        <w:rPr>
          <w:rFonts w:ascii="Calibri" w:eastAsia="Calibri" w:hAnsi="Calibri" w:cs="Calibri"/>
          <w:sz w:val="22"/>
          <w:szCs w:val="22"/>
        </w:rPr>
        <w:t>f p</w:t>
      </w:r>
      <w:r w:rsidRPr="001F0BB5">
        <w:rPr>
          <w:rFonts w:ascii="Calibri" w:eastAsia="Calibri" w:hAnsi="Calibri" w:cs="Calibri"/>
          <w:spacing w:val="-3"/>
          <w:sz w:val="22"/>
          <w:szCs w:val="22"/>
        </w:rPr>
        <w:t>r</w:t>
      </w:r>
      <w:r w:rsidRPr="001F0BB5">
        <w:rPr>
          <w:rFonts w:ascii="Calibri" w:eastAsia="Calibri" w:hAnsi="Calibri" w:cs="Calibri"/>
          <w:spacing w:val="1"/>
          <w:sz w:val="22"/>
          <w:szCs w:val="22"/>
        </w:rPr>
        <w:t>o</w:t>
      </w:r>
      <w:r w:rsidRPr="001F0BB5">
        <w:rPr>
          <w:rFonts w:ascii="Calibri" w:eastAsia="Calibri" w:hAnsi="Calibri" w:cs="Calibri"/>
          <w:spacing w:val="-1"/>
          <w:sz w:val="22"/>
          <w:szCs w:val="22"/>
        </w:rPr>
        <w:t>b</w:t>
      </w:r>
      <w:r w:rsidRPr="001F0BB5">
        <w:rPr>
          <w:rFonts w:ascii="Calibri" w:eastAsia="Calibri" w:hAnsi="Calibri" w:cs="Calibri"/>
          <w:sz w:val="22"/>
          <w:szCs w:val="22"/>
        </w:rPr>
        <w:t>l</w:t>
      </w:r>
      <w:r w:rsidRPr="001F0BB5">
        <w:rPr>
          <w:rFonts w:ascii="Calibri" w:eastAsia="Calibri" w:hAnsi="Calibri" w:cs="Calibri"/>
          <w:spacing w:val="-2"/>
          <w:sz w:val="22"/>
          <w:szCs w:val="22"/>
        </w:rPr>
        <w:t>e</w:t>
      </w:r>
      <w:r w:rsidRPr="001F0BB5">
        <w:rPr>
          <w:rFonts w:ascii="Calibri" w:eastAsia="Calibri" w:hAnsi="Calibri" w:cs="Calibri"/>
          <w:sz w:val="22"/>
          <w:szCs w:val="22"/>
        </w:rPr>
        <w:t>m</w:t>
      </w:r>
      <w:r w:rsidRPr="001F0BB5">
        <w:rPr>
          <w:rFonts w:ascii="Calibri" w:eastAsia="Calibri" w:hAnsi="Calibri" w:cs="Calibri"/>
          <w:spacing w:val="3"/>
          <w:sz w:val="22"/>
          <w:szCs w:val="22"/>
        </w:rPr>
        <w:t xml:space="preserve"> </w:t>
      </w:r>
      <w:r w:rsidRPr="001F0BB5">
        <w:rPr>
          <w:rFonts w:ascii="Calibri" w:eastAsia="Calibri" w:hAnsi="Calibri" w:cs="Calibri"/>
          <w:sz w:val="22"/>
          <w:szCs w:val="22"/>
        </w:rPr>
        <w:t>is</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th</w:t>
      </w:r>
      <w:r w:rsidRPr="001F0BB5">
        <w:rPr>
          <w:rFonts w:ascii="Calibri" w:eastAsia="Calibri" w:hAnsi="Calibri" w:cs="Calibri"/>
          <w:spacing w:val="-1"/>
          <w:sz w:val="22"/>
          <w:szCs w:val="22"/>
        </w:rPr>
        <w:t>i</w:t>
      </w:r>
      <w:r w:rsidRPr="001F0BB5">
        <w:rPr>
          <w:rFonts w:ascii="Calibri" w:eastAsia="Calibri" w:hAnsi="Calibri" w:cs="Calibri"/>
          <w:sz w:val="22"/>
          <w:szCs w:val="22"/>
        </w:rPr>
        <w:t xml:space="preserve">s </w:t>
      </w:r>
      <w:r w:rsidRPr="001F0BB5">
        <w:rPr>
          <w:rFonts w:ascii="Calibri" w:eastAsia="Calibri" w:hAnsi="Calibri" w:cs="Calibri"/>
          <w:spacing w:val="1"/>
          <w:sz w:val="22"/>
          <w:szCs w:val="22"/>
        </w:rPr>
        <w:t>(</w:t>
      </w:r>
      <w:r w:rsidRPr="001F0BB5">
        <w:rPr>
          <w:rFonts w:ascii="Calibri" w:eastAsia="Calibri" w:hAnsi="Calibri" w:cs="Calibri"/>
          <w:sz w:val="22"/>
          <w:szCs w:val="22"/>
        </w:rPr>
        <w:t>i.e.:</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sh</w:t>
      </w:r>
      <w:r w:rsidRPr="001F0BB5">
        <w:rPr>
          <w:rFonts w:ascii="Calibri" w:eastAsia="Calibri" w:hAnsi="Calibri" w:cs="Calibri"/>
          <w:spacing w:val="1"/>
          <w:sz w:val="22"/>
          <w:szCs w:val="22"/>
        </w:rPr>
        <w:t>o</w:t>
      </w:r>
      <w:r w:rsidRPr="001F0BB5">
        <w:rPr>
          <w:rFonts w:ascii="Calibri" w:eastAsia="Calibri" w:hAnsi="Calibri" w:cs="Calibri"/>
          <w:spacing w:val="-3"/>
          <w:sz w:val="22"/>
          <w:szCs w:val="22"/>
        </w:rPr>
        <w:t>r</w:t>
      </w:r>
      <w:r w:rsidRPr="001F0BB5">
        <w:rPr>
          <w:rFonts w:ascii="Calibri" w:eastAsia="Calibri" w:hAnsi="Calibri" w:cs="Calibri"/>
          <w:sz w:val="22"/>
          <w:szCs w:val="22"/>
        </w:rPr>
        <w:t>t</w:t>
      </w:r>
      <w:r w:rsidRPr="001F0BB5">
        <w:rPr>
          <w:rFonts w:ascii="Calibri" w:eastAsia="Calibri" w:hAnsi="Calibri" w:cs="Calibri"/>
          <w:spacing w:val="1"/>
          <w:sz w:val="22"/>
          <w:szCs w:val="22"/>
        </w:rPr>
        <w:t>e</w:t>
      </w:r>
      <w:r w:rsidRPr="001F0BB5">
        <w:rPr>
          <w:rFonts w:ascii="Calibri" w:eastAsia="Calibri" w:hAnsi="Calibri" w:cs="Calibri"/>
          <w:sz w:val="22"/>
          <w:szCs w:val="22"/>
        </w:rPr>
        <w:t>st</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pat</w:t>
      </w:r>
      <w:r w:rsidRPr="001F0BB5">
        <w:rPr>
          <w:rFonts w:ascii="Calibri" w:eastAsia="Calibri" w:hAnsi="Calibri" w:cs="Calibri"/>
          <w:spacing w:val="-1"/>
          <w:sz w:val="22"/>
          <w:szCs w:val="22"/>
        </w:rPr>
        <w:t>h</w:t>
      </w:r>
      <w:r w:rsidRPr="001F0BB5">
        <w:rPr>
          <w:rFonts w:ascii="Calibri" w:eastAsia="Calibri" w:hAnsi="Calibri" w:cs="Calibri"/>
          <w:sz w:val="22"/>
          <w:szCs w:val="22"/>
        </w:rPr>
        <w:t xml:space="preserve">, </w:t>
      </w:r>
      <w:r w:rsidRPr="001F0BB5">
        <w:rPr>
          <w:rFonts w:ascii="Calibri" w:eastAsia="Calibri" w:hAnsi="Calibri" w:cs="Calibri"/>
          <w:spacing w:val="-2"/>
          <w:sz w:val="22"/>
          <w:szCs w:val="22"/>
        </w:rPr>
        <w:t>t</w:t>
      </w:r>
      <w:r w:rsidRPr="001F0BB5">
        <w:rPr>
          <w:rFonts w:ascii="Calibri" w:eastAsia="Calibri" w:hAnsi="Calibri" w:cs="Calibri"/>
          <w:spacing w:val="1"/>
          <w:sz w:val="22"/>
          <w:szCs w:val="22"/>
        </w:rPr>
        <w:t>o</w:t>
      </w:r>
      <w:r w:rsidRPr="001F0BB5">
        <w:rPr>
          <w:rFonts w:ascii="Calibri" w:eastAsia="Calibri" w:hAnsi="Calibri" w:cs="Calibri"/>
          <w:spacing w:val="-3"/>
          <w:sz w:val="22"/>
          <w:szCs w:val="22"/>
        </w:rPr>
        <w:t>p</w:t>
      </w:r>
      <w:r w:rsidRPr="001F0BB5">
        <w:rPr>
          <w:rFonts w:ascii="Calibri" w:eastAsia="Calibri" w:hAnsi="Calibri" w:cs="Calibri"/>
          <w:spacing w:val="1"/>
          <w:sz w:val="22"/>
          <w:szCs w:val="22"/>
        </w:rPr>
        <w:t>o</w:t>
      </w:r>
      <w:r w:rsidRPr="001F0BB5">
        <w:rPr>
          <w:rFonts w:ascii="Calibri" w:eastAsia="Calibri" w:hAnsi="Calibri" w:cs="Calibri"/>
          <w:sz w:val="22"/>
          <w:szCs w:val="22"/>
        </w:rPr>
        <w:t>l</w:t>
      </w:r>
      <w:r w:rsidRPr="001F0BB5">
        <w:rPr>
          <w:rFonts w:ascii="Calibri" w:eastAsia="Calibri" w:hAnsi="Calibri" w:cs="Calibri"/>
          <w:spacing w:val="-2"/>
          <w:sz w:val="22"/>
          <w:szCs w:val="22"/>
        </w:rPr>
        <w:t>o</w:t>
      </w:r>
      <w:r w:rsidRPr="001F0BB5">
        <w:rPr>
          <w:rFonts w:ascii="Calibri" w:eastAsia="Calibri" w:hAnsi="Calibri" w:cs="Calibri"/>
          <w:spacing w:val="-1"/>
          <w:sz w:val="22"/>
          <w:szCs w:val="22"/>
        </w:rPr>
        <w:t>g</w:t>
      </w:r>
      <w:r w:rsidRPr="001F0BB5">
        <w:rPr>
          <w:rFonts w:ascii="Calibri" w:eastAsia="Calibri" w:hAnsi="Calibri" w:cs="Calibri"/>
          <w:sz w:val="22"/>
          <w:szCs w:val="22"/>
        </w:rPr>
        <w:t>ical s</w:t>
      </w:r>
      <w:r w:rsidRPr="001F0BB5">
        <w:rPr>
          <w:rFonts w:ascii="Calibri" w:eastAsia="Calibri" w:hAnsi="Calibri" w:cs="Calibri"/>
          <w:spacing w:val="1"/>
          <w:sz w:val="22"/>
          <w:szCs w:val="22"/>
        </w:rPr>
        <w:t>o</w:t>
      </w:r>
      <w:r w:rsidRPr="001F0BB5">
        <w:rPr>
          <w:rFonts w:ascii="Calibri" w:eastAsia="Calibri" w:hAnsi="Calibri" w:cs="Calibri"/>
          <w:spacing w:val="-3"/>
          <w:sz w:val="22"/>
          <w:szCs w:val="22"/>
        </w:rPr>
        <w:t>r</w:t>
      </w:r>
      <w:r w:rsidRPr="001F0BB5">
        <w:rPr>
          <w:rFonts w:ascii="Calibri" w:eastAsia="Calibri" w:hAnsi="Calibri" w:cs="Calibri"/>
          <w:sz w:val="22"/>
          <w:szCs w:val="22"/>
        </w:rPr>
        <w:t>t,</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sp</w:t>
      </w:r>
      <w:r w:rsidRPr="001F0BB5">
        <w:rPr>
          <w:rFonts w:ascii="Calibri" w:eastAsia="Calibri" w:hAnsi="Calibri" w:cs="Calibri"/>
          <w:spacing w:val="-1"/>
          <w:sz w:val="22"/>
          <w:szCs w:val="22"/>
        </w:rPr>
        <w:t>ann</w:t>
      </w:r>
      <w:r w:rsidRPr="001F0BB5">
        <w:rPr>
          <w:rFonts w:ascii="Calibri" w:eastAsia="Calibri" w:hAnsi="Calibri" w:cs="Calibri"/>
          <w:sz w:val="22"/>
          <w:szCs w:val="22"/>
        </w:rPr>
        <w:t>i</w:t>
      </w:r>
      <w:r w:rsidRPr="001F0BB5">
        <w:rPr>
          <w:rFonts w:ascii="Calibri" w:eastAsia="Calibri" w:hAnsi="Calibri" w:cs="Calibri"/>
          <w:spacing w:val="-1"/>
          <w:sz w:val="22"/>
          <w:szCs w:val="22"/>
        </w:rPr>
        <w:t>n</w:t>
      </w:r>
      <w:r w:rsidRPr="001F0BB5">
        <w:rPr>
          <w:rFonts w:ascii="Calibri" w:eastAsia="Calibri" w:hAnsi="Calibri" w:cs="Calibri"/>
          <w:sz w:val="22"/>
          <w:szCs w:val="22"/>
        </w:rPr>
        <w:t>g</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t</w:t>
      </w:r>
      <w:r w:rsidRPr="001F0BB5">
        <w:rPr>
          <w:rFonts w:ascii="Calibri" w:eastAsia="Calibri" w:hAnsi="Calibri" w:cs="Calibri"/>
          <w:sz w:val="22"/>
          <w:szCs w:val="22"/>
        </w:rPr>
        <w:t>r</w:t>
      </w:r>
      <w:r w:rsidRPr="001F0BB5">
        <w:rPr>
          <w:rFonts w:ascii="Calibri" w:eastAsia="Calibri" w:hAnsi="Calibri" w:cs="Calibri"/>
          <w:spacing w:val="-2"/>
          <w:sz w:val="22"/>
          <w:szCs w:val="22"/>
        </w:rPr>
        <w:t>e</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pacing w:val="-3"/>
          <w:sz w:val="22"/>
          <w:szCs w:val="22"/>
        </w:rPr>
        <w:t>u</w:t>
      </w:r>
      <w:r w:rsidRPr="001F0BB5">
        <w:rPr>
          <w:rFonts w:ascii="Calibri" w:eastAsia="Calibri" w:hAnsi="Calibri" w:cs="Calibri"/>
          <w:spacing w:val="-1"/>
          <w:sz w:val="22"/>
          <w:szCs w:val="22"/>
        </w:rPr>
        <w:t>n</w:t>
      </w:r>
      <w:r w:rsidRPr="001F0BB5">
        <w:rPr>
          <w:rFonts w:ascii="Calibri" w:eastAsia="Calibri" w:hAnsi="Calibri" w:cs="Calibri"/>
          <w:sz w:val="22"/>
          <w:szCs w:val="22"/>
        </w:rPr>
        <w:t>i</w:t>
      </w:r>
      <w:r w:rsidRPr="001F0BB5">
        <w:rPr>
          <w:rFonts w:ascii="Calibri" w:eastAsia="Calibri" w:hAnsi="Calibri" w:cs="Calibri"/>
          <w:spacing w:val="1"/>
          <w:sz w:val="22"/>
          <w:szCs w:val="22"/>
        </w:rPr>
        <w:t>o</w:t>
      </w:r>
      <w:r w:rsidRPr="001F0BB5">
        <w:rPr>
          <w:rFonts w:ascii="Calibri" w:eastAsia="Calibri" w:hAnsi="Calibri" w:cs="Calibri"/>
          <w:sz w:val="22"/>
          <w:szCs w:val="22"/>
        </w:rPr>
        <w:t>n</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fi</w:t>
      </w:r>
      <w:r w:rsidRPr="001F0BB5">
        <w:rPr>
          <w:rFonts w:ascii="Calibri" w:eastAsia="Calibri" w:hAnsi="Calibri" w:cs="Calibri"/>
          <w:spacing w:val="-1"/>
          <w:sz w:val="22"/>
          <w:szCs w:val="22"/>
        </w:rPr>
        <w:t>nd</w:t>
      </w:r>
      <w:r w:rsidRPr="001F0BB5">
        <w:rPr>
          <w:rFonts w:ascii="Calibri" w:eastAsia="Calibri" w:hAnsi="Calibri" w:cs="Calibri"/>
          <w:sz w:val="22"/>
          <w:szCs w:val="22"/>
        </w:rPr>
        <w:t xml:space="preserve">, </w:t>
      </w:r>
      <w:r w:rsidRPr="001F0BB5">
        <w:rPr>
          <w:rFonts w:ascii="Calibri" w:eastAsia="Calibri" w:hAnsi="Calibri" w:cs="Calibri"/>
          <w:spacing w:val="1"/>
          <w:sz w:val="22"/>
          <w:szCs w:val="22"/>
        </w:rPr>
        <w:t>e</w:t>
      </w:r>
      <w:r w:rsidRPr="001F0BB5">
        <w:rPr>
          <w:rFonts w:ascii="Calibri" w:eastAsia="Calibri" w:hAnsi="Calibri" w:cs="Calibri"/>
          <w:spacing w:val="-2"/>
          <w:sz w:val="22"/>
          <w:szCs w:val="22"/>
        </w:rPr>
        <w:t>t</w:t>
      </w:r>
      <w:r w:rsidRPr="001F0BB5">
        <w:rPr>
          <w:rFonts w:ascii="Calibri" w:eastAsia="Calibri" w:hAnsi="Calibri" w:cs="Calibri"/>
          <w:sz w:val="22"/>
          <w:szCs w:val="22"/>
        </w:rPr>
        <w:t>c.)?</w:t>
      </w:r>
    </w:p>
    <w:p w14:paraId="13589853" w14:textId="77777777" w:rsidR="00174CA7" w:rsidRDefault="00174CA7" w:rsidP="00370501">
      <w:pPr>
        <w:spacing w:before="7" w:line="100" w:lineRule="exact"/>
        <w:rPr>
          <w:sz w:val="11"/>
          <w:szCs w:val="11"/>
        </w:rPr>
      </w:pPr>
    </w:p>
    <w:p w14:paraId="48D851F6" w14:textId="77777777" w:rsidR="00174CA7" w:rsidRDefault="00174CA7" w:rsidP="00370501">
      <w:pPr>
        <w:spacing w:before="7" w:line="100" w:lineRule="exact"/>
        <w:rPr>
          <w:sz w:val="11"/>
          <w:szCs w:val="11"/>
        </w:rPr>
      </w:pPr>
    </w:p>
    <w:p w14:paraId="2DCD31D8" w14:textId="77777777" w:rsidR="00174CA7" w:rsidRDefault="00174CA7" w:rsidP="00370501">
      <w:pPr>
        <w:spacing w:before="7" w:line="100" w:lineRule="exact"/>
        <w:rPr>
          <w:sz w:val="11"/>
          <w:szCs w:val="11"/>
        </w:rPr>
      </w:pPr>
    </w:p>
    <w:p w14:paraId="33FDFF64" w14:textId="7BB87778" w:rsidR="00174CA7" w:rsidRPr="006207BF" w:rsidRDefault="00223DD6" w:rsidP="006207BF">
      <w:pPr>
        <w:spacing w:before="16"/>
        <w:rPr>
          <w:color w:val="00B0F0"/>
        </w:rPr>
      </w:pPr>
      <w:r>
        <w:rPr>
          <w:rFonts w:ascii="Calibri" w:eastAsia="Calibri" w:hAnsi="Calibri" w:cs="Calibri"/>
          <w:sz w:val="22"/>
          <w:szCs w:val="22"/>
        </w:rPr>
        <w:tab/>
      </w:r>
      <w:r w:rsidRPr="006207BF">
        <w:rPr>
          <w:color w:val="00B0F0"/>
        </w:rPr>
        <w:t>Minimum spanning tree</w:t>
      </w:r>
    </w:p>
    <w:p w14:paraId="323B6397" w14:textId="77777777" w:rsidR="00174CA7" w:rsidRDefault="00174CA7" w:rsidP="00370501">
      <w:pPr>
        <w:spacing w:before="7" w:line="100" w:lineRule="exact"/>
        <w:rPr>
          <w:sz w:val="11"/>
          <w:szCs w:val="11"/>
        </w:rPr>
      </w:pPr>
    </w:p>
    <w:p w14:paraId="2B685D8A" w14:textId="77777777" w:rsidR="00174CA7" w:rsidRDefault="00174CA7" w:rsidP="00370501">
      <w:pPr>
        <w:spacing w:before="7" w:line="100" w:lineRule="exact"/>
        <w:rPr>
          <w:sz w:val="11"/>
          <w:szCs w:val="11"/>
        </w:rPr>
      </w:pPr>
    </w:p>
    <w:p w14:paraId="5DD94E20" w14:textId="77777777" w:rsidR="00174CA7" w:rsidRDefault="00174CA7" w:rsidP="00370501">
      <w:pPr>
        <w:spacing w:before="7" w:line="100" w:lineRule="exact"/>
        <w:rPr>
          <w:sz w:val="11"/>
          <w:szCs w:val="11"/>
        </w:rPr>
      </w:pPr>
    </w:p>
    <w:p w14:paraId="7496F70A" w14:textId="77777777" w:rsidR="00370501" w:rsidRDefault="00370501" w:rsidP="00370501">
      <w:pPr>
        <w:pStyle w:val="ListParagraph"/>
        <w:numPr>
          <w:ilvl w:val="0"/>
          <w:numId w:val="8"/>
        </w:numPr>
        <w:spacing w:line="260" w:lineRule="exact"/>
        <w:ind w:right="295"/>
        <w:rPr>
          <w:rFonts w:ascii="Calibri" w:eastAsia="Calibri" w:hAnsi="Calibri" w:cs="Calibri"/>
          <w:sz w:val="22"/>
          <w:szCs w:val="22"/>
        </w:rPr>
      </w:pPr>
      <w:r>
        <w:rPr>
          <w:rFonts w:ascii="Calibri" w:eastAsia="Calibri" w:hAnsi="Calibri" w:cs="Calibri"/>
          <w:sz w:val="22"/>
          <w:szCs w:val="22"/>
        </w:rPr>
        <w:t xml:space="preserve">[1 mark] </w:t>
      </w:r>
      <w:r w:rsidRPr="001F0BB5">
        <w:rPr>
          <w:rFonts w:ascii="Calibri" w:eastAsia="Calibri" w:hAnsi="Calibri" w:cs="Calibri"/>
          <w:sz w:val="22"/>
          <w:szCs w:val="22"/>
        </w:rPr>
        <w:t>Wh</w:t>
      </w:r>
      <w:r w:rsidRPr="001F0BB5">
        <w:rPr>
          <w:rFonts w:ascii="Calibri" w:eastAsia="Calibri" w:hAnsi="Calibri" w:cs="Calibri"/>
          <w:spacing w:val="-1"/>
          <w:sz w:val="22"/>
          <w:szCs w:val="22"/>
        </w:rPr>
        <w:t>i</w:t>
      </w:r>
      <w:r w:rsidRPr="001F0BB5">
        <w:rPr>
          <w:rFonts w:ascii="Calibri" w:eastAsia="Calibri" w:hAnsi="Calibri" w:cs="Calibri"/>
          <w:sz w:val="22"/>
          <w:szCs w:val="22"/>
        </w:rPr>
        <w:t>ch al</w:t>
      </w:r>
      <w:r w:rsidRPr="001F0BB5">
        <w:rPr>
          <w:rFonts w:ascii="Calibri" w:eastAsia="Calibri" w:hAnsi="Calibri" w:cs="Calibri"/>
          <w:spacing w:val="-1"/>
          <w:sz w:val="22"/>
          <w:szCs w:val="22"/>
        </w:rPr>
        <w:t>g</w:t>
      </w:r>
      <w:r w:rsidRPr="001F0BB5">
        <w:rPr>
          <w:rFonts w:ascii="Calibri" w:eastAsia="Calibri" w:hAnsi="Calibri" w:cs="Calibri"/>
          <w:spacing w:val="1"/>
          <w:sz w:val="22"/>
          <w:szCs w:val="22"/>
        </w:rPr>
        <w:t>o</w:t>
      </w:r>
      <w:r w:rsidRPr="001F0BB5">
        <w:rPr>
          <w:rFonts w:ascii="Calibri" w:eastAsia="Calibri" w:hAnsi="Calibri" w:cs="Calibri"/>
          <w:sz w:val="22"/>
          <w:szCs w:val="22"/>
        </w:rPr>
        <w:t>rit</w:t>
      </w:r>
      <w:r w:rsidRPr="001F0BB5">
        <w:rPr>
          <w:rFonts w:ascii="Calibri" w:eastAsia="Calibri" w:hAnsi="Calibri" w:cs="Calibri"/>
          <w:spacing w:val="-3"/>
          <w:sz w:val="22"/>
          <w:szCs w:val="22"/>
        </w:rPr>
        <w:t>h</w:t>
      </w:r>
      <w:r w:rsidRPr="001F0BB5">
        <w:rPr>
          <w:rFonts w:ascii="Calibri" w:eastAsia="Calibri" w:hAnsi="Calibri" w:cs="Calibri"/>
          <w:sz w:val="22"/>
          <w:szCs w:val="22"/>
        </w:rPr>
        <w:t>m</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w:t>
      </w:r>
      <w:r w:rsidRPr="001F0BB5">
        <w:rPr>
          <w:rFonts w:ascii="Calibri" w:eastAsia="Calibri" w:hAnsi="Calibri" w:cs="Calibri"/>
          <w:spacing w:val="-1"/>
          <w:sz w:val="22"/>
          <w:szCs w:val="22"/>
        </w:rPr>
        <w:t>h</w:t>
      </w:r>
      <w:r w:rsidRPr="001F0BB5">
        <w:rPr>
          <w:rFonts w:ascii="Calibri" w:eastAsia="Calibri" w:hAnsi="Calibri" w:cs="Calibri"/>
          <w:sz w:val="22"/>
          <w:szCs w:val="22"/>
        </w:rPr>
        <w:t>at</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yo</w:t>
      </w:r>
      <w:r w:rsidRPr="001F0BB5">
        <w:rPr>
          <w:rFonts w:ascii="Calibri" w:eastAsia="Calibri" w:hAnsi="Calibri" w:cs="Calibri"/>
          <w:sz w:val="22"/>
          <w:szCs w:val="22"/>
        </w:rPr>
        <w:t>u</w:t>
      </w:r>
      <w:r w:rsidRPr="001F0BB5">
        <w:rPr>
          <w:rFonts w:ascii="Calibri" w:eastAsia="Calibri" w:hAnsi="Calibri" w:cs="Calibri"/>
          <w:spacing w:val="-5"/>
          <w:sz w:val="22"/>
          <w:szCs w:val="22"/>
        </w:rPr>
        <w:t xml:space="preserve"> </w:t>
      </w:r>
      <w:r w:rsidRPr="001F0BB5">
        <w:rPr>
          <w:rFonts w:ascii="Calibri" w:eastAsia="Calibri" w:hAnsi="Calibri" w:cs="Calibri"/>
          <w:sz w:val="22"/>
          <w:szCs w:val="22"/>
        </w:rPr>
        <w:t>kn</w:t>
      </w:r>
      <w:r w:rsidRPr="001F0BB5">
        <w:rPr>
          <w:rFonts w:ascii="Calibri" w:eastAsia="Calibri" w:hAnsi="Calibri" w:cs="Calibri"/>
          <w:spacing w:val="1"/>
          <w:sz w:val="22"/>
          <w:szCs w:val="22"/>
        </w:rPr>
        <w:t>o</w:t>
      </w:r>
      <w:r w:rsidRPr="001F0BB5">
        <w:rPr>
          <w:rFonts w:ascii="Calibri" w:eastAsia="Calibri" w:hAnsi="Calibri" w:cs="Calibri"/>
          <w:sz w:val="22"/>
          <w:szCs w:val="22"/>
        </w:rPr>
        <w:t>w)</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can</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be</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u</w:t>
      </w:r>
      <w:r w:rsidRPr="001F0BB5">
        <w:rPr>
          <w:rFonts w:ascii="Calibri" w:eastAsia="Calibri" w:hAnsi="Calibri" w:cs="Calibri"/>
          <w:sz w:val="22"/>
          <w:szCs w:val="22"/>
        </w:rPr>
        <w:t xml:space="preserve">sed </w:t>
      </w:r>
      <w:r w:rsidRPr="001F0BB5">
        <w:rPr>
          <w:rFonts w:ascii="Calibri" w:eastAsia="Calibri" w:hAnsi="Calibri" w:cs="Calibri"/>
          <w:spacing w:val="-2"/>
          <w:sz w:val="22"/>
          <w:szCs w:val="22"/>
        </w:rPr>
        <w:t>(</w:t>
      </w:r>
      <w:r w:rsidRPr="001F0BB5">
        <w:rPr>
          <w:rFonts w:ascii="Calibri" w:eastAsia="Calibri" w:hAnsi="Calibri" w:cs="Calibri"/>
          <w:sz w:val="22"/>
          <w:szCs w:val="22"/>
        </w:rPr>
        <w:t>with</w:t>
      </w:r>
      <w:r w:rsidRPr="001F0BB5">
        <w:rPr>
          <w:rFonts w:ascii="Calibri" w:eastAsia="Calibri" w:hAnsi="Calibri" w:cs="Calibri"/>
          <w:spacing w:val="-2"/>
          <w:sz w:val="22"/>
          <w:szCs w:val="22"/>
        </w:rPr>
        <w:t xml:space="preserve"> e</w:t>
      </w:r>
      <w:r w:rsidRPr="001F0BB5">
        <w:rPr>
          <w:rFonts w:ascii="Calibri" w:eastAsia="Calibri" w:hAnsi="Calibri" w:cs="Calibri"/>
          <w:spacing w:val="-1"/>
          <w:sz w:val="22"/>
          <w:szCs w:val="22"/>
        </w:rPr>
        <w:t>nh</w:t>
      </w:r>
      <w:r w:rsidRPr="001F0BB5">
        <w:rPr>
          <w:rFonts w:ascii="Calibri" w:eastAsia="Calibri" w:hAnsi="Calibri" w:cs="Calibri"/>
          <w:sz w:val="22"/>
          <w:szCs w:val="22"/>
        </w:rPr>
        <w:t>a</w:t>
      </w:r>
      <w:r w:rsidRPr="001F0BB5">
        <w:rPr>
          <w:rFonts w:ascii="Calibri" w:eastAsia="Calibri" w:hAnsi="Calibri" w:cs="Calibri"/>
          <w:spacing w:val="-1"/>
          <w:sz w:val="22"/>
          <w:szCs w:val="22"/>
        </w:rPr>
        <w:t>n</w:t>
      </w:r>
      <w:r w:rsidRPr="001F0BB5">
        <w:rPr>
          <w:rFonts w:ascii="Calibri" w:eastAsia="Calibri" w:hAnsi="Calibri" w:cs="Calibri"/>
          <w:sz w:val="22"/>
          <w:szCs w:val="22"/>
        </w:rPr>
        <w:t>ce</w:t>
      </w:r>
      <w:r w:rsidRPr="001F0BB5">
        <w:rPr>
          <w:rFonts w:ascii="Calibri" w:eastAsia="Calibri" w:hAnsi="Calibri" w:cs="Calibri"/>
          <w:spacing w:val="2"/>
          <w:sz w:val="22"/>
          <w:szCs w:val="22"/>
        </w:rPr>
        <w:t>m</w:t>
      </w:r>
      <w:r w:rsidRPr="001F0BB5">
        <w:rPr>
          <w:rFonts w:ascii="Calibri" w:eastAsia="Calibri" w:hAnsi="Calibri" w:cs="Calibri"/>
          <w:sz w:val="22"/>
          <w:szCs w:val="22"/>
        </w:rPr>
        <w:t>e</w:t>
      </w:r>
      <w:r w:rsidRPr="001F0BB5">
        <w:rPr>
          <w:rFonts w:ascii="Calibri" w:eastAsia="Calibri" w:hAnsi="Calibri" w:cs="Calibri"/>
          <w:spacing w:val="-3"/>
          <w:sz w:val="22"/>
          <w:szCs w:val="22"/>
        </w:rPr>
        <w:t>n</w:t>
      </w:r>
      <w:r w:rsidRPr="001F0BB5">
        <w:rPr>
          <w:rFonts w:ascii="Calibri" w:eastAsia="Calibri" w:hAnsi="Calibri" w:cs="Calibri"/>
          <w:sz w:val="22"/>
          <w:szCs w:val="22"/>
        </w:rPr>
        <w:t>ts)</w:t>
      </w:r>
      <w:r w:rsidRPr="001F0BB5">
        <w:rPr>
          <w:rFonts w:ascii="Calibri" w:eastAsia="Calibri" w:hAnsi="Calibri" w:cs="Calibri"/>
          <w:spacing w:val="2"/>
          <w:sz w:val="22"/>
          <w:szCs w:val="22"/>
        </w:rPr>
        <w:t xml:space="preserve"> </w:t>
      </w:r>
      <w:r w:rsidRPr="001F0BB5">
        <w:rPr>
          <w:rFonts w:ascii="Calibri" w:eastAsia="Calibri" w:hAnsi="Calibri" w:cs="Calibri"/>
          <w:spacing w:val="-2"/>
          <w:sz w:val="22"/>
          <w:szCs w:val="22"/>
        </w:rPr>
        <w:t>t</w:t>
      </w:r>
      <w:r w:rsidRPr="001F0BB5">
        <w:rPr>
          <w:rFonts w:ascii="Calibri" w:eastAsia="Calibri" w:hAnsi="Calibri" w:cs="Calibri"/>
          <w:sz w:val="22"/>
          <w:szCs w:val="22"/>
        </w:rPr>
        <w:t>o</w:t>
      </w:r>
      <w:r w:rsidRPr="001F0BB5">
        <w:rPr>
          <w:rFonts w:ascii="Calibri" w:eastAsia="Calibri" w:hAnsi="Calibri" w:cs="Calibri"/>
          <w:spacing w:val="1"/>
          <w:sz w:val="22"/>
          <w:szCs w:val="22"/>
        </w:rPr>
        <w:t xml:space="preserve"> </w:t>
      </w:r>
      <w:r w:rsidRPr="001F0BB5">
        <w:rPr>
          <w:rFonts w:ascii="Calibri" w:eastAsia="Calibri" w:hAnsi="Calibri" w:cs="Calibri"/>
          <w:spacing w:val="-2"/>
          <w:sz w:val="22"/>
          <w:szCs w:val="22"/>
        </w:rPr>
        <w:t>s</w:t>
      </w:r>
      <w:r w:rsidRPr="001F0BB5">
        <w:rPr>
          <w:rFonts w:ascii="Calibri" w:eastAsia="Calibri" w:hAnsi="Calibri" w:cs="Calibri"/>
          <w:spacing w:val="1"/>
          <w:sz w:val="22"/>
          <w:szCs w:val="22"/>
        </w:rPr>
        <w:t>o</w:t>
      </w:r>
      <w:r w:rsidRPr="001F0BB5">
        <w:rPr>
          <w:rFonts w:ascii="Calibri" w:eastAsia="Calibri" w:hAnsi="Calibri" w:cs="Calibri"/>
          <w:spacing w:val="-3"/>
          <w:sz w:val="22"/>
          <w:szCs w:val="22"/>
        </w:rPr>
        <w:t>l</w:t>
      </w:r>
      <w:r w:rsidRPr="001F0BB5">
        <w:rPr>
          <w:rFonts w:ascii="Calibri" w:eastAsia="Calibri" w:hAnsi="Calibri" w:cs="Calibri"/>
          <w:spacing w:val="1"/>
          <w:sz w:val="22"/>
          <w:szCs w:val="22"/>
        </w:rPr>
        <w:t>v</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th</w:t>
      </w:r>
      <w:r w:rsidRPr="001F0BB5">
        <w:rPr>
          <w:rFonts w:ascii="Calibri" w:eastAsia="Calibri" w:hAnsi="Calibri" w:cs="Calibri"/>
          <w:spacing w:val="-1"/>
          <w:sz w:val="22"/>
          <w:szCs w:val="22"/>
        </w:rPr>
        <w:t>i</w:t>
      </w:r>
      <w:r w:rsidRPr="001F0BB5">
        <w:rPr>
          <w:rFonts w:ascii="Calibri" w:eastAsia="Calibri" w:hAnsi="Calibri" w:cs="Calibri"/>
          <w:sz w:val="22"/>
          <w:szCs w:val="22"/>
        </w:rPr>
        <w:t>s</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pro</w:t>
      </w:r>
      <w:r w:rsidRPr="001F0BB5">
        <w:rPr>
          <w:rFonts w:ascii="Calibri" w:eastAsia="Calibri" w:hAnsi="Calibri" w:cs="Calibri"/>
          <w:spacing w:val="-1"/>
          <w:sz w:val="22"/>
          <w:szCs w:val="22"/>
        </w:rPr>
        <w:t>b</w:t>
      </w:r>
      <w:r w:rsidRPr="001F0BB5">
        <w:rPr>
          <w:rFonts w:ascii="Calibri" w:eastAsia="Calibri" w:hAnsi="Calibri" w:cs="Calibri"/>
          <w:sz w:val="22"/>
          <w:szCs w:val="22"/>
        </w:rPr>
        <w:t>l</w:t>
      </w:r>
      <w:r w:rsidRPr="001F0BB5">
        <w:rPr>
          <w:rFonts w:ascii="Calibri" w:eastAsia="Calibri" w:hAnsi="Calibri" w:cs="Calibri"/>
          <w:spacing w:val="-2"/>
          <w:sz w:val="22"/>
          <w:szCs w:val="22"/>
        </w:rPr>
        <w:t>e</w:t>
      </w:r>
      <w:r w:rsidRPr="001F0BB5">
        <w:rPr>
          <w:rFonts w:ascii="Calibri" w:eastAsia="Calibri" w:hAnsi="Calibri" w:cs="Calibri"/>
          <w:spacing w:val="1"/>
          <w:sz w:val="22"/>
          <w:szCs w:val="22"/>
        </w:rPr>
        <w:t>m</w:t>
      </w:r>
      <w:r w:rsidRPr="001F0BB5">
        <w:rPr>
          <w:rFonts w:ascii="Calibri" w:eastAsia="Calibri" w:hAnsi="Calibri" w:cs="Calibri"/>
          <w:sz w:val="22"/>
          <w:szCs w:val="22"/>
        </w:rPr>
        <w:t>?</w:t>
      </w:r>
      <w:r w:rsidRPr="001F0BB5">
        <w:rPr>
          <w:rFonts w:ascii="Calibri" w:eastAsia="Calibri" w:hAnsi="Calibri" w:cs="Calibri"/>
          <w:spacing w:val="-1"/>
          <w:sz w:val="22"/>
          <w:szCs w:val="22"/>
        </w:rPr>
        <w:t xml:space="preserve"> </w:t>
      </w:r>
      <w:r w:rsidRPr="001F0BB5">
        <w:rPr>
          <w:rFonts w:ascii="Calibri" w:eastAsia="Calibri" w:hAnsi="Calibri" w:cs="Calibri"/>
          <w:spacing w:val="2"/>
          <w:sz w:val="22"/>
          <w:szCs w:val="22"/>
        </w:rPr>
        <w:t>(</w:t>
      </w:r>
      <w:r w:rsidRPr="001F0BB5">
        <w:rPr>
          <w:rFonts w:ascii="Calibri" w:eastAsia="Calibri" w:hAnsi="Calibri" w:cs="Calibri"/>
          <w:sz w:val="22"/>
          <w:szCs w:val="22"/>
        </w:rPr>
        <w:t>if</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mo</w:t>
      </w:r>
      <w:r w:rsidRPr="001F0BB5">
        <w:rPr>
          <w:rFonts w:ascii="Calibri" w:eastAsia="Calibri" w:hAnsi="Calibri" w:cs="Calibri"/>
          <w:spacing w:val="-3"/>
          <w:sz w:val="22"/>
          <w:szCs w:val="22"/>
        </w:rPr>
        <w:t>r</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than</w:t>
      </w:r>
      <w:r w:rsidRPr="001F0BB5">
        <w:rPr>
          <w:rFonts w:ascii="Calibri" w:eastAsia="Calibri" w:hAnsi="Calibri" w:cs="Calibri"/>
          <w:spacing w:val="-3"/>
          <w:sz w:val="22"/>
          <w:szCs w:val="22"/>
        </w:rPr>
        <w:t xml:space="preserve"> </w:t>
      </w:r>
      <w:r w:rsidRPr="001F0BB5">
        <w:rPr>
          <w:rFonts w:ascii="Calibri" w:eastAsia="Calibri" w:hAnsi="Calibri" w:cs="Calibri"/>
          <w:spacing w:val="1"/>
          <w:sz w:val="22"/>
          <w:szCs w:val="22"/>
        </w:rPr>
        <w:t>o</w:t>
      </w:r>
      <w:r w:rsidRPr="001F0BB5">
        <w:rPr>
          <w:rFonts w:ascii="Calibri" w:eastAsia="Calibri" w:hAnsi="Calibri" w:cs="Calibri"/>
          <w:spacing w:val="-3"/>
          <w:sz w:val="22"/>
          <w:szCs w:val="22"/>
        </w:rPr>
        <w:t>n</w:t>
      </w:r>
      <w:r w:rsidRPr="001F0BB5">
        <w:rPr>
          <w:rFonts w:ascii="Calibri" w:eastAsia="Calibri" w:hAnsi="Calibri" w:cs="Calibri"/>
          <w:sz w:val="22"/>
          <w:szCs w:val="22"/>
        </w:rPr>
        <w:t>e al</w:t>
      </w:r>
      <w:r w:rsidRPr="001F0BB5">
        <w:rPr>
          <w:rFonts w:ascii="Calibri" w:eastAsia="Calibri" w:hAnsi="Calibri" w:cs="Calibri"/>
          <w:spacing w:val="-1"/>
          <w:sz w:val="22"/>
          <w:szCs w:val="22"/>
        </w:rPr>
        <w:t>g</w:t>
      </w:r>
      <w:r w:rsidRPr="001F0BB5">
        <w:rPr>
          <w:rFonts w:ascii="Calibri" w:eastAsia="Calibri" w:hAnsi="Calibri" w:cs="Calibri"/>
          <w:spacing w:val="1"/>
          <w:sz w:val="22"/>
          <w:szCs w:val="22"/>
        </w:rPr>
        <w:t>o</w:t>
      </w:r>
      <w:r w:rsidRPr="001F0BB5">
        <w:rPr>
          <w:rFonts w:ascii="Calibri" w:eastAsia="Calibri" w:hAnsi="Calibri" w:cs="Calibri"/>
          <w:sz w:val="22"/>
          <w:szCs w:val="22"/>
        </w:rPr>
        <w:t>rit</w:t>
      </w:r>
      <w:r w:rsidRPr="001F0BB5">
        <w:rPr>
          <w:rFonts w:ascii="Calibri" w:eastAsia="Calibri" w:hAnsi="Calibri" w:cs="Calibri"/>
          <w:spacing w:val="-1"/>
          <w:sz w:val="22"/>
          <w:szCs w:val="22"/>
        </w:rPr>
        <w:t>h</w:t>
      </w:r>
      <w:r w:rsidRPr="001F0BB5">
        <w:rPr>
          <w:rFonts w:ascii="Calibri" w:eastAsia="Calibri" w:hAnsi="Calibri" w:cs="Calibri"/>
          <w:sz w:val="22"/>
          <w:szCs w:val="22"/>
        </w:rPr>
        <w:t>m</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can</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be</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used,</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e</w:t>
      </w:r>
      <w:r w:rsidRPr="001F0BB5">
        <w:rPr>
          <w:rFonts w:ascii="Calibri" w:eastAsia="Calibri" w:hAnsi="Calibri" w:cs="Calibri"/>
          <w:spacing w:val="1"/>
          <w:sz w:val="22"/>
          <w:szCs w:val="22"/>
        </w:rPr>
        <w:t>x</w:t>
      </w:r>
      <w:r w:rsidRPr="001F0BB5">
        <w:rPr>
          <w:rFonts w:ascii="Calibri" w:eastAsia="Calibri" w:hAnsi="Calibri" w:cs="Calibri"/>
          <w:spacing w:val="-3"/>
          <w:sz w:val="22"/>
          <w:szCs w:val="22"/>
        </w:rPr>
        <w:t>p</w:t>
      </w:r>
      <w:r w:rsidRPr="001F0BB5">
        <w:rPr>
          <w:rFonts w:ascii="Calibri" w:eastAsia="Calibri" w:hAnsi="Calibri" w:cs="Calibri"/>
          <w:sz w:val="22"/>
          <w:szCs w:val="22"/>
        </w:rPr>
        <w:t>la</w:t>
      </w:r>
      <w:r w:rsidRPr="001F0BB5">
        <w:rPr>
          <w:rFonts w:ascii="Calibri" w:eastAsia="Calibri" w:hAnsi="Calibri" w:cs="Calibri"/>
          <w:spacing w:val="-1"/>
          <w:sz w:val="22"/>
          <w:szCs w:val="22"/>
        </w:rPr>
        <w:t>i</w:t>
      </w:r>
      <w:r w:rsidRPr="001F0BB5">
        <w:rPr>
          <w:rFonts w:ascii="Calibri" w:eastAsia="Calibri" w:hAnsi="Calibri" w:cs="Calibri"/>
          <w:sz w:val="22"/>
          <w:szCs w:val="22"/>
        </w:rPr>
        <w:t>n</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w</w:t>
      </w:r>
      <w:r w:rsidRPr="001F0BB5">
        <w:rPr>
          <w:rFonts w:ascii="Calibri" w:eastAsia="Calibri" w:hAnsi="Calibri" w:cs="Calibri"/>
          <w:spacing w:val="-1"/>
          <w:sz w:val="22"/>
          <w:szCs w:val="22"/>
        </w:rPr>
        <w:t>h</w:t>
      </w:r>
      <w:r w:rsidRPr="001F0BB5">
        <w:rPr>
          <w:rFonts w:ascii="Calibri" w:eastAsia="Calibri" w:hAnsi="Calibri" w:cs="Calibri"/>
          <w:sz w:val="22"/>
          <w:szCs w:val="22"/>
        </w:rPr>
        <w:t>y</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yo</w:t>
      </w:r>
      <w:r w:rsidRPr="001F0BB5">
        <w:rPr>
          <w:rFonts w:ascii="Calibri" w:eastAsia="Calibri" w:hAnsi="Calibri" w:cs="Calibri"/>
          <w:sz w:val="22"/>
          <w:szCs w:val="22"/>
        </w:rPr>
        <w:t>u</w:t>
      </w:r>
      <w:r w:rsidRPr="001F0BB5">
        <w:rPr>
          <w:rFonts w:ascii="Calibri" w:eastAsia="Calibri" w:hAnsi="Calibri" w:cs="Calibri"/>
          <w:spacing w:val="-3"/>
          <w:sz w:val="22"/>
          <w:szCs w:val="22"/>
        </w:rPr>
        <w:t xml:space="preserve"> </w:t>
      </w:r>
      <w:r w:rsidRPr="001F0BB5">
        <w:rPr>
          <w:rFonts w:ascii="Calibri" w:eastAsia="Calibri" w:hAnsi="Calibri" w:cs="Calibri"/>
          <w:sz w:val="22"/>
          <w:szCs w:val="22"/>
        </w:rPr>
        <w:t>sel</w:t>
      </w:r>
      <w:r w:rsidRPr="001F0BB5">
        <w:rPr>
          <w:rFonts w:ascii="Calibri" w:eastAsia="Calibri" w:hAnsi="Calibri" w:cs="Calibri"/>
          <w:spacing w:val="-1"/>
          <w:sz w:val="22"/>
          <w:szCs w:val="22"/>
        </w:rPr>
        <w:t>e</w:t>
      </w:r>
      <w:r w:rsidRPr="001F0BB5">
        <w:rPr>
          <w:rFonts w:ascii="Calibri" w:eastAsia="Calibri" w:hAnsi="Calibri" w:cs="Calibri"/>
          <w:sz w:val="22"/>
          <w:szCs w:val="22"/>
        </w:rPr>
        <w:t>ct</w:t>
      </w:r>
      <w:r w:rsidRPr="001F0BB5">
        <w:rPr>
          <w:rFonts w:ascii="Calibri" w:eastAsia="Calibri" w:hAnsi="Calibri" w:cs="Calibri"/>
          <w:spacing w:val="1"/>
          <w:sz w:val="22"/>
          <w:szCs w:val="22"/>
        </w:rPr>
        <w:t>e</w:t>
      </w:r>
      <w:r w:rsidRPr="001F0BB5">
        <w:rPr>
          <w:rFonts w:ascii="Calibri" w:eastAsia="Calibri" w:hAnsi="Calibri" w:cs="Calibri"/>
          <w:sz w:val="22"/>
          <w:szCs w:val="22"/>
        </w:rPr>
        <w:t>d</w:t>
      </w:r>
      <w:r w:rsidRPr="001F0BB5">
        <w:rPr>
          <w:rFonts w:ascii="Calibri" w:eastAsia="Calibri" w:hAnsi="Calibri" w:cs="Calibri"/>
          <w:spacing w:val="-3"/>
          <w:sz w:val="22"/>
          <w:szCs w:val="22"/>
        </w:rPr>
        <w:t xml:space="preserve"> </w:t>
      </w:r>
      <w:r w:rsidRPr="001F0BB5">
        <w:rPr>
          <w:rFonts w:ascii="Calibri" w:eastAsia="Calibri" w:hAnsi="Calibri" w:cs="Calibri"/>
          <w:sz w:val="22"/>
          <w:szCs w:val="22"/>
        </w:rPr>
        <w:t>the</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on</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that</w:t>
      </w:r>
      <w:r w:rsidRPr="001F0BB5">
        <w:rPr>
          <w:rFonts w:ascii="Calibri" w:eastAsia="Calibri" w:hAnsi="Calibri" w:cs="Calibri"/>
          <w:spacing w:val="-2"/>
          <w:sz w:val="22"/>
          <w:szCs w:val="22"/>
        </w:rPr>
        <w:t xml:space="preserve"> </w:t>
      </w:r>
      <w:r w:rsidRPr="001F0BB5">
        <w:rPr>
          <w:rFonts w:ascii="Calibri" w:eastAsia="Calibri" w:hAnsi="Calibri" w:cs="Calibri"/>
          <w:spacing w:val="4"/>
          <w:sz w:val="22"/>
          <w:szCs w:val="22"/>
        </w:rPr>
        <w:t>y</w:t>
      </w:r>
      <w:r w:rsidRPr="001F0BB5">
        <w:rPr>
          <w:rFonts w:ascii="Calibri" w:eastAsia="Calibri" w:hAnsi="Calibri" w:cs="Calibri"/>
          <w:spacing w:val="1"/>
          <w:sz w:val="22"/>
          <w:szCs w:val="22"/>
        </w:rPr>
        <w:t>o</w:t>
      </w:r>
      <w:r w:rsidRPr="001F0BB5">
        <w:rPr>
          <w:rFonts w:ascii="Calibri" w:eastAsia="Calibri" w:hAnsi="Calibri" w:cs="Calibri"/>
          <w:sz w:val="22"/>
          <w:szCs w:val="22"/>
        </w:rPr>
        <w:t>u</w:t>
      </w:r>
      <w:r w:rsidRPr="001F0BB5">
        <w:rPr>
          <w:rFonts w:ascii="Calibri" w:eastAsia="Calibri" w:hAnsi="Calibri" w:cs="Calibri"/>
          <w:spacing w:val="-3"/>
          <w:sz w:val="22"/>
          <w:szCs w:val="22"/>
        </w:rPr>
        <w:t xml:space="preserve"> </w:t>
      </w:r>
      <w:r w:rsidRPr="001F0BB5">
        <w:rPr>
          <w:rFonts w:ascii="Calibri" w:eastAsia="Calibri" w:hAnsi="Calibri" w:cs="Calibri"/>
          <w:sz w:val="22"/>
          <w:szCs w:val="22"/>
        </w:rPr>
        <w:t>di</w:t>
      </w:r>
      <w:r w:rsidRPr="001F0BB5">
        <w:rPr>
          <w:rFonts w:ascii="Calibri" w:eastAsia="Calibri" w:hAnsi="Calibri" w:cs="Calibri"/>
          <w:spacing w:val="-1"/>
          <w:sz w:val="22"/>
          <w:szCs w:val="22"/>
        </w:rPr>
        <w:t>d</w:t>
      </w:r>
      <w:r w:rsidRPr="001F0BB5">
        <w:rPr>
          <w:rFonts w:ascii="Calibri" w:eastAsia="Calibri" w:hAnsi="Calibri" w:cs="Calibri"/>
          <w:sz w:val="22"/>
          <w:szCs w:val="22"/>
        </w:rPr>
        <w:t>)</w:t>
      </w:r>
    </w:p>
    <w:p w14:paraId="5E903D88" w14:textId="77777777" w:rsidR="00370501" w:rsidRDefault="00370501" w:rsidP="00370501">
      <w:pPr>
        <w:pStyle w:val="ListParagraph"/>
        <w:spacing w:line="260" w:lineRule="exact"/>
        <w:ind w:right="295"/>
        <w:rPr>
          <w:rFonts w:ascii="Calibri" w:eastAsia="Calibri" w:hAnsi="Calibri" w:cs="Calibri"/>
          <w:sz w:val="22"/>
          <w:szCs w:val="22"/>
        </w:rPr>
      </w:pPr>
    </w:p>
    <w:p w14:paraId="5E9570D5" w14:textId="12C02711" w:rsidR="00174CA7" w:rsidRPr="006207BF" w:rsidRDefault="006207BF" w:rsidP="006207BF">
      <w:pPr>
        <w:spacing w:before="16"/>
        <w:rPr>
          <w:color w:val="00B0F0"/>
        </w:rPr>
      </w:pPr>
      <w:r>
        <w:rPr>
          <w:color w:val="00B0F0"/>
        </w:rPr>
        <w:tab/>
      </w:r>
      <w:r w:rsidR="00223DD6" w:rsidRPr="006207BF">
        <w:rPr>
          <w:color w:val="00B0F0"/>
        </w:rPr>
        <w:t>Prim algorithm</w:t>
      </w:r>
    </w:p>
    <w:p w14:paraId="6ECC29E8" w14:textId="70A76B40" w:rsidR="00223DD6" w:rsidRPr="006207BF" w:rsidRDefault="006207BF" w:rsidP="006207BF">
      <w:pPr>
        <w:spacing w:before="16"/>
        <w:rPr>
          <w:color w:val="00B0F0"/>
        </w:rPr>
      </w:pPr>
      <w:r>
        <w:rPr>
          <w:color w:val="00B0F0"/>
        </w:rPr>
        <w:tab/>
      </w:r>
      <w:proofErr w:type="spellStart"/>
      <w:r w:rsidR="00223DD6" w:rsidRPr="006207BF">
        <w:rPr>
          <w:color w:val="00B0F0"/>
        </w:rPr>
        <w:t>Kruskals</w:t>
      </w:r>
      <w:proofErr w:type="spellEnd"/>
      <w:r w:rsidR="00223DD6" w:rsidRPr="006207BF">
        <w:rPr>
          <w:color w:val="00B0F0"/>
        </w:rPr>
        <w:t xml:space="preserve"> algorithm.</w:t>
      </w:r>
    </w:p>
    <w:p w14:paraId="7C211477" w14:textId="77777777" w:rsidR="00223DD6" w:rsidRPr="006207BF" w:rsidRDefault="00223DD6" w:rsidP="006207BF">
      <w:pPr>
        <w:spacing w:before="16"/>
        <w:rPr>
          <w:color w:val="00B0F0"/>
        </w:rPr>
      </w:pPr>
      <w:bookmarkStart w:id="0" w:name="_GoBack"/>
      <w:bookmarkEnd w:id="0"/>
    </w:p>
    <w:p w14:paraId="5888B39A" w14:textId="61CA594E" w:rsidR="00223DD6" w:rsidRPr="006207BF" w:rsidRDefault="006207BF" w:rsidP="006207BF">
      <w:pPr>
        <w:spacing w:before="16"/>
        <w:rPr>
          <w:color w:val="00B0F0"/>
        </w:rPr>
      </w:pPr>
      <w:r>
        <w:rPr>
          <w:color w:val="00B0F0"/>
        </w:rPr>
        <w:tab/>
      </w:r>
      <w:r w:rsidR="00223DD6" w:rsidRPr="006207BF">
        <w:rPr>
          <w:color w:val="00B0F0"/>
        </w:rPr>
        <w:t xml:space="preserve">I chose prim algorithm because its efficiency is better than </w:t>
      </w:r>
      <w:proofErr w:type="spellStart"/>
      <w:r w:rsidR="00223DD6" w:rsidRPr="006207BF">
        <w:rPr>
          <w:color w:val="00B0F0"/>
        </w:rPr>
        <w:t>Kruskals</w:t>
      </w:r>
      <w:proofErr w:type="spellEnd"/>
      <w:r w:rsidR="00783CCB" w:rsidRPr="006207BF">
        <w:rPr>
          <w:color w:val="00B0F0"/>
        </w:rPr>
        <w:t xml:space="preserve"> O(|E|) vs O(|</w:t>
      </w:r>
      <w:proofErr w:type="spellStart"/>
      <w:r w:rsidR="00783CCB" w:rsidRPr="006207BF">
        <w:rPr>
          <w:color w:val="00B0F0"/>
        </w:rPr>
        <w:t>E|log|E</w:t>
      </w:r>
      <w:proofErr w:type="spellEnd"/>
      <w:r w:rsidR="00783CCB" w:rsidRPr="006207BF">
        <w:rPr>
          <w:color w:val="00B0F0"/>
        </w:rPr>
        <w:t>|)</w:t>
      </w:r>
    </w:p>
    <w:p w14:paraId="261680D5" w14:textId="77777777" w:rsidR="00174CA7" w:rsidRPr="006207BF" w:rsidRDefault="00174CA7" w:rsidP="006207BF">
      <w:pPr>
        <w:spacing w:before="16"/>
        <w:rPr>
          <w:color w:val="00B0F0"/>
        </w:rPr>
      </w:pPr>
    </w:p>
    <w:p w14:paraId="485942F8" w14:textId="77777777" w:rsidR="00174CA7" w:rsidRDefault="00174CA7" w:rsidP="00370501">
      <w:pPr>
        <w:pStyle w:val="ListParagraph"/>
        <w:spacing w:line="260" w:lineRule="exact"/>
        <w:ind w:right="295"/>
        <w:rPr>
          <w:rFonts w:ascii="Calibri" w:eastAsia="Calibri" w:hAnsi="Calibri" w:cs="Calibri"/>
          <w:sz w:val="22"/>
          <w:szCs w:val="22"/>
        </w:rPr>
      </w:pPr>
    </w:p>
    <w:p w14:paraId="236B0AE6" w14:textId="77777777" w:rsidR="00174CA7" w:rsidRPr="001F0BB5" w:rsidRDefault="00174CA7" w:rsidP="00370501">
      <w:pPr>
        <w:pStyle w:val="ListParagraph"/>
        <w:spacing w:line="260" w:lineRule="exact"/>
        <w:ind w:right="295"/>
        <w:rPr>
          <w:rFonts w:ascii="Calibri" w:eastAsia="Calibri" w:hAnsi="Calibri" w:cs="Calibri"/>
          <w:sz w:val="22"/>
          <w:szCs w:val="22"/>
        </w:rPr>
      </w:pPr>
    </w:p>
    <w:p w14:paraId="5C8DD51F" w14:textId="77777777" w:rsidR="00370501" w:rsidRDefault="00370501" w:rsidP="00370501">
      <w:pPr>
        <w:spacing w:before="6" w:line="120" w:lineRule="exact"/>
        <w:rPr>
          <w:sz w:val="12"/>
          <w:szCs w:val="12"/>
        </w:rPr>
      </w:pPr>
    </w:p>
    <w:p w14:paraId="4835EF9C" w14:textId="77777777" w:rsidR="00370501" w:rsidRDefault="00370501" w:rsidP="00370501">
      <w:pPr>
        <w:pStyle w:val="ListParagraph"/>
        <w:numPr>
          <w:ilvl w:val="0"/>
          <w:numId w:val="8"/>
        </w:numPr>
        <w:tabs>
          <w:tab w:val="left" w:pos="460"/>
        </w:tabs>
        <w:ind w:right="368"/>
        <w:rPr>
          <w:rFonts w:ascii="Calibri" w:eastAsia="Calibri" w:hAnsi="Calibri" w:cs="Calibri"/>
          <w:sz w:val="22"/>
          <w:szCs w:val="22"/>
        </w:rPr>
      </w:pPr>
      <w:r>
        <w:rPr>
          <w:rFonts w:ascii="Calibri" w:eastAsia="Calibri" w:hAnsi="Calibri" w:cs="Calibri"/>
          <w:sz w:val="22"/>
          <w:szCs w:val="22"/>
        </w:rPr>
        <w:t xml:space="preserve">[2 mark] </w:t>
      </w:r>
      <w:r w:rsidRPr="001F0BB5">
        <w:rPr>
          <w:rFonts w:ascii="Calibri" w:eastAsia="Calibri" w:hAnsi="Calibri" w:cs="Calibri"/>
          <w:sz w:val="22"/>
          <w:szCs w:val="22"/>
        </w:rPr>
        <w:t>Expla</w:t>
      </w:r>
      <w:r w:rsidRPr="001F0BB5">
        <w:rPr>
          <w:rFonts w:ascii="Calibri" w:eastAsia="Calibri" w:hAnsi="Calibri" w:cs="Calibri"/>
          <w:spacing w:val="-1"/>
          <w:sz w:val="22"/>
          <w:szCs w:val="22"/>
        </w:rPr>
        <w:t>i</w:t>
      </w:r>
      <w:r w:rsidRPr="001F0BB5">
        <w:rPr>
          <w:rFonts w:ascii="Calibri" w:eastAsia="Calibri" w:hAnsi="Calibri" w:cs="Calibri"/>
          <w:sz w:val="22"/>
          <w:szCs w:val="22"/>
        </w:rPr>
        <w:t>n</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h</w:t>
      </w:r>
      <w:r w:rsidRPr="001F0BB5">
        <w:rPr>
          <w:rFonts w:ascii="Calibri" w:eastAsia="Calibri" w:hAnsi="Calibri" w:cs="Calibri"/>
          <w:spacing w:val="1"/>
          <w:sz w:val="22"/>
          <w:szCs w:val="22"/>
        </w:rPr>
        <w:t>o</w:t>
      </w:r>
      <w:r w:rsidRPr="001F0BB5">
        <w:rPr>
          <w:rFonts w:ascii="Calibri" w:eastAsia="Calibri" w:hAnsi="Calibri" w:cs="Calibri"/>
          <w:sz w:val="22"/>
          <w:szCs w:val="22"/>
        </w:rPr>
        <w:t>w</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y</w:t>
      </w:r>
      <w:r w:rsidRPr="001F0BB5">
        <w:rPr>
          <w:rFonts w:ascii="Calibri" w:eastAsia="Calibri" w:hAnsi="Calibri" w:cs="Calibri"/>
          <w:spacing w:val="1"/>
          <w:sz w:val="22"/>
          <w:szCs w:val="22"/>
        </w:rPr>
        <w:t>o</w:t>
      </w:r>
      <w:r w:rsidRPr="001F0BB5">
        <w:rPr>
          <w:rFonts w:ascii="Calibri" w:eastAsia="Calibri" w:hAnsi="Calibri" w:cs="Calibri"/>
          <w:sz w:val="22"/>
          <w:szCs w:val="22"/>
        </w:rPr>
        <w:t>u</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can</w:t>
      </w:r>
      <w:r w:rsidRPr="001F0BB5">
        <w:rPr>
          <w:rFonts w:ascii="Calibri" w:eastAsia="Calibri" w:hAnsi="Calibri" w:cs="Calibri"/>
          <w:spacing w:val="-3"/>
          <w:sz w:val="22"/>
          <w:szCs w:val="22"/>
        </w:rPr>
        <w:t xml:space="preserve"> </w:t>
      </w:r>
      <w:r w:rsidRPr="001F0BB5">
        <w:rPr>
          <w:rFonts w:ascii="Calibri" w:eastAsia="Calibri" w:hAnsi="Calibri" w:cs="Calibri"/>
          <w:spacing w:val="-1"/>
          <w:sz w:val="22"/>
          <w:szCs w:val="22"/>
        </w:rPr>
        <w:t>m</w:t>
      </w:r>
      <w:r w:rsidRPr="001F0BB5">
        <w:rPr>
          <w:rFonts w:ascii="Calibri" w:eastAsia="Calibri" w:hAnsi="Calibri" w:cs="Calibri"/>
          <w:spacing w:val="1"/>
          <w:sz w:val="22"/>
          <w:szCs w:val="22"/>
        </w:rPr>
        <w:t>o</w:t>
      </w:r>
      <w:r w:rsidRPr="001F0BB5">
        <w:rPr>
          <w:rFonts w:ascii="Calibri" w:eastAsia="Calibri" w:hAnsi="Calibri" w:cs="Calibri"/>
          <w:spacing w:val="-1"/>
          <w:sz w:val="22"/>
          <w:szCs w:val="22"/>
        </w:rPr>
        <w:t>d</w:t>
      </w:r>
      <w:r w:rsidRPr="001F0BB5">
        <w:rPr>
          <w:rFonts w:ascii="Calibri" w:eastAsia="Calibri" w:hAnsi="Calibri" w:cs="Calibri"/>
          <w:sz w:val="22"/>
          <w:szCs w:val="22"/>
        </w:rPr>
        <w:t>el</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t</w:t>
      </w:r>
      <w:r w:rsidRPr="001F0BB5">
        <w:rPr>
          <w:rFonts w:ascii="Calibri" w:eastAsia="Calibri" w:hAnsi="Calibri" w:cs="Calibri"/>
          <w:spacing w:val="-1"/>
          <w:sz w:val="22"/>
          <w:szCs w:val="22"/>
        </w:rPr>
        <w:t>h</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p</w:t>
      </w:r>
      <w:r w:rsidRPr="001F0BB5">
        <w:rPr>
          <w:rFonts w:ascii="Calibri" w:eastAsia="Calibri" w:hAnsi="Calibri" w:cs="Calibri"/>
          <w:spacing w:val="-3"/>
          <w:sz w:val="22"/>
          <w:szCs w:val="22"/>
        </w:rPr>
        <w:t>r</w:t>
      </w:r>
      <w:r w:rsidRPr="001F0BB5">
        <w:rPr>
          <w:rFonts w:ascii="Calibri" w:eastAsia="Calibri" w:hAnsi="Calibri" w:cs="Calibri"/>
          <w:spacing w:val="1"/>
          <w:sz w:val="22"/>
          <w:szCs w:val="22"/>
        </w:rPr>
        <w:t>o</w:t>
      </w:r>
      <w:r w:rsidRPr="001F0BB5">
        <w:rPr>
          <w:rFonts w:ascii="Calibri" w:eastAsia="Calibri" w:hAnsi="Calibri" w:cs="Calibri"/>
          <w:spacing w:val="-1"/>
          <w:sz w:val="22"/>
          <w:szCs w:val="22"/>
        </w:rPr>
        <w:t>b</w:t>
      </w:r>
      <w:r w:rsidRPr="001F0BB5">
        <w:rPr>
          <w:rFonts w:ascii="Calibri" w:eastAsia="Calibri" w:hAnsi="Calibri" w:cs="Calibri"/>
          <w:sz w:val="22"/>
          <w:szCs w:val="22"/>
        </w:rPr>
        <w:t>l</w:t>
      </w:r>
      <w:r w:rsidRPr="001F0BB5">
        <w:rPr>
          <w:rFonts w:ascii="Calibri" w:eastAsia="Calibri" w:hAnsi="Calibri" w:cs="Calibri"/>
          <w:spacing w:val="-2"/>
          <w:sz w:val="22"/>
          <w:szCs w:val="22"/>
        </w:rPr>
        <w:t>e</w:t>
      </w:r>
      <w:r w:rsidRPr="001F0BB5">
        <w:rPr>
          <w:rFonts w:ascii="Calibri" w:eastAsia="Calibri" w:hAnsi="Calibri" w:cs="Calibri"/>
          <w:sz w:val="22"/>
          <w:szCs w:val="22"/>
        </w:rPr>
        <w:t>m</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as</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a</w:t>
      </w:r>
      <w:r w:rsidRPr="001F0BB5">
        <w:rPr>
          <w:rFonts w:ascii="Calibri" w:eastAsia="Calibri" w:hAnsi="Calibri" w:cs="Calibri"/>
          <w:spacing w:val="-2"/>
          <w:sz w:val="22"/>
          <w:szCs w:val="22"/>
        </w:rPr>
        <w:t xml:space="preserve"> </w:t>
      </w:r>
      <w:r w:rsidRPr="001F0BB5">
        <w:rPr>
          <w:rFonts w:ascii="Calibri" w:eastAsia="Calibri" w:hAnsi="Calibri" w:cs="Calibri"/>
          <w:sz w:val="22"/>
          <w:szCs w:val="22"/>
        </w:rPr>
        <w:t>gr</w:t>
      </w:r>
      <w:r w:rsidRPr="001F0BB5">
        <w:rPr>
          <w:rFonts w:ascii="Calibri" w:eastAsia="Calibri" w:hAnsi="Calibri" w:cs="Calibri"/>
          <w:spacing w:val="-1"/>
          <w:sz w:val="22"/>
          <w:szCs w:val="22"/>
        </w:rPr>
        <w:t>aph</w:t>
      </w:r>
      <w:r w:rsidRPr="001F0BB5">
        <w:rPr>
          <w:rFonts w:ascii="Calibri" w:eastAsia="Calibri" w:hAnsi="Calibri" w:cs="Calibri"/>
          <w:sz w:val="22"/>
          <w:szCs w:val="22"/>
        </w:rPr>
        <w:t xml:space="preserve">. </w:t>
      </w:r>
      <w:r w:rsidRPr="001F0BB5">
        <w:rPr>
          <w:rFonts w:ascii="Calibri" w:eastAsia="Calibri" w:hAnsi="Calibri" w:cs="Calibri"/>
          <w:spacing w:val="-2"/>
          <w:sz w:val="22"/>
          <w:szCs w:val="22"/>
        </w:rPr>
        <w:t>W</w:t>
      </w:r>
      <w:r w:rsidRPr="001F0BB5">
        <w:rPr>
          <w:rFonts w:ascii="Calibri" w:eastAsia="Calibri" w:hAnsi="Calibri" w:cs="Calibri"/>
          <w:spacing w:val="-1"/>
          <w:sz w:val="22"/>
          <w:szCs w:val="22"/>
        </w:rPr>
        <w:t>h</w:t>
      </w:r>
      <w:r w:rsidRPr="001F0BB5">
        <w:rPr>
          <w:rFonts w:ascii="Calibri" w:eastAsia="Calibri" w:hAnsi="Calibri" w:cs="Calibri"/>
          <w:sz w:val="22"/>
          <w:szCs w:val="22"/>
        </w:rPr>
        <w:t>at</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d</w:t>
      </w:r>
      <w:r w:rsidRPr="001F0BB5">
        <w:rPr>
          <w:rFonts w:ascii="Calibri" w:eastAsia="Calibri" w:hAnsi="Calibri" w:cs="Calibri"/>
          <w:sz w:val="22"/>
          <w:szCs w:val="22"/>
        </w:rPr>
        <w:t>o</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v</w:t>
      </w:r>
      <w:r w:rsidRPr="001F0BB5">
        <w:rPr>
          <w:rFonts w:ascii="Calibri" w:eastAsia="Calibri" w:hAnsi="Calibri" w:cs="Calibri"/>
          <w:sz w:val="22"/>
          <w:szCs w:val="22"/>
        </w:rPr>
        <w:t>e</w:t>
      </w:r>
      <w:r w:rsidRPr="001F0BB5">
        <w:rPr>
          <w:rFonts w:ascii="Calibri" w:eastAsia="Calibri" w:hAnsi="Calibri" w:cs="Calibri"/>
          <w:spacing w:val="-2"/>
          <w:sz w:val="22"/>
          <w:szCs w:val="22"/>
        </w:rPr>
        <w:t>r</w:t>
      </w:r>
      <w:r w:rsidRPr="001F0BB5">
        <w:rPr>
          <w:rFonts w:ascii="Calibri" w:eastAsia="Calibri" w:hAnsi="Calibri" w:cs="Calibri"/>
          <w:sz w:val="22"/>
          <w:szCs w:val="22"/>
        </w:rPr>
        <w:t>tic</w:t>
      </w:r>
      <w:r w:rsidRPr="001F0BB5">
        <w:rPr>
          <w:rFonts w:ascii="Calibri" w:eastAsia="Calibri" w:hAnsi="Calibri" w:cs="Calibri"/>
          <w:spacing w:val="1"/>
          <w:sz w:val="22"/>
          <w:szCs w:val="22"/>
        </w:rPr>
        <w:t>e</w:t>
      </w:r>
      <w:r w:rsidRPr="001F0BB5">
        <w:rPr>
          <w:rFonts w:ascii="Calibri" w:eastAsia="Calibri" w:hAnsi="Calibri" w:cs="Calibri"/>
          <w:sz w:val="22"/>
          <w:szCs w:val="22"/>
        </w:rPr>
        <w:t>s,</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e</w:t>
      </w:r>
      <w:r w:rsidRPr="001F0BB5">
        <w:rPr>
          <w:rFonts w:ascii="Calibri" w:eastAsia="Calibri" w:hAnsi="Calibri" w:cs="Calibri"/>
          <w:spacing w:val="-1"/>
          <w:sz w:val="22"/>
          <w:szCs w:val="22"/>
        </w:rPr>
        <w:t>dg</w:t>
      </w:r>
      <w:r w:rsidRPr="001F0BB5">
        <w:rPr>
          <w:rFonts w:ascii="Calibri" w:eastAsia="Calibri" w:hAnsi="Calibri" w:cs="Calibri"/>
          <w:sz w:val="22"/>
          <w:szCs w:val="22"/>
        </w:rPr>
        <w:t>es</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e</w:t>
      </w:r>
      <w:r w:rsidRPr="001F0BB5">
        <w:rPr>
          <w:rFonts w:ascii="Calibri" w:eastAsia="Calibri" w:hAnsi="Calibri" w:cs="Calibri"/>
          <w:sz w:val="22"/>
          <w:szCs w:val="22"/>
        </w:rPr>
        <w:t>tc.</w:t>
      </w:r>
      <w:r w:rsidRPr="001F0BB5">
        <w:rPr>
          <w:rFonts w:ascii="Calibri" w:eastAsia="Calibri" w:hAnsi="Calibri" w:cs="Calibri"/>
          <w:spacing w:val="-2"/>
          <w:sz w:val="22"/>
          <w:szCs w:val="22"/>
        </w:rPr>
        <w:t xml:space="preserve"> r</w:t>
      </w:r>
      <w:r w:rsidRPr="001F0BB5">
        <w:rPr>
          <w:rFonts w:ascii="Calibri" w:eastAsia="Calibri" w:hAnsi="Calibri" w:cs="Calibri"/>
          <w:sz w:val="22"/>
          <w:szCs w:val="22"/>
        </w:rPr>
        <w:t>epresen</w:t>
      </w:r>
      <w:r w:rsidRPr="001F0BB5">
        <w:rPr>
          <w:rFonts w:ascii="Calibri" w:eastAsia="Calibri" w:hAnsi="Calibri" w:cs="Calibri"/>
          <w:spacing w:val="-2"/>
          <w:sz w:val="22"/>
          <w:szCs w:val="22"/>
        </w:rPr>
        <w:t>t</w:t>
      </w:r>
      <w:r w:rsidRPr="001F0BB5">
        <w:rPr>
          <w:rFonts w:ascii="Calibri" w:eastAsia="Calibri" w:hAnsi="Calibri" w:cs="Calibri"/>
          <w:sz w:val="22"/>
          <w:szCs w:val="22"/>
        </w:rPr>
        <w:t>?</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D</w:t>
      </w:r>
      <w:r w:rsidRPr="001F0BB5">
        <w:rPr>
          <w:rFonts w:ascii="Calibri" w:eastAsia="Calibri" w:hAnsi="Calibri" w:cs="Calibri"/>
          <w:sz w:val="22"/>
          <w:szCs w:val="22"/>
        </w:rPr>
        <w:t>raw</w:t>
      </w:r>
      <w:r w:rsidRPr="001F0BB5">
        <w:rPr>
          <w:rFonts w:ascii="Calibri" w:eastAsia="Calibri" w:hAnsi="Calibri" w:cs="Calibri"/>
          <w:spacing w:val="-2"/>
          <w:sz w:val="22"/>
          <w:szCs w:val="22"/>
        </w:rPr>
        <w:t xml:space="preserve"> </w:t>
      </w:r>
      <w:r w:rsidRPr="001F0BB5">
        <w:rPr>
          <w:rFonts w:ascii="Calibri" w:eastAsia="Calibri" w:hAnsi="Calibri" w:cs="Calibri"/>
          <w:spacing w:val="1"/>
          <w:sz w:val="22"/>
          <w:szCs w:val="22"/>
        </w:rPr>
        <w:t>t</w:t>
      </w:r>
      <w:r w:rsidRPr="001F0BB5">
        <w:rPr>
          <w:rFonts w:ascii="Calibri" w:eastAsia="Calibri" w:hAnsi="Calibri" w:cs="Calibri"/>
          <w:spacing w:val="-1"/>
          <w:sz w:val="22"/>
          <w:szCs w:val="22"/>
        </w:rPr>
        <w:t>h</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g</w:t>
      </w:r>
      <w:r w:rsidRPr="001F0BB5">
        <w:rPr>
          <w:rFonts w:ascii="Calibri" w:eastAsia="Calibri" w:hAnsi="Calibri" w:cs="Calibri"/>
          <w:sz w:val="22"/>
          <w:szCs w:val="22"/>
        </w:rPr>
        <w:t>ra</w:t>
      </w:r>
      <w:r w:rsidRPr="001F0BB5">
        <w:rPr>
          <w:rFonts w:ascii="Calibri" w:eastAsia="Calibri" w:hAnsi="Calibri" w:cs="Calibri"/>
          <w:spacing w:val="-1"/>
          <w:sz w:val="22"/>
          <w:szCs w:val="22"/>
        </w:rPr>
        <w:t>p</w:t>
      </w:r>
      <w:r w:rsidRPr="001F0BB5">
        <w:rPr>
          <w:rFonts w:ascii="Calibri" w:eastAsia="Calibri" w:hAnsi="Calibri" w:cs="Calibri"/>
          <w:sz w:val="22"/>
          <w:szCs w:val="22"/>
        </w:rPr>
        <w:t xml:space="preserve">h that </w:t>
      </w:r>
      <w:r w:rsidRPr="001F0BB5">
        <w:rPr>
          <w:rFonts w:ascii="Calibri" w:eastAsia="Calibri" w:hAnsi="Calibri" w:cs="Calibri"/>
          <w:spacing w:val="-1"/>
          <w:sz w:val="22"/>
          <w:szCs w:val="22"/>
        </w:rPr>
        <w:t>y</w:t>
      </w:r>
      <w:r w:rsidRPr="001F0BB5">
        <w:rPr>
          <w:rFonts w:ascii="Calibri" w:eastAsia="Calibri" w:hAnsi="Calibri" w:cs="Calibri"/>
          <w:spacing w:val="1"/>
          <w:sz w:val="22"/>
          <w:szCs w:val="22"/>
        </w:rPr>
        <w:t>o</w:t>
      </w:r>
      <w:r w:rsidRPr="001F0BB5">
        <w:rPr>
          <w:rFonts w:ascii="Calibri" w:eastAsia="Calibri" w:hAnsi="Calibri" w:cs="Calibri"/>
          <w:sz w:val="22"/>
          <w:szCs w:val="22"/>
        </w:rPr>
        <w:t>u</w:t>
      </w:r>
      <w:r w:rsidRPr="001F0BB5">
        <w:rPr>
          <w:rFonts w:ascii="Calibri" w:eastAsia="Calibri" w:hAnsi="Calibri" w:cs="Calibri"/>
          <w:spacing w:val="-1"/>
          <w:sz w:val="22"/>
          <w:szCs w:val="22"/>
        </w:rPr>
        <w:t xml:space="preserve"> </w:t>
      </w:r>
      <w:r w:rsidRPr="001F0BB5">
        <w:rPr>
          <w:rFonts w:ascii="Calibri" w:eastAsia="Calibri" w:hAnsi="Calibri" w:cs="Calibri"/>
          <w:spacing w:val="-2"/>
          <w:sz w:val="22"/>
          <w:szCs w:val="22"/>
        </w:rPr>
        <w:t>c</w:t>
      </w:r>
      <w:r w:rsidRPr="001F0BB5">
        <w:rPr>
          <w:rFonts w:ascii="Calibri" w:eastAsia="Calibri" w:hAnsi="Calibri" w:cs="Calibri"/>
          <w:spacing w:val="1"/>
          <w:sz w:val="22"/>
          <w:szCs w:val="22"/>
        </w:rPr>
        <w:t>o</w:t>
      </w:r>
      <w:r w:rsidRPr="001F0BB5">
        <w:rPr>
          <w:rFonts w:ascii="Calibri" w:eastAsia="Calibri" w:hAnsi="Calibri" w:cs="Calibri"/>
          <w:sz w:val="22"/>
          <w:szCs w:val="22"/>
        </w:rPr>
        <w:t>rr</w:t>
      </w:r>
      <w:r w:rsidRPr="001F0BB5">
        <w:rPr>
          <w:rFonts w:ascii="Calibri" w:eastAsia="Calibri" w:hAnsi="Calibri" w:cs="Calibri"/>
          <w:spacing w:val="-2"/>
          <w:sz w:val="22"/>
          <w:szCs w:val="22"/>
        </w:rPr>
        <w:t>e</w:t>
      </w:r>
      <w:r w:rsidRPr="001F0BB5">
        <w:rPr>
          <w:rFonts w:ascii="Calibri" w:eastAsia="Calibri" w:hAnsi="Calibri" w:cs="Calibri"/>
          <w:sz w:val="22"/>
          <w:szCs w:val="22"/>
        </w:rPr>
        <w:t>spon</w:t>
      </w:r>
      <w:r w:rsidRPr="001F0BB5">
        <w:rPr>
          <w:rFonts w:ascii="Calibri" w:eastAsia="Calibri" w:hAnsi="Calibri" w:cs="Calibri"/>
          <w:spacing w:val="-1"/>
          <w:sz w:val="22"/>
          <w:szCs w:val="22"/>
        </w:rPr>
        <w:t>d</w:t>
      </w:r>
      <w:r w:rsidRPr="001F0BB5">
        <w:rPr>
          <w:rFonts w:ascii="Calibri" w:eastAsia="Calibri" w:hAnsi="Calibri" w:cs="Calibri"/>
          <w:sz w:val="22"/>
          <w:szCs w:val="22"/>
        </w:rPr>
        <w:t xml:space="preserve">s </w:t>
      </w:r>
      <w:r w:rsidRPr="001F0BB5">
        <w:rPr>
          <w:rFonts w:ascii="Calibri" w:eastAsia="Calibri" w:hAnsi="Calibri" w:cs="Calibri"/>
          <w:spacing w:val="-1"/>
          <w:sz w:val="22"/>
          <w:szCs w:val="22"/>
        </w:rPr>
        <w:t>t</w:t>
      </w:r>
      <w:r w:rsidRPr="001F0BB5">
        <w:rPr>
          <w:rFonts w:ascii="Calibri" w:eastAsia="Calibri" w:hAnsi="Calibri" w:cs="Calibri"/>
          <w:sz w:val="22"/>
          <w:szCs w:val="22"/>
        </w:rPr>
        <w:t>o</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the s</w:t>
      </w:r>
      <w:r w:rsidRPr="001F0BB5">
        <w:rPr>
          <w:rFonts w:ascii="Calibri" w:eastAsia="Calibri" w:hAnsi="Calibri" w:cs="Calibri"/>
          <w:spacing w:val="-3"/>
          <w:sz w:val="22"/>
          <w:szCs w:val="22"/>
        </w:rPr>
        <w:t>a</w:t>
      </w:r>
      <w:r w:rsidRPr="001F0BB5">
        <w:rPr>
          <w:rFonts w:ascii="Calibri" w:eastAsia="Calibri" w:hAnsi="Calibri" w:cs="Calibri"/>
          <w:spacing w:val="1"/>
          <w:sz w:val="22"/>
          <w:szCs w:val="22"/>
        </w:rPr>
        <w:t>m</w:t>
      </w:r>
      <w:r w:rsidRPr="001F0BB5">
        <w:rPr>
          <w:rFonts w:ascii="Calibri" w:eastAsia="Calibri" w:hAnsi="Calibri" w:cs="Calibri"/>
          <w:spacing w:val="-1"/>
          <w:sz w:val="22"/>
          <w:szCs w:val="22"/>
        </w:rPr>
        <w:t>p</w:t>
      </w:r>
      <w:r w:rsidRPr="001F0BB5">
        <w:rPr>
          <w:rFonts w:ascii="Calibri" w:eastAsia="Calibri" w:hAnsi="Calibri" w:cs="Calibri"/>
          <w:sz w:val="22"/>
          <w:szCs w:val="22"/>
        </w:rPr>
        <w:t>le in</w:t>
      </w:r>
      <w:r w:rsidRPr="001F0BB5">
        <w:rPr>
          <w:rFonts w:ascii="Calibri" w:eastAsia="Calibri" w:hAnsi="Calibri" w:cs="Calibri"/>
          <w:spacing w:val="-1"/>
          <w:sz w:val="22"/>
          <w:szCs w:val="22"/>
        </w:rPr>
        <w:t>p</w:t>
      </w:r>
      <w:r w:rsidRPr="001F0BB5">
        <w:rPr>
          <w:rFonts w:ascii="Calibri" w:eastAsia="Calibri" w:hAnsi="Calibri" w:cs="Calibri"/>
          <w:spacing w:val="1"/>
          <w:sz w:val="22"/>
          <w:szCs w:val="22"/>
        </w:rPr>
        <w:t>u</w:t>
      </w:r>
      <w:r w:rsidRPr="001F0BB5">
        <w:rPr>
          <w:rFonts w:ascii="Calibri" w:eastAsia="Calibri" w:hAnsi="Calibri" w:cs="Calibri"/>
          <w:sz w:val="22"/>
          <w:szCs w:val="22"/>
        </w:rPr>
        <w:t>t</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th</w:t>
      </w:r>
      <w:r w:rsidRPr="001F0BB5">
        <w:rPr>
          <w:rFonts w:ascii="Calibri" w:eastAsia="Calibri" w:hAnsi="Calibri" w:cs="Calibri"/>
          <w:spacing w:val="-3"/>
          <w:sz w:val="22"/>
          <w:szCs w:val="22"/>
        </w:rPr>
        <w:t>a</w:t>
      </w:r>
      <w:r w:rsidRPr="001F0BB5">
        <w:rPr>
          <w:rFonts w:ascii="Calibri" w:eastAsia="Calibri" w:hAnsi="Calibri" w:cs="Calibri"/>
          <w:sz w:val="22"/>
          <w:szCs w:val="22"/>
        </w:rPr>
        <w:t>t</w:t>
      </w:r>
      <w:r w:rsidRPr="001F0BB5">
        <w:rPr>
          <w:rFonts w:ascii="Calibri" w:eastAsia="Calibri" w:hAnsi="Calibri" w:cs="Calibri"/>
          <w:spacing w:val="1"/>
          <w:sz w:val="22"/>
          <w:szCs w:val="22"/>
        </w:rPr>
        <w:t xml:space="preserve"> </w:t>
      </w:r>
      <w:r w:rsidRPr="001F0BB5">
        <w:rPr>
          <w:rFonts w:ascii="Calibri" w:eastAsia="Calibri" w:hAnsi="Calibri" w:cs="Calibri"/>
          <w:sz w:val="22"/>
          <w:szCs w:val="22"/>
        </w:rPr>
        <w:t>is p</w:t>
      </w:r>
      <w:r w:rsidRPr="001F0BB5">
        <w:rPr>
          <w:rFonts w:ascii="Calibri" w:eastAsia="Calibri" w:hAnsi="Calibri" w:cs="Calibri"/>
          <w:spacing w:val="-3"/>
          <w:sz w:val="22"/>
          <w:szCs w:val="22"/>
        </w:rPr>
        <w:t>r</w:t>
      </w:r>
      <w:r w:rsidRPr="001F0BB5">
        <w:rPr>
          <w:rFonts w:ascii="Calibri" w:eastAsia="Calibri" w:hAnsi="Calibri" w:cs="Calibri"/>
          <w:spacing w:val="1"/>
          <w:sz w:val="22"/>
          <w:szCs w:val="22"/>
        </w:rPr>
        <w:t>ov</w:t>
      </w:r>
      <w:r w:rsidRPr="001F0BB5">
        <w:rPr>
          <w:rFonts w:ascii="Calibri" w:eastAsia="Calibri" w:hAnsi="Calibri" w:cs="Calibri"/>
          <w:spacing w:val="-3"/>
          <w:sz w:val="22"/>
          <w:szCs w:val="22"/>
        </w:rPr>
        <w:t>i</w:t>
      </w:r>
      <w:r w:rsidRPr="001F0BB5">
        <w:rPr>
          <w:rFonts w:ascii="Calibri" w:eastAsia="Calibri" w:hAnsi="Calibri" w:cs="Calibri"/>
          <w:spacing w:val="-1"/>
          <w:sz w:val="22"/>
          <w:szCs w:val="22"/>
        </w:rPr>
        <w:t>d</w:t>
      </w:r>
      <w:r w:rsidRPr="001F0BB5">
        <w:rPr>
          <w:rFonts w:ascii="Calibri" w:eastAsia="Calibri" w:hAnsi="Calibri" w:cs="Calibri"/>
          <w:sz w:val="22"/>
          <w:szCs w:val="22"/>
        </w:rPr>
        <w:t xml:space="preserve">ed with </w:t>
      </w:r>
      <w:r w:rsidRPr="001F0BB5">
        <w:rPr>
          <w:rFonts w:ascii="Calibri" w:eastAsia="Calibri" w:hAnsi="Calibri" w:cs="Calibri"/>
          <w:spacing w:val="1"/>
          <w:sz w:val="22"/>
          <w:szCs w:val="22"/>
        </w:rPr>
        <w:t>t</w:t>
      </w:r>
      <w:r w:rsidRPr="001F0BB5">
        <w:rPr>
          <w:rFonts w:ascii="Calibri" w:eastAsia="Calibri" w:hAnsi="Calibri" w:cs="Calibri"/>
          <w:spacing w:val="-3"/>
          <w:sz w:val="22"/>
          <w:szCs w:val="22"/>
        </w:rPr>
        <w:t>h</w:t>
      </w:r>
      <w:r w:rsidRPr="001F0BB5">
        <w:rPr>
          <w:rFonts w:ascii="Calibri" w:eastAsia="Calibri" w:hAnsi="Calibri" w:cs="Calibri"/>
          <w:sz w:val="22"/>
          <w:szCs w:val="22"/>
        </w:rPr>
        <w:t>e</w:t>
      </w:r>
      <w:r w:rsidRPr="001F0BB5">
        <w:rPr>
          <w:rFonts w:ascii="Calibri" w:eastAsia="Calibri" w:hAnsi="Calibri" w:cs="Calibri"/>
          <w:spacing w:val="1"/>
          <w:sz w:val="22"/>
          <w:szCs w:val="22"/>
        </w:rPr>
        <w:t xml:space="preserve"> </w:t>
      </w:r>
      <w:r w:rsidRPr="001F0BB5">
        <w:rPr>
          <w:rFonts w:ascii="Calibri" w:eastAsia="Calibri" w:hAnsi="Calibri" w:cs="Calibri"/>
          <w:spacing w:val="-1"/>
          <w:sz w:val="22"/>
          <w:szCs w:val="22"/>
        </w:rPr>
        <w:t>p</w:t>
      </w:r>
      <w:r w:rsidRPr="001F0BB5">
        <w:rPr>
          <w:rFonts w:ascii="Calibri" w:eastAsia="Calibri" w:hAnsi="Calibri" w:cs="Calibri"/>
          <w:sz w:val="22"/>
          <w:szCs w:val="22"/>
        </w:rPr>
        <w:t>r</w:t>
      </w:r>
      <w:r w:rsidRPr="001F0BB5">
        <w:rPr>
          <w:rFonts w:ascii="Calibri" w:eastAsia="Calibri" w:hAnsi="Calibri" w:cs="Calibri"/>
          <w:spacing w:val="1"/>
          <w:sz w:val="22"/>
          <w:szCs w:val="22"/>
        </w:rPr>
        <w:t>o</w:t>
      </w:r>
      <w:r w:rsidRPr="001F0BB5">
        <w:rPr>
          <w:rFonts w:ascii="Calibri" w:eastAsia="Calibri" w:hAnsi="Calibri" w:cs="Calibri"/>
          <w:spacing w:val="-1"/>
          <w:sz w:val="22"/>
          <w:szCs w:val="22"/>
        </w:rPr>
        <w:t>b</w:t>
      </w:r>
      <w:r w:rsidRPr="001F0BB5">
        <w:rPr>
          <w:rFonts w:ascii="Calibri" w:eastAsia="Calibri" w:hAnsi="Calibri" w:cs="Calibri"/>
          <w:spacing w:val="-3"/>
          <w:sz w:val="22"/>
          <w:szCs w:val="22"/>
        </w:rPr>
        <w:t>l</w:t>
      </w:r>
      <w:r w:rsidRPr="001F0BB5">
        <w:rPr>
          <w:rFonts w:ascii="Calibri" w:eastAsia="Calibri" w:hAnsi="Calibri" w:cs="Calibri"/>
          <w:sz w:val="22"/>
          <w:szCs w:val="22"/>
        </w:rPr>
        <w:t>e</w:t>
      </w:r>
      <w:r w:rsidRPr="001F0BB5">
        <w:rPr>
          <w:rFonts w:ascii="Calibri" w:eastAsia="Calibri" w:hAnsi="Calibri" w:cs="Calibri"/>
          <w:spacing w:val="1"/>
          <w:sz w:val="22"/>
          <w:szCs w:val="22"/>
        </w:rPr>
        <w:t>m</w:t>
      </w:r>
      <w:r w:rsidRPr="001F0BB5">
        <w:rPr>
          <w:rFonts w:ascii="Calibri" w:eastAsia="Calibri" w:hAnsi="Calibri" w:cs="Calibri"/>
          <w:sz w:val="22"/>
          <w:szCs w:val="22"/>
        </w:rPr>
        <w:t>.</w:t>
      </w:r>
    </w:p>
    <w:p w14:paraId="58361C58" w14:textId="77777777" w:rsidR="006D584A" w:rsidRPr="006D584A" w:rsidRDefault="006D584A" w:rsidP="006D584A">
      <w:pPr>
        <w:ind w:right="310"/>
        <w:rPr>
          <w:rFonts w:ascii="Calibri" w:eastAsia="Calibri" w:hAnsi="Calibri" w:cs="Calibri"/>
          <w:sz w:val="22"/>
          <w:szCs w:val="22"/>
        </w:rPr>
      </w:pPr>
    </w:p>
    <w:p w14:paraId="2EEA52A8" w14:textId="77777777" w:rsidR="001F0BB5" w:rsidRDefault="001F0BB5" w:rsidP="001F0BB5">
      <w:pPr>
        <w:spacing w:before="1" w:line="100" w:lineRule="exact"/>
        <w:rPr>
          <w:sz w:val="11"/>
          <w:szCs w:val="11"/>
        </w:rPr>
      </w:pPr>
    </w:p>
    <w:p w14:paraId="6E71C614" w14:textId="128D82AD" w:rsidR="001F0BB5" w:rsidRPr="006207BF" w:rsidRDefault="006207BF" w:rsidP="001F0BB5">
      <w:pPr>
        <w:spacing w:before="16"/>
        <w:rPr>
          <w:color w:val="00B0F0"/>
        </w:rPr>
      </w:pPr>
      <w:r>
        <w:rPr>
          <w:rFonts w:ascii="Calibri" w:eastAsia="Calibri" w:hAnsi="Calibri" w:cs="Calibri"/>
          <w:sz w:val="22"/>
          <w:szCs w:val="22"/>
        </w:rPr>
        <w:tab/>
      </w:r>
      <w:r w:rsidRPr="006207BF">
        <w:rPr>
          <w:color w:val="00B0F0"/>
        </w:rPr>
        <w:t>Just like in previous problem, the edges will represent highways connecting two vertices (cities)</w:t>
      </w:r>
    </w:p>
    <w:p w14:paraId="446FDD67" w14:textId="3BFF1370" w:rsidR="006207BF" w:rsidRPr="006207BF" w:rsidRDefault="006207BF" w:rsidP="001F0BB5">
      <w:pPr>
        <w:spacing w:before="16"/>
        <w:rPr>
          <w:color w:val="00B0F0"/>
        </w:rPr>
      </w:pPr>
      <w:r w:rsidRPr="006207BF">
        <w:rPr>
          <w:color w:val="00B0F0"/>
        </w:rPr>
        <w:tab/>
        <w:t>Vertices will represent individual cities.</w:t>
      </w:r>
    </w:p>
    <w:p w14:paraId="45F8CA8E" w14:textId="13424B5F" w:rsidR="006207BF" w:rsidRPr="00F5707C" w:rsidRDefault="006207BF" w:rsidP="006207BF">
      <w:pPr>
        <w:tabs>
          <w:tab w:val="left" w:pos="460"/>
        </w:tabs>
        <w:ind w:left="360" w:right="368"/>
        <w:rPr>
          <w:color w:val="00B0F0"/>
        </w:rPr>
      </w:pPr>
      <w:r>
        <w:rPr>
          <w:rFonts w:ascii="Calibri" w:eastAsia="Calibri" w:hAnsi="Calibri" w:cs="Calibri"/>
          <w:color w:val="00B0F0"/>
          <w:sz w:val="22"/>
          <w:szCs w:val="22"/>
        </w:rPr>
        <w:tab/>
      </w:r>
      <w:r>
        <w:rPr>
          <w:rFonts w:ascii="Calibri" w:eastAsia="Calibri" w:hAnsi="Calibri" w:cs="Calibri"/>
          <w:color w:val="00B0F0"/>
          <w:sz w:val="22"/>
          <w:szCs w:val="22"/>
        </w:rPr>
        <w:tab/>
      </w:r>
      <w:r>
        <w:rPr>
          <w:color w:val="00B0F0"/>
        </w:rPr>
        <w:t>Graph Attached as "question3</w:t>
      </w:r>
      <w:r>
        <w:rPr>
          <w:color w:val="00B0F0"/>
        </w:rPr>
        <w:t>graph.png"</w:t>
      </w:r>
    </w:p>
    <w:p w14:paraId="43997CB7" w14:textId="15E9D0B7" w:rsidR="006207BF" w:rsidRPr="006207BF" w:rsidRDefault="006207BF" w:rsidP="001F0BB5">
      <w:pPr>
        <w:spacing w:before="16"/>
        <w:rPr>
          <w:rFonts w:ascii="Calibri" w:eastAsia="Calibri" w:hAnsi="Calibri" w:cs="Calibri"/>
          <w:color w:val="00B0F0"/>
          <w:sz w:val="22"/>
          <w:szCs w:val="22"/>
        </w:rPr>
      </w:pPr>
    </w:p>
    <w:sectPr w:rsidR="006207BF" w:rsidRPr="006207BF" w:rsidSect="00E21E21">
      <w:type w:val="continuous"/>
      <w:pgSz w:w="12240" w:h="15840"/>
      <w:pgMar w:top="960" w:right="860" w:bottom="280" w:left="9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0A78E69" w14:textId="77777777" w:rsidR="00710D9B" w:rsidRDefault="00710D9B">
      <w:r>
        <w:separator/>
      </w:r>
    </w:p>
  </w:endnote>
  <w:endnote w:type="continuationSeparator" w:id="0">
    <w:p w14:paraId="18E3F914" w14:textId="77777777" w:rsidR="00710D9B" w:rsidRDefault="007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0721FB" w14:textId="77777777" w:rsidR="00710D9B" w:rsidRDefault="00710D9B">
      <w:r>
        <w:separator/>
      </w:r>
    </w:p>
  </w:footnote>
  <w:footnote w:type="continuationSeparator" w:id="0">
    <w:p w14:paraId="47822FB6" w14:textId="77777777" w:rsidR="00710D9B" w:rsidRDefault="00710D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E9FD2" w14:textId="77777777" w:rsidR="00715F96" w:rsidRDefault="00AE4AF1">
    <w:pPr>
      <w:spacing w:line="200" w:lineRule="exact"/>
    </w:pPr>
    <w:r>
      <w:rPr>
        <w:noProof/>
      </w:rPr>
      <mc:AlternateContent>
        <mc:Choice Requires="wps">
          <w:drawing>
            <wp:anchor distT="0" distB="0" distL="114300" distR="114300" simplePos="0" relativeHeight="251657728" behindDoc="1" locked="0" layoutInCell="1" allowOverlap="1" wp14:anchorId="2AB06793" wp14:editId="4C822D12">
              <wp:simplePos x="0" y="0"/>
              <wp:positionH relativeFrom="page">
                <wp:posOffset>627380</wp:posOffset>
              </wp:positionH>
              <wp:positionV relativeFrom="page">
                <wp:posOffset>461010</wp:posOffset>
              </wp:positionV>
              <wp:extent cx="6539865" cy="177800"/>
              <wp:effectExtent l="0" t="381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8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0DAE2" w14:textId="77777777" w:rsidR="00715F96" w:rsidRDefault="00715F96">
                          <w:pPr>
                            <w:spacing w:line="260" w:lineRule="exact"/>
                            <w:ind w:left="20" w:right="-36"/>
                            <w:rPr>
                              <w:rFonts w:ascii="Arial" w:eastAsia="Arial" w:hAnsi="Arial" w:cs="Arial"/>
                              <w:sz w:val="24"/>
                              <w:szCs w:val="24"/>
                            </w:rPr>
                          </w:pPr>
                          <w:r>
                            <w:rPr>
                              <w:rFonts w:ascii="Arial" w:eastAsia="Arial" w:hAnsi="Arial" w:cs="Arial"/>
                              <w:sz w:val="24"/>
                              <w:szCs w:val="24"/>
                              <w:u w:val="single" w:color="000000"/>
                            </w:rPr>
                            <w:t>Co</w:t>
                          </w:r>
                          <w:r>
                            <w:rPr>
                              <w:rFonts w:ascii="Arial" w:eastAsia="Arial" w:hAnsi="Arial" w:cs="Arial"/>
                              <w:spacing w:val="2"/>
                              <w:sz w:val="24"/>
                              <w:szCs w:val="24"/>
                              <w:u w:val="single" w:color="000000"/>
                            </w:rPr>
                            <w:t>m</w:t>
                          </w:r>
                          <w:r>
                            <w:rPr>
                              <w:rFonts w:ascii="Arial" w:eastAsia="Arial" w:hAnsi="Arial" w:cs="Arial"/>
                              <w:sz w:val="24"/>
                              <w:szCs w:val="24"/>
                              <w:u w:val="single" w:color="000000"/>
                            </w:rPr>
                            <w:t>p</w:t>
                          </w:r>
                          <w:r>
                            <w:rPr>
                              <w:rFonts w:ascii="Arial" w:eastAsia="Arial" w:hAnsi="Arial" w:cs="Arial"/>
                              <w:spacing w:val="-1"/>
                              <w:sz w:val="24"/>
                              <w:szCs w:val="24"/>
                              <w:u w:val="single" w:color="000000"/>
                            </w:rPr>
                            <w:t xml:space="preserve"> </w:t>
                          </w:r>
                          <w:r>
                            <w:rPr>
                              <w:rFonts w:ascii="Arial" w:eastAsia="Arial" w:hAnsi="Arial" w:cs="Arial"/>
                              <w:spacing w:val="1"/>
                              <w:sz w:val="24"/>
                              <w:szCs w:val="24"/>
                              <w:u w:val="single" w:color="000000"/>
                            </w:rPr>
                            <w:t>3</w:t>
                          </w:r>
                          <w:r>
                            <w:rPr>
                              <w:rFonts w:ascii="Arial" w:eastAsia="Arial" w:hAnsi="Arial" w:cs="Arial"/>
                              <w:spacing w:val="-1"/>
                              <w:sz w:val="24"/>
                              <w:szCs w:val="24"/>
                              <w:u w:val="single" w:color="000000"/>
                            </w:rPr>
                            <w:t>7</w:t>
                          </w:r>
                          <w:r>
                            <w:rPr>
                              <w:rFonts w:ascii="Arial" w:eastAsia="Arial" w:hAnsi="Arial" w:cs="Arial"/>
                              <w:spacing w:val="2"/>
                              <w:sz w:val="24"/>
                              <w:szCs w:val="24"/>
                              <w:u w:val="single" w:color="000000"/>
                            </w:rPr>
                            <w:t>6</w:t>
                          </w:r>
                          <w:r w:rsidR="006D584A">
                            <w:rPr>
                              <w:rFonts w:ascii="Arial" w:eastAsia="Arial" w:hAnsi="Arial" w:cs="Arial"/>
                              <w:sz w:val="24"/>
                              <w:szCs w:val="24"/>
                              <w:u w:val="single" w:color="000000"/>
                            </w:rPr>
                            <w:t>1</w:t>
                          </w:r>
                          <w:r>
                            <w:rPr>
                              <w:rFonts w:ascii="Arial" w:eastAsia="Arial" w:hAnsi="Arial" w:cs="Arial"/>
                              <w:sz w:val="24"/>
                              <w:szCs w:val="24"/>
                              <w:u w:val="single" w:color="000000"/>
                            </w:rPr>
                            <w:t xml:space="preserve">                                                                                       </w:t>
                          </w:r>
                          <w:r w:rsidR="006D584A">
                            <w:rPr>
                              <w:rFonts w:ascii="Arial" w:eastAsia="Arial" w:hAnsi="Arial" w:cs="Arial"/>
                              <w:sz w:val="24"/>
                              <w:szCs w:val="24"/>
                              <w:u w:val="single" w:color="000000"/>
                            </w:rPr>
                            <w:t xml:space="preserve">                               </w:t>
                          </w:r>
                          <w:r>
                            <w:rPr>
                              <w:rFonts w:ascii="Arial" w:eastAsia="Arial" w:hAnsi="Arial" w:cs="Arial"/>
                              <w:sz w:val="24"/>
                              <w:szCs w:val="24"/>
                              <w:u w:val="single" w:color="000000"/>
                            </w:rPr>
                            <w:t xml:space="preserve">  </w:t>
                          </w:r>
                          <w:r>
                            <w:rPr>
                              <w:rFonts w:ascii="Arial" w:eastAsia="Arial" w:hAnsi="Arial" w:cs="Arial"/>
                              <w:spacing w:val="40"/>
                              <w:sz w:val="24"/>
                              <w:szCs w:val="24"/>
                              <w:u w:val="single" w:color="000000"/>
                            </w:rPr>
                            <w:t xml:space="preserve"> </w:t>
                          </w:r>
                          <w:r>
                            <w:rPr>
                              <w:rFonts w:ascii="Arial" w:eastAsia="Arial" w:hAnsi="Arial" w:cs="Arial"/>
                              <w:spacing w:val="1"/>
                              <w:sz w:val="24"/>
                              <w:szCs w:val="24"/>
                              <w:u w:val="single" w:color="000000"/>
                            </w:rPr>
                            <w:t>Lab</w:t>
                          </w:r>
                          <w:r>
                            <w:rPr>
                              <w:rFonts w:ascii="Arial" w:eastAsia="Arial" w:hAnsi="Arial" w:cs="Arial"/>
                              <w:spacing w:val="-2"/>
                              <w:sz w:val="24"/>
                              <w:szCs w:val="24"/>
                              <w:u w:val="single" w:color="000000"/>
                            </w:rPr>
                            <w:t xml:space="preserve"> </w:t>
                          </w:r>
                          <w:r w:rsidR="005A79ED">
                            <w:rPr>
                              <w:rFonts w:ascii="Arial" w:eastAsia="Arial" w:hAnsi="Arial" w:cs="Arial"/>
                              <w:spacing w:val="1"/>
                              <w:sz w:val="24"/>
                              <w:szCs w:val="24"/>
                              <w:u w:val="single" w:color="000000"/>
                            </w:rPr>
                            <w:t>8</w:t>
                          </w:r>
                          <w:r>
                            <w:rPr>
                              <w:rFonts w:ascii="Arial" w:eastAsia="Arial" w:hAnsi="Arial" w:cs="Arial"/>
                              <w:sz w:val="24"/>
                              <w:szCs w:val="24"/>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06793" id="_x0000_t202" coordsize="21600,21600" o:spt="202" path="m0,0l0,21600,21600,21600,21600,0xe">
              <v:stroke joinstyle="miter"/>
              <v:path gradientshapeok="t" o:connecttype="rect"/>
            </v:shapetype>
            <v:shape id="Text Box 9" o:spid="_x0000_s1027" type="#_x0000_t202" style="position:absolute;margin-left:49.4pt;margin-top:36.3pt;width:514.9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" filled="f" stroked="f">
              <v:textbox inset="0,0,0,0">
                <w:txbxContent>
                  <w:p w14:paraId="2D00DAE2" w14:textId="77777777" w:rsidR="00715F96" w:rsidRDefault="00715F96">
                    <w:pPr>
                      <w:spacing w:line="260" w:lineRule="exact"/>
                      <w:ind w:left="20" w:right="-36"/>
                      <w:rPr>
                        <w:rFonts w:ascii="Arial" w:eastAsia="Arial" w:hAnsi="Arial" w:cs="Arial"/>
                        <w:sz w:val="24"/>
                        <w:szCs w:val="24"/>
                      </w:rPr>
                    </w:pPr>
                    <w:r>
                      <w:rPr>
                        <w:rFonts w:ascii="Arial" w:eastAsia="Arial" w:hAnsi="Arial" w:cs="Arial"/>
                        <w:sz w:val="24"/>
                        <w:szCs w:val="24"/>
                        <w:u w:val="single" w:color="000000"/>
                      </w:rPr>
                      <w:t>Co</w:t>
                    </w:r>
                    <w:r>
                      <w:rPr>
                        <w:rFonts w:ascii="Arial" w:eastAsia="Arial" w:hAnsi="Arial" w:cs="Arial"/>
                        <w:spacing w:val="2"/>
                        <w:sz w:val="24"/>
                        <w:szCs w:val="24"/>
                        <w:u w:val="single" w:color="000000"/>
                      </w:rPr>
                      <w:t>m</w:t>
                    </w:r>
                    <w:r>
                      <w:rPr>
                        <w:rFonts w:ascii="Arial" w:eastAsia="Arial" w:hAnsi="Arial" w:cs="Arial"/>
                        <w:sz w:val="24"/>
                        <w:szCs w:val="24"/>
                        <w:u w:val="single" w:color="000000"/>
                      </w:rPr>
                      <w:t>p</w:t>
                    </w:r>
                    <w:r>
                      <w:rPr>
                        <w:rFonts w:ascii="Arial" w:eastAsia="Arial" w:hAnsi="Arial" w:cs="Arial"/>
                        <w:spacing w:val="-1"/>
                        <w:sz w:val="24"/>
                        <w:szCs w:val="24"/>
                        <w:u w:val="single" w:color="000000"/>
                      </w:rPr>
                      <w:t xml:space="preserve"> </w:t>
                    </w:r>
                    <w:r>
                      <w:rPr>
                        <w:rFonts w:ascii="Arial" w:eastAsia="Arial" w:hAnsi="Arial" w:cs="Arial"/>
                        <w:spacing w:val="1"/>
                        <w:sz w:val="24"/>
                        <w:szCs w:val="24"/>
                        <w:u w:val="single" w:color="000000"/>
                      </w:rPr>
                      <w:t>3</w:t>
                    </w:r>
                    <w:r>
                      <w:rPr>
                        <w:rFonts w:ascii="Arial" w:eastAsia="Arial" w:hAnsi="Arial" w:cs="Arial"/>
                        <w:spacing w:val="-1"/>
                        <w:sz w:val="24"/>
                        <w:szCs w:val="24"/>
                        <w:u w:val="single" w:color="000000"/>
                      </w:rPr>
                      <w:t>7</w:t>
                    </w:r>
                    <w:r>
                      <w:rPr>
                        <w:rFonts w:ascii="Arial" w:eastAsia="Arial" w:hAnsi="Arial" w:cs="Arial"/>
                        <w:spacing w:val="2"/>
                        <w:sz w:val="24"/>
                        <w:szCs w:val="24"/>
                        <w:u w:val="single" w:color="000000"/>
                      </w:rPr>
                      <w:t>6</w:t>
                    </w:r>
                    <w:r w:rsidR="006D584A">
                      <w:rPr>
                        <w:rFonts w:ascii="Arial" w:eastAsia="Arial" w:hAnsi="Arial" w:cs="Arial"/>
                        <w:sz w:val="24"/>
                        <w:szCs w:val="24"/>
                        <w:u w:val="single" w:color="000000"/>
                      </w:rPr>
                      <w:t>1</w:t>
                    </w:r>
                    <w:r>
                      <w:rPr>
                        <w:rFonts w:ascii="Arial" w:eastAsia="Arial" w:hAnsi="Arial" w:cs="Arial"/>
                        <w:sz w:val="24"/>
                        <w:szCs w:val="24"/>
                        <w:u w:val="single" w:color="000000"/>
                      </w:rPr>
                      <w:t xml:space="preserve">                                                                                       </w:t>
                    </w:r>
                    <w:r w:rsidR="006D584A">
                      <w:rPr>
                        <w:rFonts w:ascii="Arial" w:eastAsia="Arial" w:hAnsi="Arial" w:cs="Arial"/>
                        <w:sz w:val="24"/>
                        <w:szCs w:val="24"/>
                        <w:u w:val="single" w:color="000000"/>
                      </w:rPr>
                      <w:t xml:space="preserve">                               </w:t>
                    </w:r>
                    <w:r>
                      <w:rPr>
                        <w:rFonts w:ascii="Arial" w:eastAsia="Arial" w:hAnsi="Arial" w:cs="Arial"/>
                        <w:sz w:val="24"/>
                        <w:szCs w:val="24"/>
                        <w:u w:val="single" w:color="000000"/>
                      </w:rPr>
                      <w:t xml:space="preserve">  </w:t>
                    </w:r>
                    <w:r>
                      <w:rPr>
                        <w:rFonts w:ascii="Arial" w:eastAsia="Arial" w:hAnsi="Arial" w:cs="Arial"/>
                        <w:spacing w:val="40"/>
                        <w:sz w:val="24"/>
                        <w:szCs w:val="24"/>
                        <w:u w:val="single" w:color="000000"/>
                      </w:rPr>
                      <w:t xml:space="preserve"> </w:t>
                    </w:r>
                    <w:r>
                      <w:rPr>
                        <w:rFonts w:ascii="Arial" w:eastAsia="Arial" w:hAnsi="Arial" w:cs="Arial"/>
                        <w:spacing w:val="1"/>
                        <w:sz w:val="24"/>
                        <w:szCs w:val="24"/>
                        <w:u w:val="single" w:color="000000"/>
                      </w:rPr>
                      <w:t>Lab</w:t>
                    </w:r>
                    <w:r>
                      <w:rPr>
                        <w:rFonts w:ascii="Arial" w:eastAsia="Arial" w:hAnsi="Arial" w:cs="Arial"/>
                        <w:spacing w:val="-2"/>
                        <w:sz w:val="24"/>
                        <w:szCs w:val="24"/>
                        <w:u w:val="single" w:color="000000"/>
                      </w:rPr>
                      <w:t xml:space="preserve"> </w:t>
                    </w:r>
                    <w:r w:rsidR="005A79ED">
                      <w:rPr>
                        <w:rFonts w:ascii="Arial" w:eastAsia="Arial" w:hAnsi="Arial" w:cs="Arial"/>
                        <w:spacing w:val="1"/>
                        <w:sz w:val="24"/>
                        <w:szCs w:val="24"/>
                        <w:u w:val="single" w:color="000000"/>
                      </w:rPr>
                      <w:t>8</w:t>
                    </w:r>
                    <w:r>
                      <w:rPr>
                        <w:rFonts w:ascii="Arial" w:eastAsia="Arial" w:hAnsi="Arial" w:cs="Arial"/>
                        <w:sz w:val="24"/>
                        <w:szCs w:val="24"/>
                        <w:u w:val="single" w:color="00000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2D4B62"/>
    <w:multiLevelType w:val="hybridMultilevel"/>
    <w:tmpl w:val="762E5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F08B3"/>
    <w:multiLevelType w:val="hybridMultilevel"/>
    <w:tmpl w:val="29483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025F1"/>
    <w:multiLevelType w:val="hybridMultilevel"/>
    <w:tmpl w:val="8CBC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B3F5A"/>
    <w:multiLevelType w:val="hybridMultilevel"/>
    <w:tmpl w:val="29483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A3FCE"/>
    <w:multiLevelType w:val="multilevel"/>
    <w:tmpl w:val="ED8E1A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5575245B"/>
    <w:multiLevelType w:val="hybridMultilevel"/>
    <w:tmpl w:val="2C5EA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4738E"/>
    <w:multiLevelType w:val="hybridMultilevel"/>
    <w:tmpl w:val="CD1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70A70"/>
    <w:multiLevelType w:val="hybridMultilevel"/>
    <w:tmpl w:val="1DBE6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F6"/>
    <w:rsid w:val="00085DF8"/>
    <w:rsid w:val="00092399"/>
    <w:rsid w:val="000E3F62"/>
    <w:rsid w:val="00174CA7"/>
    <w:rsid w:val="001F0BB5"/>
    <w:rsid w:val="00221C58"/>
    <w:rsid w:val="00223DD6"/>
    <w:rsid w:val="00230804"/>
    <w:rsid w:val="00231611"/>
    <w:rsid w:val="002971FA"/>
    <w:rsid w:val="002E6D71"/>
    <w:rsid w:val="003221E1"/>
    <w:rsid w:val="003236CF"/>
    <w:rsid w:val="00366D5A"/>
    <w:rsid w:val="00370501"/>
    <w:rsid w:val="003B02FD"/>
    <w:rsid w:val="003F715F"/>
    <w:rsid w:val="00465AF6"/>
    <w:rsid w:val="00487AF6"/>
    <w:rsid w:val="004D2EC9"/>
    <w:rsid w:val="00531C42"/>
    <w:rsid w:val="00540E7E"/>
    <w:rsid w:val="005A79ED"/>
    <w:rsid w:val="006207BF"/>
    <w:rsid w:val="006405A5"/>
    <w:rsid w:val="006D584A"/>
    <w:rsid w:val="006E15C3"/>
    <w:rsid w:val="00710D9B"/>
    <w:rsid w:val="00715F96"/>
    <w:rsid w:val="00783CCB"/>
    <w:rsid w:val="007C5D5F"/>
    <w:rsid w:val="00802F3D"/>
    <w:rsid w:val="00875778"/>
    <w:rsid w:val="008D4C24"/>
    <w:rsid w:val="008E0088"/>
    <w:rsid w:val="00947E44"/>
    <w:rsid w:val="009633D7"/>
    <w:rsid w:val="009A1C2B"/>
    <w:rsid w:val="009E7015"/>
    <w:rsid w:val="009F4DC3"/>
    <w:rsid w:val="00A5466C"/>
    <w:rsid w:val="00AE4AF1"/>
    <w:rsid w:val="00B07171"/>
    <w:rsid w:val="00B84B26"/>
    <w:rsid w:val="00CD5E96"/>
    <w:rsid w:val="00D3122B"/>
    <w:rsid w:val="00D96F0C"/>
    <w:rsid w:val="00DA0587"/>
    <w:rsid w:val="00E21E21"/>
    <w:rsid w:val="00E2752B"/>
    <w:rsid w:val="00E6695E"/>
    <w:rsid w:val="00EC56C7"/>
    <w:rsid w:val="00F13B4E"/>
    <w:rsid w:val="00F13C43"/>
    <w:rsid w:val="00F412E0"/>
    <w:rsid w:val="00F5707C"/>
    <w:rsid w:val="00F94BBD"/>
    <w:rsid w:val="00FB1F55"/>
    <w:rsid w:val="00FB38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708A"/>
  <w15:docId w15:val="{323DE56C-412B-4270-933D-925AFD8F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21E21"/>
    <w:pPr>
      <w:tabs>
        <w:tab w:val="center" w:pos="4680"/>
        <w:tab w:val="right" w:pos="9360"/>
      </w:tabs>
    </w:pPr>
  </w:style>
  <w:style w:type="character" w:customStyle="1" w:styleId="HeaderChar">
    <w:name w:val="Header Char"/>
    <w:basedOn w:val="DefaultParagraphFont"/>
    <w:link w:val="Header"/>
    <w:uiPriority w:val="99"/>
    <w:rsid w:val="00E21E21"/>
  </w:style>
  <w:style w:type="paragraph" w:styleId="Footer">
    <w:name w:val="footer"/>
    <w:basedOn w:val="Normal"/>
    <w:link w:val="FooterChar"/>
    <w:uiPriority w:val="99"/>
    <w:unhideWhenUsed/>
    <w:rsid w:val="00E21E21"/>
    <w:pPr>
      <w:tabs>
        <w:tab w:val="center" w:pos="4680"/>
        <w:tab w:val="right" w:pos="9360"/>
      </w:tabs>
    </w:pPr>
  </w:style>
  <w:style w:type="character" w:customStyle="1" w:styleId="FooterChar">
    <w:name w:val="Footer Char"/>
    <w:basedOn w:val="DefaultParagraphFont"/>
    <w:link w:val="Footer"/>
    <w:uiPriority w:val="99"/>
    <w:rsid w:val="00E21E21"/>
  </w:style>
  <w:style w:type="paragraph" w:styleId="ListParagraph">
    <w:name w:val="List Paragraph"/>
    <w:basedOn w:val="Normal"/>
    <w:uiPriority w:val="34"/>
    <w:qFormat/>
    <w:rsid w:val="001F0BB5"/>
    <w:pPr>
      <w:ind w:left="720"/>
      <w:contextualSpacing/>
    </w:pPr>
  </w:style>
  <w:style w:type="character" w:styleId="PlaceholderText">
    <w:name w:val="Placeholder Text"/>
    <w:basedOn w:val="DefaultParagraphFont"/>
    <w:uiPriority w:val="99"/>
    <w:semiHidden/>
    <w:rsid w:val="00322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1343</Words>
  <Characters>7659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Farnaz Dargahi</dc:creator>
  <cp:lastModifiedBy>Artur Gordiyenko</cp:lastModifiedBy>
  <cp:revision>12</cp:revision>
  <dcterms:created xsi:type="dcterms:W3CDTF">2016-07-07T04:40:00Z</dcterms:created>
  <dcterms:modified xsi:type="dcterms:W3CDTF">2017-07-16T02:51:00Z</dcterms:modified>
</cp:coreProperties>
</file>