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AF1" w:rsidRDefault="00AE4AF1" w:rsidP="00AE4AF1">
      <w:pPr>
        <w:ind w:right="-40"/>
      </w:pPr>
    </w:p>
    <w:p w:rsidR="00AE4AF1" w:rsidRPr="00AE4AF1" w:rsidRDefault="00AE4AF1" w:rsidP="00AE4AF1">
      <w:pPr>
        <w:pStyle w:val="ListParagraph"/>
        <w:ind w:right="-40"/>
        <w:rPr>
          <w:rFonts w:ascii="Calibri" w:eastAsia="Calibri" w:hAnsi="Calibri" w:cs="Calibri"/>
          <w:b/>
          <w:sz w:val="22"/>
          <w:szCs w:val="22"/>
        </w:rPr>
      </w:pPr>
      <w:r w:rsidRPr="00AE4AF1">
        <w:rPr>
          <w:rFonts w:ascii="Calibri" w:eastAsia="Calibri" w:hAnsi="Calibri" w:cs="Calibri"/>
          <w:b/>
          <w:sz w:val="22"/>
          <w:szCs w:val="22"/>
        </w:rPr>
        <w:t xml:space="preserve">First Name:  </w:t>
      </w:r>
      <w:r w:rsidR="00A40CDA">
        <w:rPr>
          <w:rFonts w:ascii="Calibri" w:eastAsia="Calibri" w:hAnsi="Calibri" w:cs="Calibri"/>
          <w:sz w:val="22"/>
          <w:szCs w:val="22"/>
        </w:rPr>
        <w:t xml:space="preserve">     Castiel</w:t>
      </w:r>
      <w:r>
        <w:rPr>
          <w:rFonts w:ascii="Calibri" w:eastAsia="Calibri" w:hAnsi="Calibri" w:cs="Calibri"/>
          <w:sz w:val="22"/>
          <w:szCs w:val="22"/>
        </w:rPr>
        <w:t xml:space="preserve">            </w:t>
      </w:r>
      <w:r w:rsidR="00A40CDA">
        <w:rPr>
          <w:rFonts w:ascii="Calibri" w:eastAsia="Calibri" w:hAnsi="Calibri" w:cs="Calibri"/>
          <w:sz w:val="22"/>
          <w:szCs w:val="22"/>
        </w:rPr>
        <w:t xml:space="preserve">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</w:t>
      </w:r>
      <w:r w:rsidRPr="00AE4AF1">
        <w:rPr>
          <w:rFonts w:ascii="Calibri" w:eastAsia="Calibri" w:hAnsi="Calibri" w:cs="Calibri"/>
          <w:b/>
          <w:sz w:val="22"/>
          <w:szCs w:val="22"/>
        </w:rPr>
        <w:t xml:space="preserve"> Last Name:</w:t>
      </w:r>
      <w:r w:rsidR="00A40CDA">
        <w:rPr>
          <w:rFonts w:ascii="Calibri" w:eastAsia="Calibri" w:hAnsi="Calibri" w:cs="Calibri"/>
          <w:b/>
          <w:sz w:val="22"/>
          <w:szCs w:val="22"/>
        </w:rPr>
        <w:t xml:space="preserve">     </w:t>
      </w:r>
      <w:r w:rsidR="00A40CDA" w:rsidRPr="00A40CDA">
        <w:rPr>
          <w:rFonts w:ascii="Calibri" w:eastAsia="Calibri" w:hAnsi="Calibri" w:cs="Calibri"/>
          <w:sz w:val="22"/>
          <w:szCs w:val="22"/>
        </w:rPr>
        <w:t>Li</w:t>
      </w:r>
    </w:p>
    <w:p w:rsidR="00AE4AF1" w:rsidRDefault="00AE4AF1" w:rsidP="00AE4AF1">
      <w:pPr>
        <w:pStyle w:val="ListParagraph"/>
        <w:ind w:right="-40"/>
        <w:rPr>
          <w:rFonts w:ascii="Calibri" w:eastAsia="Calibri" w:hAnsi="Calibri" w:cs="Calibri"/>
          <w:sz w:val="22"/>
          <w:szCs w:val="22"/>
        </w:rPr>
      </w:pPr>
    </w:p>
    <w:p w:rsidR="00AE4AF1" w:rsidRPr="00AE4AF1" w:rsidRDefault="00AE4AF1" w:rsidP="00AE4AF1">
      <w:pPr>
        <w:pStyle w:val="ListParagraph"/>
        <w:numPr>
          <w:ilvl w:val="0"/>
          <w:numId w:val="6"/>
        </w:numPr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Write you answers on </w:t>
      </w:r>
      <w:r w:rsidRPr="00AE4AF1">
        <w:rPr>
          <w:rFonts w:ascii="Calibri" w:eastAsia="Calibri" w:hAnsi="Calibri" w:cs="Calibri"/>
          <w:sz w:val="22"/>
          <w:szCs w:val="22"/>
        </w:rPr>
        <w:t>this worksheet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 w:rsidRPr="00AE4AF1">
        <w:rPr>
          <w:rFonts w:ascii="Calibri" w:eastAsia="Calibri" w:hAnsi="Calibri" w:cs="Calibri"/>
          <w:sz w:val="22"/>
          <w:szCs w:val="22"/>
        </w:rPr>
        <w:t>submit</w:t>
      </w:r>
      <w:r>
        <w:rPr>
          <w:rFonts w:ascii="Calibri" w:eastAsia="Calibri" w:hAnsi="Calibri" w:cs="Calibri"/>
          <w:sz w:val="22"/>
          <w:szCs w:val="22"/>
        </w:rPr>
        <w:t xml:space="preserve"> it</w:t>
      </w:r>
      <w:r w:rsidRPr="00AE4AF1">
        <w:rPr>
          <w:rFonts w:ascii="Calibri" w:eastAsia="Calibri" w:hAnsi="Calibri" w:cs="Calibri"/>
          <w:sz w:val="22"/>
          <w:szCs w:val="22"/>
        </w:rPr>
        <w:t xml:space="preserve"> to Lab-10 on D2L.</w:t>
      </w:r>
    </w:p>
    <w:p w:rsidR="00AE4AF1" w:rsidRPr="00AE4AF1" w:rsidRDefault="00AE4AF1" w:rsidP="00AE4AF1">
      <w:pPr>
        <w:pStyle w:val="ListParagraph"/>
        <w:numPr>
          <w:ilvl w:val="0"/>
          <w:numId w:val="6"/>
        </w:numPr>
        <w:ind w:right="-40"/>
        <w:rPr>
          <w:rFonts w:ascii="Calibri" w:eastAsia="Calibri" w:hAnsi="Calibri" w:cs="Calibri"/>
          <w:sz w:val="22"/>
          <w:szCs w:val="22"/>
        </w:rPr>
      </w:pPr>
      <w:r w:rsidRPr="00AE4AF1">
        <w:rPr>
          <w:rFonts w:ascii="Calibri" w:eastAsia="Calibri" w:hAnsi="Calibri" w:cs="Calibri"/>
          <w:sz w:val="22"/>
          <w:szCs w:val="22"/>
        </w:rPr>
        <w:t>Please do not zip or compress your submissions. D2L allows you to upload multiple files</w:t>
      </w:r>
    </w:p>
    <w:p w:rsidR="00AE4AF1" w:rsidRPr="00AE4AF1" w:rsidRDefault="00AE4AF1" w:rsidP="00AE4AF1">
      <w:pPr>
        <w:pStyle w:val="ListParagraph"/>
        <w:numPr>
          <w:ilvl w:val="0"/>
          <w:numId w:val="6"/>
        </w:numPr>
        <w:ind w:right="-40"/>
        <w:rPr>
          <w:rFonts w:ascii="Calibri" w:eastAsia="Calibri" w:hAnsi="Calibri" w:cs="Calibri"/>
          <w:sz w:val="22"/>
          <w:szCs w:val="22"/>
        </w:rPr>
      </w:pPr>
      <w:r w:rsidRPr="00AE4AF1">
        <w:rPr>
          <w:rFonts w:ascii="Calibri" w:eastAsia="Calibri" w:hAnsi="Calibri" w:cs="Calibri"/>
          <w:sz w:val="22"/>
          <w:szCs w:val="22"/>
        </w:rPr>
        <w:t>Thi</w:t>
      </w:r>
      <w:r w:rsidR="00D37B4E">
        <w:rPr>
          <w:rFonts w:ascii="Calibri" w:eastAsia="Calibri" w:hAnsi="Calibri" w:cs="Calibri"/>
          <w:sz w:val="22"/>
          <w:szCs w:val="22"/>
        </w:rPr>
        <w:t>s lab due is at 11:30pm tonight</w:t>
      </w:r>
      <w:r w:rsidRPr="00AE4AF1">
        <w:rPr>
          <w:rFonts w:ascii="Calibri" w:eastAsia="Calibri" w:hAnsi="Calibri" w:cs="Calibri"/>
          <w:sz w:val="22"/>
          <w:szCs w:val="22"/>
        </w:rPr>
        <w:t>. There will be no extensions and no exceptions (except with a doctor’s note).</w:t>
      </w:r>
    </w:p>
    <w:p w:rsidR="006405A5" w:rsidRPr="00AE4AF1" w:rsidRDefault="00F9786A" w:rsidP="00AE4AF1">
      <w:pPr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-826872</wp:posOffset>
                </wp:positionH>
                <wp:positionV relativeFrom="paragraph">
                  <wp:posOffset>62110</wp:posOffset>
                </wp:positionV>
                <wp:extent cx="144" cy="144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" cy="1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D80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65.15pt;margin-top:4.85pt;width:.1pt;height:.1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">
                <v:imagedata r:id="rId8" o:title=""/>
              </v:shape>
            </w:pict>
          </mc:Fallback>
        </mc:AlternateContent>
      </w:r>
    </w:p>
    <w:p w:rsidR="00465AF6" w:rsidRPr="00E21E21" w:rsidRDefault="004D2EC9" w:rsidP="00E21E21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  <w:sectPr w:rsidR="00465AF6" w:rsidRPr="00E21E21">
          <w:headerReference w:type="default" r:id="rId9"/>
          <w:pgSz w:w="12240" w:h="15840"/>
          <w:pgMar w:top="960" w:right="860" w:bottom="280" w:left="900" w:header="746" w:footer="0" w:gutter="0"/>
          <w:cols w:space="720"/>
        </w:sectPr>
      </w:pPr>
      <w:r w:rsidRPr="00715F96">
        <w:rPr>
          <w:rFonts w:ascii="Arial" w:eastAsia="Arial" w:hAnsi="Arial" w:cs="Arial"/>
          <w:noProof/>
          <w:position w:val="-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F3AC019" wp14:editId="1BE85421">
                <wp:simplePos x="0" y="0"/>
                <wp:positionH relativeFrom="column">
                  <wp:posOffset>5287797</wp:posOffset>
                </wp:positionH>
                <wp:positionV relativeFrom="paragraph">
                  <wp:posOffset>665964</wp:posOffset>
                </wp:positionV>
                <wp:extent cx="204470" cy="204470"/>
                <wp:effectExtent l="57150" t="57150" r="5080" b="431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04389">
                          <a:off x="0" y="0"/>
                          <a:ext cx="20447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388" w:rsidRDefault="00D853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AC0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35pt;margin-top:52.45pt;width:16.1pt;height:16.1pt;rotation:-2288966fd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" stroked="f">
                <v:textbox>
                  <w:txbxContent>
                    <w:p w:rsidR="00D85388" w:rsidRDefault="00D85388"/>
                  </w:txbxContent>
                </v:textbox>
                <w10:wrap type="square"/>
              </v:shape>
            </w:pict>
          </mc:Fallback>
        </mc:AlternateContent>
      </w:r>
      <w:r w:rsidR="00E21E21" w:rsidRPr="00E21E21">
        <w:rPr>
          <w:rFonts w:ascii="Calibri" w:eastAsia="Calibri" w:hAnsi="Calibri" w:cs="Calibri"/>
          <w:b/>
          <w:sz w:val="28"/>
          <w:szCs w:val="28"/>
          <w:u w:val="single"/>
        </w:rPr>
        <w:t>Queston1:</w:t>
      </w:r>
    </w:p>
    <w:p w:rsidR="00715F96" w:rsidRDefault="00366D5A" w:rsidP="006E15C3">
      <w:pPr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</w:t>
      </w:r>
      <w:r w:rsidR="009E7015"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 mark] </w:t>
      </w:r>
      <w:r w:rsidR="007C5D5F">
        <w:rPr>
          <w:rFonts w:ascii="Calibri" w:eastAsia="Calibri" w:hAnsi="Calibri" w:cs="Calibri"/>
          <w:sz w:val="22"/>
          <w:szCs w:val="22"/>
        </w:rPr>
        <w:t>A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7C5D5F">
        <w:rPr>
          <w:rFonts w:ascii="Calibri" w:eastAsia="Calibri" w:hAnsi="Calibri" w:cs="Calibri"/>
          <w:sz w:val="22"/>
          <w:szCs w:val="22"/>
        </w:rPr>
        <w:t>ly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D</w:t>
      </w:r>
      <w:r w:rsidR="007C5D5F">
        <w:rPr>
          <w:rFonts w:ascii="Calibri" w:eastAsia="Calibri" w:hAnsi="Calibri" w:cs="Calibri"/>
          <w:sz w:val="22"/>
          <w:szCs w:val="22"/>
        </w:rPr>
        <w:t>ijk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7C5D5F">
        <w:rPr>
          <w:rFonts w:ascii="Calibri" w:eastAsia="Calibri" w:hAnsi="Calibri" w:cs="Calibri"/>
          <w:sz w:val="22"/>
          <w:szCs w:val="22"/>
        </w:rPr>
        <w:t>tra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'</w:t>
      </w:r>
      <w:r w:rsidR="007C5D5F">
        <w:rPr>
          <w:rFonts w:ascii="Calibri" w:eastAsia="Calibri" w:hAnsi="Calibri" w:cs="Calibri"/>
          <w:sz w:val="22"/>
          <w:szCs w:val="22"/>
        </w:rPr>
        <w:t>s al</w:t>
      </w:r>
      <w:r w:rsidR="007C5D5F">
        <w:rPr>
          <w:rFonts w:ascii="Calibri" w:eastAsia="Calibri" w:hAnsi="Calibri" w:cs="Calibri"/>
          <w:spacing w:val="-3"/>
          <w:sz w:val="22"/>
          <w:szCs w:val="22"/>
        </w:rPr>
        <w:t>g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C5D5F">
        <w:rPr>
          <w:rFonts w:ascii="Calibri" w:eastAsia="Calibri" w:hAnsi="Calibri" w:cs="Calibri"/>
          <w:sz w:val="22"/>
          <w:szCs w:val="22"/>
        </w:rPr>
        <w:t>rit</w:t>
      </w:r>
      <w:r w:rsidR="007C5D5F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7C5D5F">
        <w:rPr>
          <w:rFonts w:ascii="Calibri" w:eastAsia="Calibri" w:hAnsi="Calibri" w:cs="Calibri"/>
          <w:sz w:val="22"/>
          <w:szCs w:val="22"/>
        </w:rPr>
        <w:t>m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C5D5F">
        <w:rPr>
          <w:rFonts w:ascii="Calibri" w:eastAsia="Calibri" w:hAnsi="Calibri" w:cs="Calibri"/>
          <w:sz w:val="22"/>
          <w:szCs w:val="22"/>
        </w:rPr>
        <w:t>o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7C5D5F">
        <w:rPr>
          <w:rFonts w:ascii="Calibri" w:eastAsia="Calibri" w:hAnsi="Calibri" w:cs="Calibri"/>
          <w:sz w:val="22"/>
          <w:szCs w:val="22"/>
        </w:rPr>
        <w:t>e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gr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ap</w:t>
      </w:r>
      <w:r w:rsidR="007C5D5F">
        <w:rPr>
          <w:rFonts w:ascii="Calibri" w:eastAsia="Calibri" w:hAnsi="Calibri" w:cs="Calibri"/>
          <w:sz w:val="22"/>
          <w:szCs w:val="22"/>
        </w:rPr>
        <w:t>h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C5D5F">
        <w:rPr>
          <w:rFonts w:ascii="Calibri" w:eastAsia="Calibri" w:hAnsi="Calibri" w:cs="Calibri"/>
          <w:sz w:val="22"/>
          <w:szCs w:val="22"/>
        </w:rPr>
        <w:t>n</w:t>
      </w:r>
      <w:r w:rsidR="007C5D5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the ri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gh</w:t>
      </w:r>
      <w:r w:rsidR="007C5D5F">
        <w:rPr>
          <w:rFonts w:ascii="Calibri" w:eastAsia="Calibri" w:hAnsi="Calibri" w:cs="Calibri"/>
          <w:sz w:val="22"/>
          <w:szCs w:val="22"/>
        </w:rPr>
        <w:t xml:space="preserve">t 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C5D5F">
        <w:rPr>
          <w:rFonts w:ascii="Calibri" w:eastAsia="Calibri" w:hAnsi="Calibri" w:cs="Calibri"/>
          <w:sz w:val="22"/>
          <w:szCs w:val="22"/>
        </w:rPr>
        <w:t>si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C5D5F">
        <w:rPr>
          <w:rFonts w:ascii="Calibri" w:eastAsia="Calibri" w:hAnsi="Calibri" w:cs="Calibri"/>
          <w:sz w:val="22"/>
          <w:szCs w:val="22"/>
        </w:rPr>
        <w:t>g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C5D5F">
        <w:rPr>
          <w:rFonts w:ascii="Calibri" w:eastAsia="Calibri" w:hAnsi="Calibri" w:cs="Calibri"/>
          <w:sz w:val="22"/>
          <w:szCs w:val="22"/>
        </w:rPr>
        <w:t>er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C5D5F">
        <w:rPr>
          <w:rFonts w:ascii="Calibri" w:eastAsia="Calibri" w:hAnsi="Calibri" w:cs="Calibri"/>
          <w:sz w:val="22"/>
          <w:szCs w:val="22"/>
        </w:rPr>
        <w:t>ex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 xml:space="preserve">A 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7C5D5F">
        <w:rPr>
          <w:rFonts w:ascii="Calibri" w:eastAsia="Calibri" w:hAnsi="Calibri" w:cs="Calibri"/>
          <w:sz w:val="22"/>
          <w:szCs w:val="22"/>
        </w:rPr>
        <w:t xml:space="preserve">s 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7C5D5F">
        <w:rPr>
          <w:rFonts w:ascii="Calibri" w:eastAsia="Calibri" w:hAnsi="Calibri" w:cs="Calibri"/>
          <w:sz w:val="22"/>
          <w:szCs w:val="22"/>
        </w:rPr>
        <w:t>e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C5D5F">
        <w:rPr>
          <w:rFonts w:ascii="Calibri" w:eastAsia="Calibri" w:hAnsi="Calibri" w:cs="Calibri"/>
          <w:sz w:val="22"/>
          <w:szCs w:val="22"/>
        </w:rPr>
        <w:t>r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7C5D5F">
        <w:rPr>
          <w:rFonts w:ascii="Calibri" w:eastAsia="Calibri" w:hAnsi="Calibri" w:cs="Calibri"/>
          <w:sz w:val="22"/>
          <w:szCs w:val="22"/>
        </w:rPr>
        <w:t xml:space="preserve">e. 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Sh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7C5D5F">
        <w:rPr>
          <w:rFonts w:ascii="Calibri" w:eastAsia="Calibri" w:hAnsi="Calibri" w:cs="Calibri"/>
          <w:sz w:val="22"/>
          <w:szCs w:val="22"/>
        </w:rPr>
        <w:t>w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the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dista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C5D5F">
        <w:rPr>
          <w:rFonts w:ascii="Calibri" w:eastAsia="Calibri" w:hAnsi="Calibri" w:cs="Calibri"/>
          <w:sz w:val="22"/>
          <w:szCs w:val="22"/>
        </w:rPr>
        <w:t>ce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v</w:t>
      </w:r>
      <w:r w:rsidR="007C5D5F">
        <w:rPr>
          <w:rFonts w:ascii="Calibri" w:eastAsia="Calibri" w:hAnsi="Calibri" w:cs="Calibri"/>
          <w:sz w:val="22"/>
          <w:szCs w:val="22"/>
        </w:rPr>
        <w:t>ec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to</w:t>
      </w:r>
      <w:r w:rsidR="007C5D5F">
        <w:rPr>
          <w:rFonts w:ascii="Calibri" w:eastAsia="Calibri" w:hAnsi="Calibri" w:cs="Calibri"/>
          <w:sz w:val="22"/>
          <w:szCs w:val="22"/>
        </w:rPr>
        <w:t>r a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C5D5F">
        <w:rPr>
          <w:rFonts w:ascii="Calibri" w:eastAsia="Calibri" w:hAnsi="Calibri" w:cs="Calibri"/>
          <w:sz w:val="22"/>
          <w:szCs w:val="22"/>
        </w:rPr>
        <w:t>d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pare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C5D5F">
        <w:rPr>
          <w:rFonts w:ascii="Calibri" w:eastAsia="Calibri" w:hAnsi="Calibri" w:cs="Calibri"/>
          <w:sz w:val="22"/>
          <w:szCs w:val="22"/>
        </w:rPr>
        <w:t>t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C5D5F">
        <w:rPr>
          <w:rFonts w:ascii="Calibri" w:eastAsia="Calibri" w:hAnsi="Calibri" w:cs="Calibri"/>
          <w:sz w:val="22"/>
          <w:szCs w:val="22"/>
        </w:rPr>
        <w:t>ap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af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C5D5F">
        <w:rPr>
          <w:rFonts w:ascii="Calibri" w:eastAsia="Calibri" w:hAnsi="Calibri" w:cs="Calibri"/>
          <w:sz w:val="22"/>
          <w:szCs w:val="22"/>
        </w:rPr>
        <w:t>er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e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7C5D5F">
        <w:rPr>
          <w:rFonts w:ascii="Calibri" w:eastAsia="Calibri" w:hAnsi="Calibri" w:cs="Calibri"/>
          <w:sz w:val="22"/>
          <w:szCs w:val="22"/>
        </w:rPr>
        <w:t>ch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iterat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C5D5F">
        <w:rPr>
          <w:rFonts w:ascii="Calibri" w:eastAsia="Calibri" w:hAnsi="Calibri" w:cs="Calibri"/>
          <w:sz w:val="22"/>
          <w:szCs w:val="22"/>
        </w:rPr>
        <w:t>n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C5D5F">
        <w:rPr>
          <w:rFonts w:ascii="Calibri" w:eastAsia="Calibri" w:hAnsi="Calibri" w:cs="Calibri"/>
          <w:sz w:val="22"/>
          <w:szCs w:val="22"/>
        </w:rPr>
        <w:t>f</w:t>
      </w:r>
      <w:r w:rsidR="007C5D5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7C5D5F">
        <w:rPr>
          <w:rFonts w:ascii="Calibri" w:eastAsia="Calibri" w:hAnsi="Calibri" w:cs="Calibri"/>
          <w:sz w:val="22"/>
          <w:szCs w:val="22"/>
        </w:rPr>
        <w:t>e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al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C5D5F">
        <w:rPr>
          <w:rFonts w:ascii="Calibri" w:eastAsia="Calibri" w:hAnsi="Calibri" w:cs="Calibri"/>
          <w:sz w:val="22"/>
          <w:szCs w:val="22"/>
        </w:rPr>
        <w:t>rit</w:t>
      </w:r>
      <w:r w:rsidR="007C5D5F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C5D5F">
        <w:rPr>
          <w:rFonts w:ascii="Calibri" w:eastAsia="Calibri" w:hAnsi="Calibri" w:cs="Calibri"/>
          <w:sz w:val="22"/>
          <w:szCs w:val="22"/>
        </w:rPr>
        <w:t>.</w:t>
      </w:r>
    </w:p>
    <w:p w:rsidR="006E15C3" w:rsidRDefault="006E15C3" w:rsidP="006E15C3">
      <w:pPr>
        <w:ind w:right="-40"/>
        <w:rPr>
          <w:rFonts w:ascii="Calibri" w:eastAsia="Calibri" w:hAnsi="Calibri" w:cs="Calibri"/>
          <w:sz w:val="22"/>
          <w:szCs w:val="22"/>
        </w:rPr>
      </w:pPr>
    </w:p>
    <w:p w:rsidR="006E15C3" w:rsidRDefault="006E15C3" w:rsidP="006E15C3">
      <w:pPr>
        <w:ind w:right="-40"/>
        <w:rPr>
          <w:rFonts w:ascii="Calibri" w:eastAsia="Calibri" w:hAnsi="Calibri" w:cs="Calibri"/>
          <w:sz w:val="22"/>
          <w:szCs w:val="22"/>
        </w:rPr>
      </w:pPr>
    </w:p>
    <w:p w:rsidR="006E15C3" w:rsidRDefault="00802F3D" w:rsidP="00802F3D">
      <w:pPr>
        <w:ind w:right="-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</w:t>
      </w:r>
      <w:r w:rsidR="00FB38B5" w:rsidRPr="00FB38B5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>
            <wp:extent cx="3518611" cy="1314025"/>
            <wp:effectExtent l="0" t="0" r="5715" b="635"/>
            <wp:docPr id="8" name="Picture 8" descr="C:\Users\a00977054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00977054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498" cy="131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5C3" w:rsidRDefault="008D4C24" w:rsidP="008D4C24">
      <w:pPr>
        <w:tabs>
          <w:tab w:val="left" w:pos="8997"/>
        </w:tabs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6E15C3" w:rsidRDefault="006E15C3" w:rsidP="006E15C3">
      <w:pPr>
        <w:tabs>
          <w:tab w:val="left" w:pos="9032"/>
        </w:tabs>
        <w:ind w:right="-40"/>
        <w:rPr>
          <w:rFonts w:ascii="Arial" w:eastAsia="Arial" w:hAnsi="Arial" w:cs="Arial"/>
          <w:position w:val="-1"/>
          <w:sz w:val="18"/>
          <w:szCs w:val="18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465AF6" w:rsidRDefault="00C06BCD">
      <w:pPr>
        <w:spacing w:before="39" w:line="200" w:lineRule="exact"/>
        <w:ind w:left="6172"/>
        <w:rPr>
          <w:rFonts w:ascii="Arial" w:eastAsia="Arial" w:hAnsi="Arial" w:cs="Arial"/>
          <w:sz w:val="18"/>
          <w:szCs w:val="18"/>
        </w:rPr>
      </w:pPr>
      <w:r>
        <w:pict>
          <v:shape id="_x0000_s1038" type="#_x0000_t202" style="position:absolute;left:0;text-align:left;margin-left:287.85pt;margin-top:27.1pt;width:147.2pt;height:34.9pt;z-index:-251664896;mso-position-horizontal-relative:page" filled="f" stroked="f">
            <v:textbox style="mso-next-textbox:#_x0000_s103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0"/>
                    <w:gridCol w:w="432"/>
                    <w:gridCol w:w="432"/>
                    <w:gridCol w:w="432"/>
                    <w:gridCol w:w="432"/>
                    <w:gridCol w:w="428"/>
                  </w:tblGrid>
                  <w:tr w:rsidR="00D85388">
                    <w:trPr>
                      <w:trHeight w:hRule="exact" w:val="254"/>
                    </w:trPr>
                    <w:tc>
                      <w:tcPr>
                        <w:tcW w:w="7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line="240" w:lineRule="exact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</w:rPr>
                          <w:t>rtex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line="240" w:lineRule="exact"/>
                          <w:ind w:left="113" w:right="12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line="240" w:lineRule="exact"/>
                          <w:ind w:left="116" w:right="126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B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line="240" w:lineRule="exact"/>
                          <w:ind w:left="118" w:right="126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C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line="240" w:lineRule="exact"/>
                          <w:ind w:left="109" w:right="11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D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line="240" w:lineRule="exact"/>
                          <w:ind w:left="121" w:right="128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E</w:t>
                        </w:r>
                      </w:p>
                    </w:tc>
                  </w:tr>
                  <w:tr w:rsidR="00D85388">
                    <w:trPr>
                      <w:trHeight w:hRule="exact" w:val="422"/>
                    </w:trPr>
                    <w:tc>
                      <w:tcPr>
                        <w:tcW w:w="7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before="82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Parent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</w:tr>
                </w:tbl>
                <w:p w:rsidR="00D85388" w:rsidRDefault="00D85388"/>
              </w:txbxContent>
            </v:textbox>
            <w10:wrap anchorx="page"/>
          </v:shape>
        </w:pict>
      </w:r>
      <w:r>
        <w:pict>
          <v:shape id="_x0000_s1037" type="#_x0000_t202" style="position:absolute;left:0;text-align:left;margin-left:287.9pt;margin-top:68.75pt;width:147.15pt;height:22.2pt;z-index:-251662848;mso-position-horizontal-relative:page" filled="f" stroked="f">
            <v:textbox style="mso-next-textbox:#_x0000_s1037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1"/>
                    <w:gridCol w:w="432"/>
                    <w:gridCol w:w="432"/>
                    <w:gridCol w:w="432"/>
                    <w:gridCol w:w="432"/>
                    <w:gridCol w:w="426"/>
                  </w:tblGrid>
                  <w:tr w:rsidR="00D85388">
                    <w:trPr>
                      <w:trHeight w:hRule="exact" w:val="422"/>
                    </w:trPr>
                    <w:tc>
                      <w:tcPr>
                        <w:tcW w:w="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before="82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Parent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</w:tr>
                </w:tbl>
                <w:p w:rsidR="00D85388" w:rsidRDefault="00D85388"/>
              </w:txbxContent>
            </v:textbox>
            <w10:wrap anchorx="page"/>
          </v:shape>
        </w:pict>
      </w:r>
    </w:p>
    <w:p w:rsidR="00465AF6" w:rsidRDefault="00465AF6">
      <w:pPr>
        <w:spacing w:line="200" w:lineRule="exact"/>
      </w:pPr>
    </w:p>
    <w:p w:rsidR="00465AF6" w:rsidRDefault="00465AF6">
      <w:pPr>
        <w:spacing w:line="200" w:lineRule="exact"/>
      </w:pPr>
    </w:p>
    <w:p w:rsidR="00465AF6" w:rsidRDefault="00465AF6">
      <w:pPr>
        <w:spacing w:line="240" w:lineRule="exact"/>
        <w:rPr>
          <w:sz w:val="24"/>
          <w:szCs w:val="24"/>
        </w:rPr>
      </w:pPr>
    </w:p>
    <w:p w:rsidR="00465AF6" w:rsidRDefault="00C06BCD">
      <w:pPr>
        <w:spacing w:before="23" w:line="200" w:lineRule="exact"/>
        <w:ind w:left="247"/>
        <w:rPr>
          <w:rFonts w:ascii="Calibri" w:eastAsia="Calibri" w:hAnsi="Calibri" w:cs="Calibri"/>
          <w:sz w:val="18"/>
          <w:szCs w:val="18"/>
        </w:rPr>
      </w:pPr>
      <w:r>
        <w:pict>
          <v:shape id="_x0000_s1032" type="#_x0000_t202" style="position:absolute;left:0;text-align:left;margin-left:107.8pt;margin-top:-17.1pt;width:159.1pt;height:34.9pt;z-index:-251665920;mso-position-horizontal-relative:page" filled="f" stroked="f">
            <v:textbox style="mso-next-textbox:#_x0000_s1032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8"/>
                    <w:gridCol w:w="432"/>
                    <w:gridCol w:w="432"/>
                    <w:gridCol w:w="433"/>
                    <w:gridCol w:w="432"/>
                    <w:gridCol w:w="428"/>
                  </w:tblGrid>
                  <w:tr w:rsidR="00D85388">
                    <w:trPr>
                      <w:trHeight w:hRule="exact" w:val="254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line="240" w:lineRule="exact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</w:rPr>
                          <w:t>rtex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line="240" w:lineRule="exact"/>
                          <w:ind w:left="113" w:right="12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line="240" w:lineRule="exact"/>
                          <w:ind w:left="116" w:right="126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B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line="240" w:lineRule="exact"/>
                          <w:ind w:left="119" w:right="126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C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line="240" w:lineRule="exact"/>
                          <w:ind w:left="109" w:right="11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D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line="240" w:lineRule="exact"/>
                          <w:ind w:left="121" w:right="128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E</w:t>
                        </w:r>
                      </w:p>
                    </w:tc>
                  </w:tr>
                  <w:tr w:rsidR="00D85388">
                    <w:trPr>
                      <w:trHeight w:hRule="exact" w:val="422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before="82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</w:rPr>
                          <w:t>Di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nce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libri" w:eastAsia="Calibri" w:hAnsi="Calibri" w:cs="Calibri"/>
                            <w:color w:val="00B0F0"/>
                            <w:sz w:val="24"/>
                            <w:szCs w:val="24"/>
                          </w:rPr>
                          <w:t xml:space="preserve">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Calibri"/>
                              <w:color w:val="00B0F0"/>
                              <w:sz w:val="24"/>
                              <w:szCs w:val="24"/>
                            </w:rPr>
                            <m:t>∞</m:t>
                          </m:r>
                        </m:oMath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color w:val="00B0F0"/>
                                <w:sz w:val="24"/>
                                <w:szCs w:val="24"/>
                              </w:rPr>
                              <m:t>∞</m:t>
                            </m:r>
                          </m:oMath>
                        </m:oMathPara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color w:val="00B0F0"/>
                                <w:sz w:val="24"/>
                                <w:szCs w:val="24"/>
                              </w:rPr>
                              <m:t>∞</m:t>
                            </m:r>
                          </m:oMath>
                        </m:oMathPara>
                      </w:p>
                    </w:tc>
                    <w:tc>
                      <w:tcPr>
                        <w:tcW w:w="4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color w:val="00B0F0"/>
                                <w:sz w:val="24"/>
                                <w:szCs w:val="24"/>
                              </w:rPr>
                              <m:t>∞</m:t>
                            </m:r>
                          </m:oMath>
                        </m:oMathPara>
                      </w:p>
                    </w:tc>
                  </w:tr>
                </w:tbl>
                <w:p w:rsidR="00D85388" w:rsidRDefault="00D85388"/>
              </w:txbxContent>
            </v:textbox>
            <w10:wrap anchorx="page"/>
          </v:shape>
        </w:pict>
      </w:r>
      <w:r w:rsidR="007C5D5F">
        <w:rPr>
          <w:rFonts w:ascii="Calibri" w:eastAsia="Calibri" w:hAnsi="Calibri" w:cs="Calibri"/>
          <w:i/>
          <w:sz w:val="18"/>
          <w:szCs w:val="18"/>
        </w:rPr>
        <w:t>i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 w:rsidR="007C5D5F">
        <w:rPr>
          <w:rFonts w:ascii="Calibri" w:eastAsia="Calibri" w:hAnsi="Calibri" w:cs="Calibri"/>
          <w:i/>
          <w:sz w:val="18"/>
          <w:szCs w:val="18"/>
        </w:rPr>
        <w:t>it</w:t>
      </w:r>
      <w:r w:rsidR="007C5D5F">
        <w:rPr>
          <w:rFonts w:ascii="Calibri" w:eastAsia="Calibri" w:hAnsi="Calibri" w:cs="Calibri"/>
          <w:i/>
          <w:spacing w:val="-1"/>
          <w:sz w:val="18"/>
          <w:szCs w:val="18"/>
        </w:rPr>
        <w:t>i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 w:rsidR="007C5D5F">
        <w:rPr>
          <w:rFonts w:ascii="Calibri" w:eastAsia="Calibri" w:hAnsi="Calibri" w:cs="Calibri"/>
          <w:i/>
          <w:sz w:val="18"/>
          <w:szCs w:val="18"/>
        </w:rPr>
        <w:t>li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za</w:t>
      </w:r>
      <w:r w:rsidR="007C5D5F">
        <w:rPr>
          <w:rFonts w:ascii="Calibri" w:eastAsia="Calibri" w:hAnsi="Calibri" w:cs="Calibri"/>
          <w:i/>
          <w:sz w:val="18"/>
          <w:szCs w:val="18"/>
        </w:rPr>
        <w:t>t</w:t>
      </w:r>
      <w:r w:rsidR="007C5D5F">
        <w:rPr>
          <w:rFonts w:ascii="Calibri" w:eastAsia="Calibri" w:hAnsi="Calibri" w:cs="Calibri"/>
          <w:i/>
          <w:spacing w:val="-1"/>
          <w:sz w:val="18"/>
          <w:szCs w:val="18"/>
        </w:rPr>
        <w:t>io</w:t>
      </w:r>
      <w:r w:rsidR="007C5D5F">
        <w:rPr>
          <w:rFonts w:ascii="Calibri" w:eastAsia="Calibri" w:hAnsi="Calibri" w:cs="Calibri"/>
          <w:i/>
          <w:sz w:val="18"/>
          <w:szCs w:val="18"/>
        </w:rPr>
        <w:t>n</w:t>
      </w:r>
    </w:p>
    <w:p w:rsidR="00465AF6" w:rsidRDefault="00465AF6">
      <w:pPr>
        <w:spacing w:before="8" w:line="120" w:lineRule="exact"/>
        <w:rPr>
          <w:sz w:val="13"/>
          <w:szCs w:val="13"/>
        </w:rPr>
      </w:pPr>
    </w:p>
    <w:p w:rsidR="00465AF6" w:rsidRDefault="00465AF6">
      <w:pPr>
        <w:spacing w:line="200" w:lineRule="exact"/>
      </w:pPr>
    </w:p>
    <w:p w:rsidR="00465AF6" w:rsidRDefault="00F9786A">
      <w:pPr>
        <w:spacing w:before="23" w:line="200" w:lineRule="exact"/>
        <w:ind w:left="389"/>
        <w:rPr>
          <w:rFonts w:ascii="Calibri" w:eastAsia="Calibri" w:hAnsi="Calibri" w:cs="Calibri"/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1821150</wp:posOffset>
                </wp:positionH>
                <wp:positionV relativeFrom="paragraph">
                  <wp:posOffset>57785</wp:posOffset>
                </wp:positionV>
                <wp:extent cx="4320" cy="4320"/>
                <wp:effectExtent l="38100" t="38100" r="34290" b="3429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20" cy="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4CF5" id="Ink 267" o:spid="_x0000_s1026" type="#_x0000_t75" style="position:absolute;margin-left:143.25pt;margin-top:4.4pt;width:.65pt;height:.6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">
                <v:imagedata r:id="rId8" o:title=""/>
              </v:shape>
            </w:pict>
          </mc:Fallback>
        </mc:AlternateContent>
      </w:r>
      <w:r w:rsidR="00C06BCD">
        <w:pict>
          <v:shape id="_x0000_s1031" type="#_x0000_t202" style="position:absolute;left:0;text-align:left;margin-left:107.85pt;margin-top:-4.35pt;width:159.05pt;height:22.2pt;z-index:-251663872;mso-position-horizontal-relative:page;mso-position-vertical-relative:text" filled="f" stroked="f">
            <v:textbox style="mso-next-textbox:#_x0000_s1031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8"/>
                    <w:gridCol w:w="432"/>
                    <w:gridCol w:w="432"/>
                    <w:gridCol w:w="433"/>
                    <w:gridCol w:w="432"/>
                    <w:gridCol w:w="426"/>
                  </w:tblGrid>
                  <w:tr w:rsidR="00D85388">
                    <w:trPr>
                      <w:trHeight w:hRule="exact" w:val="422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before="82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</w:rPr>
                          <w:t>Di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nce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alibri"/>
                                <w:color w:val="00B0F0"/>
                                <w:sz w:val="24"/>
                                <w:szCs w:val="24"/>
                              </w:rPr>
                              <m:t>∞</m:t>
                            </m:r>
                          </m:oMath>
                        </m:oMathPara>
                      </w:p>
                    </w:tc>
                  </w:tr>
                </w:tbl>
                <w:p w:rsidR="00D85388" w:rsidRDefault="00D85388"/>
              </w:txbxContent>
            </v:textbox>
            <w10:wrap anchorx="page"/>
          </v:shape>
        </w:pict>
      </w:r>
      <w:r w:rsidR="007C5D5F">
        <w:rPr>
          <w:rFonts w:ascii="Calibri" w:eastAsia="Calibri" w:hAnsi="Calibri" w:cs="Calibri"/>
          <w:i/>
          <w:sz w:val="18"/>
          <w:szCs w:val="18"/>
        </w:rPr>
        <w:t>ite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ra</w:t>
      </w:r>
      <w:r w:rsidR="007C5D5F">
        <w:rPr>
          <w:rFonts w:ascii="Calibri" w:eastAsia="Calibri" w:hAnsi="Calibri" w:cs="Calibri"/>
          <w:i/>
          <w:sz w:val="18"/>
          <w:szCs w:val="18"/>
        </w:rPr>
        <w:t>t</w:t>
      </w:r>
      <w:r w:rsidR="007C5D5F">
        <w:rPr>
          <w:rFonts w:ascii="Calibri" w:eastAsia="Calibri" w:hAnsi="Calibri" w:cs="Calibri"/>
          <w:i/>
          <w:spacing w:val="-1"/>
          <w:sz w:val="18"/>
          <w:szCs w:val="18"/>
        </w:rPr>
        <w:t>io</w:t>
      </w:r>
      <w:r w:rsidR="007C5D5F">
        <w:rPr>
          <w:rFonts w:ascii="Calibri" w:eastAsia="Calibri" w:hAnsi="Calibri" w:cs="Calibri"/>
          <w:i/>
          <w:sz w:val="18"/>
          <w:szCs w:val="18"/>
        </w:rPr>
        <w:t>n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 w:rsidR="007C5D5F">
        <w:rPr>
          <w:rFonts w:ascii="Calibri" w:eastAsia="Calibri" w:hAnsi="Calibri" w:cs="Calibri"/>
          <w:i/>
          <w:sz w:val="18"/>
          <w:szCs w:val="18"/>
        </w:rPr>
        <w:t>1</w:t>
      </w:r>
    </w:p>
    <w:p w:rsidR="00465AF6" w:rsidRDefault="00465AF6">
      <w:pPr>
        <w:spacing w:before="8" w:line="120" w:lineRule="exact"/>
        <w:rPr>
          <w:sz w:val="13"/>
          <w:szCs w:val="13"/>
        </w:rPr>
      </w:pPr>
    </w:p>
    <w:p w:rsidR="00465AF6" w:rsidRDefault="00C06BCD">
      <w:pPr>
        <w:spacing w:line="200" w:lineRule="exact"/>
      </w:pPr>
      <w:r>
        <w:pict>
          <v:shape id="_x0000_s1036" type="#_x0000_t202" style="position:absolute;margin-left:287.9pt;margin-top:5.5pt;width:147.15pt;height:22.3pt;z-index:-251660800;mso-position-horizontal-relative:page" filled="f" stroked="f">
            <v:textbox style="mso-next-textbox:#_x0000_s1036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1"/>
                    <w:gridCol w:w="432"/>
                    <w:gridCol w:w="432"/>
                    <w:gridCol w:w="432"/>
                    <w:gridCol w:w="432"/>
                    <w:gridCol w:w="426"/>
                  </w:tblGrid>
                  <w:tr w:rsidR="00D85388">
                    <w:trPr>
                      <w:trHeight w:hRule="exact" w:val="425"/>
                    </w:trPr>
                    <w:tc>
                      <w:tcPr>
                        <w:tcW w:w="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before="84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Parent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</w:tr>
                </w:tbl>
                <w:p w:rsidR="00D85388" w:rsidRDefault="00D85388"/>
              </w:txbxContent>
            </v:textbox>
            <w10:wrap anchorx="page"/>
          </v:shape>
        </w:pict>
      </w:r>
    </w:p>
    <w:p w:rsidR="00465AF6" w:rsidRDefault="00C06BCD">
      <w:pPr>
        <w:spacing w:before="23" w:line="200" w:lineRule="exact"/>
        <w:ind w:left="389"/>
        <w:rPr>
          <w:rFonts w:ascii="Calibri" w:eastAsia="Calibri" w:hAnsi="Calibri" w:cs="Calibri"/>
          <w:sz w:val="18"/>
          <w:szCs w:val="18"/>
        </w:rPr>
      </w:pPr>
      <w:r>
        <w:pict>
          <v:shape id="_x0000_s1030" type="#_x0000_t202" style="position:absolute;left:0;text-align:left;margin-left:107.85pt;margin-top:-4.5pt;width:159.05pt;height:22.3pt;z-index:-251661824;mso-position-horizontal-relative:page" filled="f" stroked="f">
            <v:textbox style="mso-next-textbox:#_x0000_s103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8"/>
                    <w:gridCol w:w="432"/>
                    <w:gridCol w:w="432"/>
                    <w:gridCol w:w="433"/>
                    <w:gridCol w:w="432"/>
                    <w:gridCol w:w="426"/>
                  </w:tblGrid>
                  <w:tr w:rsidR="00D85388">
                    <w:trPr>
                      <w:trHeight w:hRule="exact" w:val="425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before="84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</w:rPr>
                          <w:t>Di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nce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</w:tbl>
                <w:p w:rsidR="00D85388" w:rsidRDefault="00D85388"/>
              </w:txbxContent>
            </v:textbox>
            <w10:wrap anchorx="page"/>
          </v:shape>
        </w:pict>
      </w:r>
      <w:r w:rsidR="007C5D5F">
        <w:rPr>
          <w:rFonts w:ascii="Calibri" w:eastAsia="Calibri" w:hAnsi="Calibri" w:cs="Calibri"/>
          <w:i/>
          <w:sz w:val="18"/>
          <w:szCs w:val="18"/>
        </w:rPr>
        <w:t>ite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ra</w:t>
      </w:r>
      <w:r w:rsidR="007C5D5F">
        <w:rPr>
          <w:rFonts w:ascii="Calibri" w:eastAsia="Calibri" w:hAnsi="Calibri" w:cs="Calibri"/>
          <w:i/>
          <w:sz w:val="18"/>
          <w:szCs w:val="18"/>
        </w:rPr>
        <w:t>t</w:t>
      </w:r>
      <w:r w:rsidR="007C5D5F">
        <w:rPr>
          <w:rFonts w:ascii="Calibri" w:eastAsia="Calibri" w:hAnsi="Calibri" w:cs="Calibri"/>
          <w:i/>
          <w:spacing w:val="-1"/>
          <w:sz w:val="18"/>
          <w:szCs w:val="18"/>
        </w:rPr>
        <w:t>io</w:t>
      </w:r>
      <w:r w:rsidR="007C5D5F">
        <w:rPr>
          <w:rFonts w:ascii="Calibri" w:eastAsia="Calibri" w:hAnsi="Calibri" w:cs="Calibri"/>
          <w:i/>
          <w:sz w:val="18"/>
          <w:szCs w:val="18"/>
        </w:rPr>
        <w:t>n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 w:rsidR="007C5D5F">
        <w:rPr>
          <w:rFonts w:ascii="Calibri" w:eastAsia="Calibri" w:hAnsi="Calibri" w:cs="Calibri"/>
          <w:i/>
          <w:sz w:val="18"/>
          <w:szCs w:val="18"/>
        </w:rPr>
        <w:t>2</w:t>
      </w:r>
    </w:p>
    <w:p w:rsidR="00465AF6" w:rsidRDefault="00465AF6">
      <w:pPr>
        <w:spacing w:before="8" w:line="120" w:lineRule="exact"/>
        <w:rPr>
          <w:sz w:val="13"/>
          <w:szCs w:val="13"/>
        </w:rPr>
      </w:pPr>
    </w:p>
    <w:p w:rsidR="00465AF6" w:rsidRDefault="00C06BCD">
      <w:pPr>
        <w:spacing w:line="200" w:lineRule="exact"/>
      </w:pPr>
      <w:r>
        <w:pict>
          <v:shape id="_x0000_s1035" type="#_x0000_t202" style="position:absolute;margin-left:289.05pt;margin-top:5.5pt;width:147.15pt;height:22.3pt;z-index:-251658752;mso-position-horizontal-relative:page" filled="f" stroked="f">
            <v:textbox style="mso-next-textbox:#_x0000_s1035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1"/>
                    <w:gridCol w:w="432"/>
                    <w:gridCol w:w="432"/>
                    <w:gridCol w:w="432"/>
                    <w:gridCol w:w="432"/>
                    <w:gridCol w:w="426"/>
                  </w:tblGrid>
                  <w:tr w:rsidR="00D85388">
                    <w:trPr>
                      <w:trHeight w:hRule="exact" w:val="425"/>
                    </w:trPr>
                    <w:tc>
                      <w:tcPr>
                        <w:tcW w:w="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before="84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Parent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</w:tr>
                </w:tbl>
                <w:p w:rsidR="00D85388" w:rsidRDefault="00D85388"/>
              </w:txbxContent>
            </v:textbox>
            <w10:wrap anchorx="page"/>
          </v:shape>
        </w:pict>
      </w:r>
    </w:p>
    <w:p w:rsidR="00465AF6" w:rsidRDefault="00C06BCD">
      <w:pPr>
        <w:spacing w:before="23" w:line="200" w:lineRule="exact"/>
        <w:ind w:left="389"/>
        <w:rPr>
          <w:rFonts w:ascii="Calibri" w:eastAsia="Calibri" w:hAnsi="Calibri" w:cs="Calibri"/>
          <w:sz w:val="18"/>
          <w:szCs w:val="18"/>
        </w:rPr>
      </w:pPr>
      <w:r>
        <w:pict>
          <v:shape id="_x0000_s1029" type="#_x0000_t202" style="position:absolute;left:0;text-align:left;margin-left:107.85pt;margin-top:-4.5pt;width:159.05pt;height:22.3pt;z-index:-251659776;mso-position-horizontal-relative:page" filled="f" stroked="f">
            <v:textbox style="mso-next-textbox:#_x0000_s102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8"/>
                    <w:gridCol w:w="432"/>
                    <w:gridCol w:w="432"/>
                    <w:gridCol w:w="433"/>
                    <w:gridCol w:w="432"/>
                    <w:gridCol w:w="426"/>
                  </w:tblGrid>
                  <w:tr w:rsidR="00D85388">
                    <w:trPr>
                      <w:trHeight w:hRule="exact" w:val="425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before="84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</w:rPr>
                          <w:t>Di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nce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</w:tbl>
                <w:p w:rsidR="00D85388" w:rsidRDefault="00D85388"/>
              </w:txbxContent>
            </v:textbox>
            <w10:wrap anchorx="page"/>
          </v:shape>
        </w:pict>
      </w:r>
      <w:r w:rsidR="007C5D5F">
        <w:rPr>
          <w:rFonts w:ascii="Calibri" w:eastAsia="Calibri" w:hAnsi="Calibri" w:cs="Calibri"/>
          <w:i/>
          <w:sz w:val="18"/>
          <w:szCs w:val="18"/>
        </w:rPr>
        <w:t>ite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ra</w:t>
      </w:r>
      <w:r w:rsidR="007C5D5F">
        <w:rPr>
          <w:rFonts w:ascii="Calibri" w:eastAsia="Calibri" w:hAnsi="Calibri" w:cs="Calibri"/>
          <w:i/>
          <w:sz w:val="18"/>
          <w:szCs w:val="18"/>
        </w:rPr>
        <w:t>t</w:t>
      </w:r>
      <w:r w:rsidR="007C5D5F">
        <w:rPr>
          <w:rFonts w:ascii="Calibri" w:eastAsia="Calibri" w:hAnsi="Calibri" w:cs="Calibri"/>
          <w:i/>
          <w:spacing w:val="-1"/>
          <w:sz w:val="18"/>
          <w:szCs w:val="18"/>
        </w:rPr>
        <w:t>io</w:t>
      </w:r>
      <w:r w:rsidR="007C5D5F">
        <w:rPr>
          <w:rFonts w:ascii="Calibri" w:eastAsia="Calibri" w:hAnsi="Calibri" w:cs="Calibri"/>
          <w:i/>
          <w:sz w:val="18"/>
          <w:szCs w:val="18"/>
        </w:rPr>
        <w:t>n</w:t>
      </w:r>
      <w:r w:rsidR="007C5D5F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7C5D5F">
        <w:rPr>
          <w:rFonts w:ascii="Calibri" w:eastAsia="Calibri" w:hAnsi="Calibri" w:cs="Calibri"/>
          <w:i/>
          <w:sz w:val="18"/>
          <w:szCs w:val="18"/>
        </w:rPr>
        <w:t>3</w:t>
      </w:r>
    </w:p>
    <w:p w:rsidR="00465AF6" w:rsidRDefault="00465AF6">
      <w:pPr>
        <w:spacing w:before="9" w:line="120" w:lineRule="exact"/>
        <w:rPr>
          <w:sz w:val="13"/>
          <w:szCs w:val="13"/>
        </w:rPr>
      </w:pPr>
    </w:p>
    <w:p w:rsidR="00465AF6" w:rsidRDefault="00C06BCD">
      <w:pPr>
        <w:spacing w:line="200" w:lineRule="exact"/>
      </w:pPr>
      <w:r>
        <w:pict>
          <v:shape id="_x0000_s1034" type="#_x0000_t202" style="position:absolute;margin-left:288.5pt;margin-top:5.5pt;width:147.15pt;height:22.3pt;z-index:-251656704;mso-position-horizontal-relative:page" filled="f" stroked="f">
            <v:textbox style="mso-next-textbox:#_x0000_s1034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1"/>
                    <w:gridCol w:w="432"/>
                    <w:gridCol w:w="432"/>
                    <w:gridCol w:w="432"/>
                    <w:gridCol w:w="432"/>
                    <w:gridCol w:w="426"/>
                  </w:tblGrid>
                  <w:tr w:rsidR="00D85388">
                    <w:trPr>
                      <w:trHeight w:hRule="exact" w:val="425"/>
                    </w:trPr>
                    <w:tc>
                      <w:tcPr>
                        <w:tcW w:w="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before="84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Parent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</w:tr>
                </w:tbl>
                <w:p w:rsidR="00D85388" w:rsidRDefault="00D85388"/>
              </w:txbxContent>
            </v:textbox>
            <w10:wrap anchorx="page"/>
          </v:shape>
        </w:pict>
      </w:r>
    </w:p>
    <w:p w:rsidR="00465AF6" w:rsidRDefault="00C06BCD">
      <w:pPr>
        <w:spacing w:before="23" w:line="200" w:lineRule="exact"/>
        <w:ind w:left="389"/>
        <w:rPr>
          <w:rFonts w:ascii="Calibri" w:eastAsia="Calibri" w:hAnsi="Calibri" w:cs="Calibri"/>
          <w:sz w:val="18"/>
          <w:szCs w:val="18"/>
        </w:rPr>
      </w:pPr>
      <w:r>
        <w:pict>
          <v:shape id="_x0000_s1028" type="#_x0000_t202" style="position:absolute;left:0;text-align:left;margin-left:107.85pt;margin-top:-4.5pt;width:159.05pt;height:22.3pt;z-index:-251657728;mso-position-horizontal-relative:page" filled="f" stroked="f">
            <v:textbox style="mso-next-textbox:#_x0000_s102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8"/>
                    <w:gridCol w:w="432"/>
                    <w:gridCol w:w="432"/>
                    <w:gridCol w:w="433"/>
                    <w:gridCol w:w="432"/>
                    <w:gridCol w:w="426"/>
                  </w:tblGrid>
                  <w:tr w:rsidR="00D85388">
                    <w:trPr>
                      <w:trHeight w:hRule="exact" w:val="425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before="84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</w:rPr>
                          <w:t>Di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nce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</w:tbl>
                <w:p w:rsidR="00D85388" w:rsidRDefault="00D85388"/>
              </w:txbxContent>
            </v:textbox>
            <w10:wrap anchorx="page"/>
          </v:shape>
        </w:pict>
      </w:r>
      <w:r w:rsidR="007C5D5F">
        <w:rPr>
          <w:rFonts w:ascii="Calibri" w:eastAsia="Calibri" w:hAnsi="Calibri" w:cs="Calibri"/>
          <w:i/>
          <w:sz w:val="18"/>
          <w:szCs w:val="18"/>
        </w:rPr>
        <w:t>ite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ra</w:t>
      </w:r>
      <w:r w:rsidR="007C5D5F">
        <w:rPr>
          <w:rFonts w:ascii="Calibri" w:eastAsia="Calibri" w:hAnsi="Calibri" w:cs="Calibri"/>
          <w:i/>
          <w:sz w:val="18"/>
          <w:szCs w:val="18"/>
        </w:rPr>
        <w:t>t</w:t>
      </w:r>
      <w:r w:rsidR="007C5D5F">
        <w:rPr>
          <w:rFonts w:ascii="Calibri" w:eastAsia="Calibri" w:hAnsi="Calibri" w:cs="Calibri"/>
          <w:i/>
          <w:spacing w:val="-1"/>
          <w:sz w:val="18"/>
          <w:szCs w:val="18"/>
        </w:rPr>
        <w:t>io</w:t>
      </w:r>
      <w:r w:rsidR="007C5D5F">
        <w:rPr>
          <w:rFonts w:ascii="Calibri" w:eastAsia="Calibri" w:hAnsi="Calibri" w:cs="Calibri"/>
          <w:i/>
          <w:sz w:val="18"/>
          <w:szCs w:val="18"/>
        </w:rPr>
        <w:t>n</w:t>
      </w:r>
      <w:r w:rsidR="007C5D5F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7C5D5F">
        <w:rPr>
          <w:rFonts w:ascii="Calibri" w:eastAsia="Calibri" w:hAnsi="Calibri" w:cs="Calibri"/>
          <w:i/>
          <w:sz w:val="18"/>
          <w:szCs w:val="18"/>
        </w:rPr>
        <w:t>4</w:t>
      </w:r>
    </w:p>
    <w:p w:rsidR="00465AF6" w:rsidRDefault="00465AF6">
      <w:pPr>
        <w:spacing w:before="6" w:line="120" w:lineRule="exact"/>
        <w:rPr>
          <w:sz w:val="13"/>
          <w:szCs w:val="13"/>
        </w:rPr>
      </w:pPr>
    </w:p>
    <w:p w:rsidR="00465AF6" w:rsidRDefault="00C06BCD">
      <w:pPr>
        <w:spacing w:line="200" w:lineRule="exact"/>
      </w:pPr>
      <w:r>
        <w:pict>
          <v:shape id="_x0000_s1026" type="#_x0000_t202" style="position:absolute;margin-left:288.9pt;margin-top:5.55pt;width:147.3pt;height:22.3pt;z-index:-251654656;mso-position-horizontal-relative:page;mso-position-vertical-relative:text" filled="f" stroked="f">
            <v:textbox style="mso-next-textbox:#_x0000_s1026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1"/>
                    <w:gridCol w:w="432"/>
                    <w:gridCol w:w="432"/>
                    <w:gridCol w:w="432"/>
                    <w:gridCol w:w="432"/>
                    <w:gridCol w:w="429"/>
                  </w:tblGrid>
                  <w:tr w:rsidR="00D85388">
                    <w:trPr>
                      <w:trHeight w:hRule="exact" w:val="425"/>
                    </w:trPr>
                    <w:tc>
                      <w:tcPr>
                        <w:tcW w:w="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before="82"/>
                          <w:ind w:left="10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Parent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-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4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D85388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 w:rsidRPr="00701309"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</w:tr>
                </w:tbl>
                <w:p w:rsidR="00D85388" w:rsidRDefault="00D85388"/>
              </w:txbxContent>
            </v:textbox>
            <w10:wrap anchorx="page"/>
          </v:shape>
        </w:pict>
      </w:r>
    </w:p>
    <w:p w:rsidR="00465AF6" w:rsidRDefault="00C06BCD" w:rsidP="006F796B">
      <w:pPr>
        <w:ind w:firstLine="389"/>
        <w:rPr>
          <w:rFonts w:ascii="Calibri" w:eastAsia="Calibri" w:hAnsi="Calibri" w:cs="Calibri"/>
          <w:sz w:val="18"/>
          <w:szCs w:val="18"/>
        </w:rPr>
      </w:pPr>
      <w:r>
        <w:pict>
          <v:shape id="_x0000_s1027" type="#_x0000_t202" style="position:absolute;left:0;text-align:left;margin-left:107.7pt;margin-top:-4.35pt;width:159.2pt;height:22.3pt;z-index:-251655680;mso-position-horizontal-relative:page" filled="f" stroked="f">
            <v:textbox style="mso-next-textbox:#_x0000_s1027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9"/>
                    <w:gridCol w:w="432"/>
                    <w:gridCol w:w="432"/>
                    <w:gridCol w:w="433"/>
                    <w:gridCol w:w="432"/>
                    <w:gridCol w:w="429"/>
                  </w:tblGrid>
                  <w:tr w:rsidR="00D85388">
                    <w:trPr>
                      <w:trHeight w:hRule="exact" w:val="425"/>
                    </w:trPr>
                    <w:tc>
                      <w:tcPr>
                        <w:tcW w:w="10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Default="00D85388">
                        <w:pPr>
                          <w:spacing w:before="82"/>
                          <w:ind w:left="100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</w:rPr>
                          <w:t>Di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nce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42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D85388" w:rsidRPr="00701309" w:rsidRDefault="00701309">
                        <w:pP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 Math" w:eastAsia="Calibri" w:hAnsi="Cambria Math" w:cs="Calibri"/>
                            <w:color w:val="00B0F0"/>
                            <w:sz w:val="24"/>
                            <w:szCs w:val="24"/>
                          </w:rPr>
                          <w:t>7</w:t>
                        </w:r>
                      </w:p>
                    </w:tc>
                  </w:tr>
                </w:tbl>
                <w:p w:rsidR="00D85388" w:rsidRDefault="00D85388"/>
              </w:txbxContent>
            </v:textbox>
            <w10:wrap anchorx="page"/>
          </v:shape>
        </w:pict>
      </w:r>
      <w:r w:rsidR="007C5D5F">
        <w:rPr>
          <w:rFonts w:ascii="Calibri" w:eastAsia="Calibri" w:hAnsi="Calibri" w:cs="Calibri"/>
          <w:i/>
          <w:sz w:val="18"/>
          <w:szCs w:val="18"/>
        </w:rPr>
        <w:t>ite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ra</w:t>
      </w:r>
      <w:r w:rsidR="007C5D5F">
        <w:rPr>
          <w:rFonts w:ascii="Calibri" w:eastAsia="Calibri" w:hAnsi="Calibri" w:cs="Calibri"/>
          <w:i/>
          <w:sz w:val="18"/>
          <w:szCs w:val="18"/>
        </w:rPr>
        <w:t>t</w:t>
      </w:r>
      <w:r w:rsidR="007C5D5F">
        <w:rPr>
          <w:rFonts w:ascii="Calibri" w:eastAsia="Calibri" w:hAnsi="Calibri" w:cs="Calibri"/>
          <w:i/>
          <w:spacing w:val="-1"/>
          <w:sz w:val="18"/>
          <w:szCs w:val="18"/>
        </w:rPr>
        <w:t>io</w:t>
      </w:r>
      <w:r w:rsidR="007C5D5F">
        <w:rPr>
          <w:rFonts w:ascii="Calibri" w:eastAsia="Calibri" w:hAnsi="Calibri" w:cs="Calibri"/>
          <w:i/>
          <w:sz w:val="18"/>
          <w:szCs w:val="18"/>
        </w:rPr>
        <w:t>n</w:t>
      </w:r>
      <w:r w:rsidR="007C5D5F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6F796B">
        <w:rPr>
          <w:rFonts w:ascii="Calibri" w:eastAsia="Calibri" w:hAnsi="Calibri" w:cs="Calibri"/>
          <w:i/>
          <w:sz w:val="18"/>
          <w:szCs w:val="18"/>
        </w:rPr>
        <w:t>5</w:t>
      </w:r>
      <w:r w:rsidR="00EC56C7">
        <w:rPr>
          <w:rFonts w:ascii="Calibri" w:eastAsia="Calibri" w:hAnsi="Calibri" w:cs="Calibri"/>
          <w:i/>
          <w:sz w:val="18"/>
          <w:szCs w:val="18"/>
        </w:rPr>
        <w:tab/>
        <w:t xml:space="preserve">                           </w:t>
      </w:r>
    </w:p>
    <w:p w:rsidR="00465AF6" w:rsidRDefault="00465AF6">
      <w:pPr>
        <w:spacing w:before="1" w:line="180" w:lineRule="exact"/>
        <w:rPr>
          <w:sz w:val="19"/>
          <w:szCs w:val="19"/>
        </w:rPr>
      </w:pPr>
    </w:p>
    <w:p w:rsidR="00465AF6" w:rsidRDefault="00465AF6">
      <w:pPr>
        <w:spacing w:line="200" w:lineRule="exact"/>
      </w:pPr>
    </w:p>
    <w:p w:rsidR="00EC56C7" w:rsidRDefault="00EC56C7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C56C7" w:rsidRDefault="00EC56C7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C56C7" w:rsidRDefault="00EC56C7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C56C7" w:rsidRDefault="00EC56C7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C56C7" w:rsidRDefault="00EC56C7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C56C7" w:rsidRDefault="00EC56C7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C56C7" w:rsidRDefault="00EC56C7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C56C7" w:rsidRDefault="00EC56C7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C56C7" w:rsidRDefault="00EC56C7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C56C7" w:rsidRDefault="00EC56C7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C56C7" w:rsidRDefault="00EC56C7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C56C7" w:rsidRDefault="00EC56C7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465AF6" w:rsidRDefault="00EC56C7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  <w:r w:rsidRPr="00EC56C7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E21E21">
        <w:rPr>
          <w:rFonts w:ascii="Calibri" w:eastAsia="Calibri" w:hAnsi="Calibri" w:cs="Calibri"/>
          <w:b/>
          <w:sz w:val="28"/>
          <w:szCs w:val="28"/>
          <w:u w:val="single"/>
        </w:rPr>
        <w:t>Queston2</w:t>
      </w:r>
      <w:r w:rsidR="00E21E21" w:rsidRPr="00E21E21">
        <w:rPr>
          <w:rFonts w:ascii="Calibri" w:eastAsia="Calibri" w:hAnsi="Calibri" w:cs="Calibri"/>
          <w:b/>
          <w:sz w:val="28"/>
          <w:szCs w:val="28"/>
          <w:u w:val="single"/>
        </w:rPr>
        <w:t>:</w:t>
      </w:r>
    </w:p>
    <w:p w:rsidR="00EC56C7" w:rsidRPr="00531C42" w:rsidRDefault="00EC56C7" w:rsidP="00EC56C7">
      <w:pPr>
        <w:spacing w:before="39"/>
        <w:ind w:left="120"/>
        <w:rPr>
          <w:rFonts w:ascii="Calibri Light" w:eastAsia="Calibri Light" w:hAnsi="Calibri Light" w:cs="Calibri Light"/>
          <w:b/>
          <w:sz w:val="28"/>
          <w:szCs w:val="28"/>
        </w:rPr>
      </w:pPr>
      <w:r w:rsidRPr="00531C42">
        <w:rPr>
          <w:rFonts w:ascii="Calibri Light" w:eastAsia="Calibri Light" w:hAnsi="Calibri Light" w:cs="Calibri Light"/>
          <w:b/>
          <w:spacing w:val="-3"/>
          <w:sz w:val="28"/>
          <w:szCs w:val="28"/>
        </w:rPr>
        <w:t>G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old</w:t>
      </w:r>
      <w:r w:rsidRPr="00531C42">
        <w:rPr>
          <w:rFonts w:ascii="Calibri Light" w:eastAsia="Calibri Light" w:hAnsi="Calibri Light" w:cs="Calibri Light"/>
          <w:b/>
          <w:spacing w:val="-4"/>
          <w:sz w:val="28"/>
          <w:szCs w:val="28"/>
        </w:rPr>
        <w:t>e</w:t>
      </w:r>
      <w:r w:rsidRPr="00531C42">
        <w:rPr>
          <w:rFonts w:ascii="Calibri Light" w:eastAsia="Calibri Light" w:hAnsi="Calibri Light" w:cs="Calibri Light"/>
          <w:b/>
          <w:sz w:val="28"/>
          <w:szCs w:val="28"/>
        </w:rPr>
        <w:t>n</w:t>
      </w:r>
      <w:r w:rsidRPr="00531C42">
        <w:rPr>
          <w:rFonts w:ascii="Calibri Light" w:eastAsia="Calibri Light" w:hAnsi="Calibri Light" w:cs="Calibri Light"/>
          <w:b/>
          <w:spacing w:val="-3"/>
          <w:sz w:val="28"/>
          <w:szCs w:val="28"/>
        </w:rPr>
        <w:t xml:space="preserve"> 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S</w:t>
      </w: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t</w:t>
      </w:r>
      <w:r w:rsidRPr="00531C42">
        <w:rPr>
          <w:rFonts w:ascii="Calibri Light" w:eastAsia="Calibri Light" w:hAnsi="Calibri Light" w:cs="Calibri Light"/>
          <w:b/>
          <w:spacing w:val="-5"/>
          <w:sz w:val="28"/>
          <w:szCs w:val="28"/>
        </w:rPr>
        <w:t>a</w:t>
      </w: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t</w:t>
      </w:r>
      <w:r w:rsidRPr="00531C42">
        <w:rPr>
          <w:rFonts w:ascii="Calibri Light" w:eastAsia="Calibri Light" w:hAnsi="Calibri Light" w:cs="Calibri Light"/>
          <w:b/>
          <w:sz w:val="28"/>
          <w:szCs w:val="28"/>
        </w:rPr>
        <w:t>e</w:t>
      </w:r>
      <w:r w:rsidRPr="00531C42">
        <w:rPr>
          <w:rFonts w:ascii="Calibri Light" w:eastAsia="Calibri Light" w:hAnsi="Calibri Light" w:cs="Calibri Light"/>
          <w:b/>
          <w:spacing w:val="-3"/>
          <w:sz w:val="28"/>
          <w:szCs w:val="28"/>
        </w:rPr>
        <w:t xml:space="preserve"> </w:t>
      </w:r>
      <w:r w:rsidRPr="00531C42">
        <w:rPr>
          <w:rFonts w:ascii="Calibri Light" w:eastAsia="Calibri Light" w:hAnsi="Calibri Light" w:cs="Calibri Light"/>
          <w:b/>
          <w:spacing w:val="-7"/>
          <w:sz w:val="28"/>
          <w:szCs w:val="28"/>
        </w:rPr>
        <w:t>M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o</w:t>
      </w: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t</w:t>
      </w:r>
      <w:r w:rsidRPr="00531C42">
        <w:rPr>
          <w:rFonts w:ascii="Calibri Light" w:eastAsia="Calibri Light" w:hAnsi="Calibri Light" w:cs="Calibri Light"/>
          <w:b/>
          <w:spacing w:val="-5"/>
          <w:sz w:val="28"/>
          <w:szCs w:val="28"/>
        </w:rPr>
        <w:t>o</w:t>
      </w: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r</w:t>
      </w:r>
      <w:r w:rsidRPr="00531C42">
        <w:rPr>
          <w:rFonts w:ascii="Calibri Light" w:eastAsia="Calibri Light" w:hAnsi="Calibri Light" w:cs="Calibri Light"/>
          <w:b/>
          <w:spacing w:val="-4"/>
          <w:sz w:val="28"/>
          <w:szCs w:val="28"/>
        </w:rPr>
        <w:t>cy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cl</w:t>
      </w:r>
      <w:r w:rsidRPr="00531C42">
        <w:rPr>
          <w:rFonts w:ascii="Calibri Light" w:eastAsia="Calibri Light" w:hAnsi="Calibri Light" w:cs="Calibri Light"/>
          <w:b/>
          <w:sz w:val="28"/>
          <w:szCs w:val="28"/>
        </w:rPr>
        <w:t>e</w:t>
      </w:r>
      <w:r w:rsidRPr="00531C42">
        <w:rPr>
          <w:rFonts w:ascii="Calibri Light" w:eastAsia="Calibri Light" w:hAnsi="Calibri Light" w:cs="Calibri Light"/>
          <w:b/>
          <w:spacing w:val="-3"/>
          <w:sz w:val="28"/>
          <w:szCs w:val="28"/>
        </w:rPr>
        <w:t xml:space="preserve"> R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id</w:t>
      </w:r>
      <w:r w:rsidRPr="00531C42">
        <w:rPr>
          <w:rFonts w:ascii="Calibri Light" w:eastAsia="Calibri Light" w:hAnsi="Calibri Light" w:cs="Calibri Light"/>
          <w:b/>
          <w:spacing w:val="-4"/>
          <w:sz w:val="28"/>
          <w:szCs w:val="28"/>
        </w:rPr>
        <w:t>e</w:t>
      </w: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r</w:t>
      </w:r>
      <w:r w:rsidRPr="00531C42">
        <w:rPr>
          <w:rFonts w:ascii="Calibri Light" w:eastAsia="Calibri Light" w:hAnsi="Calibri Light" w:cs="Calibri Light"/>
          <w:b/>
          <w:sz w:val="28"/>
          <w:szCs w:val="28"/>
        </w:rPr>
        <w:t>s</w:t>
      </w:r>
    </w:p>
    <w:p w:rsidR="00EC56C7" w:rsidRDefault="00EC56C7" w:rsidP="00EC56C7">
      <w:pPr>
        <w:spacing w:before="1" w:line="100" w:lineRule="exact"/>
        <w:rPr>
          <w:sz w:val="11"/>
          <w:szCs w:val="11"/>
        </w:rPr>
      </w:pPr>
    </w:p>
    <w:p w:rsidR="00EC56C7" w:rsidRDefault="00EC56C7" w:rsidP="00EC56C7">
      <w:pPr>
        <w:ind w:left="120" w:right="248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Gold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Moto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 Asso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ip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outi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its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s.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ou to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ds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list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point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point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m.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eac</w:t>
      </w:r>
      <w:r>
        <w:rPr>
          <w:sz w:val="24"/>
          <w:szCs w:val="24"/>
        </w:rPr>
        <w:t xml:space="preserve">h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ip,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 will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int a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EC56C7" w:rsidRDefault="00EC56C7" w:rsidP="00EC56C7">
      <w:pPr>
        <w:spacing w:before="8" w:line="120" w:lineRule="exact"/>
        <w:rPr>
          <w:sz w:val="12"/>
          <w:szCs w:val="12"/>
        </w:rPr>
      </w:pPr>
    </w:p>
    <w:p w:rsidR="00EC56C7" w:rsidRPr="00531C42" w:rsidRDefault="00EC56C7" w:rsidP="00EC56C7">
      <w:pPr>
        <w:ind w:left="120"/>
        <w:rPr>
          <w:rFonts w:ascii="Calibri Light" w:eastAsia="Calibri Light" w:hAnsi="Calibri Light" w:cs="Calibri Light"/>
          <w:b/>
          <w:sz w:val="28"/>
          <w:szCs w:val="28"/>
        </w:rPr>
      </w:pP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I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n</w:t>
      </w:r>
      <w:r w:rsidRPr="00531C42">
        <w:rPr>
          <w:rFonts w:ascii="Calibri Light" w:eastAsia="Calibri Light" w:hAnsi="Calibri Light" w:cs="Calibri Light"/>
          <w:b/>
          <w:spacing w:val="-4"/>
          <w:sz w:val="28"/>
          <w:szCs w:val="28"/>
        </w:rPr>
        <w:t>p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ut</w:t>
      </w:r>
    </w:p>
    <w:p w:rsidR="00EC56C7" w:rsidRDefault="00EC56C7" w:rsidP="00EC56C7">
      <w:pPr>
        <w:spacing w:before="4" w:line="100" w:lineRule="exact"/>
        <w:rPr>
          <w:sz w:val="11"/>
          <w:szCs w:val="11"/>
        </w:rPr>
      </w:pPr>
    </w:p>
    <w:p w:rsidR="00EC56C7" w:rsidRDefault="00EC56C7" w:rsidP="00EC56C7">
      <w:pPr>
        <w:ind w:left="12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nput to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w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ll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two 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ts.</w:t>
      </w:r>
    </w:p>
    <w:p w:rsidR="00EC56C7" w:rsidRDefault="00EC56C7" w:rsidP="00EC56C7">
      <w:pPr>
        <w:spacing w:line="120" w:lineRule="exact"/>
        <w:rPr>
          <w:sz w:val="12"/>
          <w:szCs w:val="12"/>
        </w:rPr>
      </w:pPr>
    </w:p>
    <w:p w:rsidR="00EC56C7" w:rsidRDefault="00EC56C7" w:rsidP="00EC56C7">
      <w:pPr>
        <w:ind w:left="120" w:right="156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 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 is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list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nts. 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is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line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lds w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st two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20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 is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10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rac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th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d is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ndpoi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ts,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positive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li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 will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min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EC56C7" w:rsidRDefault="00EC56C7" w:rsidP="00EC56C7">
      <w:pPr>
        <w:spacing w:line="120" w:lineRule="exact"/>
        <w:rPr>
          <w:sz w:val="12"/>
          <w:szCs w:val="12"/>
        </w:rPr>
      </w:pPr>
    </w:p>
    <w:p w:rsidR="00EC56C7" w:rsidRDefault="00EC56C7" w:rsidP="00EC56C7">
      <w:pPr>
        <w:ind w:left="120" w:right="115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ond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put is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list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oint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point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s, 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point is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st,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ollow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omma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point. 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is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 to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ared 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 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ut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list is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min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 xml:space="preserve">nd of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EC56C7" w:rsidRDefault="00EC56C7" w:rsidP="00EC56C7">
      <w:pPr>
        <w:spacing w:before="8" w:line="120" w:lineRule="exact"/>
        <w:rPr>
          <w:sz w:val="12"/>
          <w:szCs w:val="12"/>
        </w:rPr>
      </w:pPr>
    </w:p>
    <w:p w:rsidR="00EC56C7" w:rsidRPr="00531C42" w:rsidRDefault="00EC56C7" w:rsidP="00EC56C7">
      <w:pPr>
        <w:ind w:left="120"/>
        <w:rPr>
          <w:rFonts w:ascii="Calibri Light" w:eastAsia="Calibri Light" w:hAnsi="Calibri Light" w:cs="Calibri Light"/>
          <w:b/>
          <w:sz w:val="28"/>
          <w:szCs w:val="28"/>
        </w:rPr>
      </w:pPr>
      <w:r w:rsidRPr="00531C42">
        <w:rPr>
          <w:rFonts w:ascii="Calibri Light" w:eastAsia="Calibri Light" w:hAnsi="Calibri Light" w:cs="Calibri Light"/>
          <w:b/>
          <w:spacing w:val="-4"/>
          <w:sz w:val="28"/>
          <w:szCs w:val="28"/>
        </w:rPr>
        <w:t>O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u</w:t>
      </w: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t</w:t>
      </w:r>
      <w:r w:rsidRPr="00531C42">
        <w:rPr>
          <w:rFonts w:ascii="Calibri Light" w:eastAsia="Calibri Light" w:hAnsi="Calibri Light" w:cs="Calibri Light"/>
          <w:b/>
          <w:spacing w:val="-4"/>
          <w:sz w:val="28"/>
          <w:szCs w:val="28"/>
        </w:rPr>
        <w:t>p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ut</w:t>
      </w:r>
    </w:p>
    <w:p w:rsidR="00EC56C7" w:rsidRDefault="00EC56C7" w:rsidP="00EC56C7">
      <w:pPr>
        <w:spacing w:before="1" w:line="100" w:lineRule="exact"/>
        <w:rPr>
          <w:sz w:val="11"/>
          <w:szCs w:val="11"/>
        </w:rPr>
      </w:pPr>
    </w:p>
    <w:p w:rsidR="00EC56C7" w:rsidRDefault="00EC56C7" w:rsidP="00EC56C7">
      <w:pPr>
        <w:ind w:left="120" w:right="371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output should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ts, one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point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point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input. 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should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those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low. 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two bl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nk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 on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EC56C7" w:rsidRDefault="00EC56C7" w:rsidP="00EC56C7">
      <w:pPr>
        <w:spacing w:before="1" w:line="100" w:lineRule="exact"/>
        <w:rPr>
          <w:sz w:val="11"/>
          <w:szCs w:val="11"/>
        </w:rPr>
      </w:pPr>
    </w:p>
    <w:p w:rsidR="00EC56C7" w:rsidRDefault="00EC56C7" w:rsidP="00EC56C7">
      <w:pPr>
        <w:spacing w:line="200" w:lineRule="exact"/>
      </w:pPr>
    </w:p>
    <w:p w:rsidR="00EC56C7" w:rsidRDefault="00EC56C7" w:rsidP="00EC56C7">
      <w:pPr>
        <w:spacing w:line="200" w:lineRule="exact"/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6"/>
        <w:gridCol w:w="1965"/>
        <w:gridCol w:w="1799"/>
        <w:gridCol w:w="1079"/>
        <w:gridCol w:w="821"/>
      </w:tblGrid>
      <w:tr w:rsidR="00EC56C7" w:rsidTr="00715F96">
        <w:trPr>
          <w:trHeight w:hRule="exact" w:val="1050"/>
        </w:trPr>
        <w:tc>
          <w:tcPr>
            <w:tcW w:w="512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before="14" w:line="280" w:lineRule="exact"/>
              <w:rPr>
                <w:sz w:val="28"/>
                <w:szCs w:val="28"/>
              </w:rPr>
            </w:pPr>
          </w:p>
          <w:p w:rsidR="00EC56C7" w:rsidRDefault="00EC56C7" w:rsidP="00715F96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Sam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Input</w:t>
            </w:r>
          </w:p>
          <w:p w:rsidR="00EC56C7" w:rsidRDefault="00EC56C7" w:rsidP="00715F96">
            <w:pPr>
              <w:spacing w:before="10" w:line="220" w:lineRule="exact"/>
              <w:rPr>
                <w:sz w:val="22"/>
                <w:szCs w:val="22"/>
              </w:rPr>
            </w:pPr>
          </w:p>
          <w:p w:rsidR="00EC56C7" w:rsidRDefault="00EC56C7" w:rsidP="00715F96">
            <w:pPr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Luis</w:t>
            </w:r>
            <w:r>
              <w:rPr>
                <w:rFonts w:ascii="Courier New" w:eastAsia="Courier New" w:hAnsi="Courier New" w:cs="Courier New"/>
                <w:spacing w:val="-5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Obispo,Bakersfield,CA</w:t>
            </w:r>
            <w:r>
              <w:rPr>
                <w:rFonts w:ascii="Courier New" w:eastAsia="Courier New" w:hAnsi="Courier New" w:cs="Courier New"/>
                <w:spacing w:val="3"/>
              </w:rPr>
              <w:t>-</w:t>
            </w:r>
            <w:r>
              <w:rPr>
                <w:rFonts w:ascii="Courier New" w:eastAsia="Courier New" w:hAnsi="Courier New" w:cs="Courier New"/>
              </w:rPr>
              <w:t>58,117</w:t>
            </w:r>
          </w:p>
        </w:tc>
        <w:tc>
          <w:tcPr>
            <w:tcW w:w="1965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before="14" w:line="280" w:lineRule="exact"/>
              <w:rPr>
                <w:sz w:val="28"/>
                <w:szCs w:val="28"/>
              </w:rPr>
            </w:pPr>
          </w:p>
          <w:p w:rsidR="00EC56C7" w:rsidRDefault="00EC56C7" w:rsidP="00715F96">
            <w:pPr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Sam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Out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ut</w:t>
            </w:r>
          </w:p>
          <w:p w:rsidR="00EC56C7" w:rsidRDefault="00EC56C7" w:rsidP="00715F96">
            <w:pPr>
              <w:spacing w:before="10" w:line="220" w:lineRule="exact"/>
              <w:rPr>
                <w:sz w:val="22"/>
                <w:szCs w:val="22"/>
              </w:rPr>
            </w:pPr>
          </w:p>
          <w:p w:rsidR="00EC56C7" w:rsidRDefault="00EC56C7" w:rsidP="00715F96">
            <w:pPr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From</w:t>
            </w:r>
          </w:p>
        </w:tc>
        <w:tc>
          <w:tcPr>
            <w:tcW w:w="17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00" w:lineRule="exact"/>
            </w:pPr>
          </w:p>
          <w:p w:rsidR="00EC56C7" w:rsidRDefault="00EC56C7" w:rsidP="00715F96">
            <w:pPr>
              <w:spacing w:line="200" w:lineRule="exact"/>
            </w:pPr>
          </w:p>
          <w:p w:rsidR="00EC56C7" w:rsidRDefault="00EC56C7" w:rsidP="00715F96">
            <w:pPr>
              <w:spacing w:line="200" w:lineRule="exact"/>
            </w:pPr>
          </w:p>
          <w:p w:rsidR="00EC56C7" w:rsidRDefault="00EC56C7" w:rsidP="00715F96">
            <w:pPr>
              <w:spacing w:before="17" w:line="200" w:lineRule="exact"/>
            </w:pPr>
          </w:p>
          <w:p w:rsidR="00EC56C7" w:rsidRDefault="00EC56C7" w:rsidP="00715F96">
            <w:pPr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To</w:t>
            </w:r>
          </w:p>
        </w:tc>
        <w:tc>
          <w:tcPr>
            <w:tcW w:w="107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00" w:lineRule="exact"/>
            </w:pPr>
          </w:p>
          <w:p w:rsidR="00EC56C7" w:rsidRDefault="00EC56C7" w:rsidP="00715F96">
            <w:pPr>
              <w:spacing w:line="200" w:lineRule="exact"/>
            </w:pPr>
          </w:p>
          <w:p w:rsidR="00EC56C7" w:rsidRDefault="00EC56C7" w:rsidP="00715F96">
            <w:pPr>
              <w:spacing w:line="200" w:lineRule="exact"/>
            </w:pPr>
          </w:p>
          <w:p w:rsidR="00EC56C7" w:rsidRDefault="00EC56C7" w:rsidP="00715F96">
            <w:pPr>
              <w:spacing w:before="17" w:line="200" w:lineRule="exact"/>
            </w:pPr>
          </w:p>
          <w:p w:rsidR="00EC56C7" w:rsidRDefault="00EC56C7" w:rsidP="00715F96">
            <w:pPr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Route</w:t>
            </w:r>
          </w:p>
        </w:tc>
        <w:tc>
          <w:tcPr>
            <w:tcW w:w="82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00" w:lineRule="exact"/>
            </w:pPr>
          </w:p>
          <w:p w:rsidR="00EC56C7" w:rsidRDefault="00EC56C7" w:rsidP="00715F96">
            <w:pPr>
              <w:spacing w:line="200" w:lineRule="exact"/>
            </w:pPr>
          </w:p>
          <w:p w:rsidR="00EC56C7" w:rsidRDefault="00EC56C7" w:rsidP="00715F96">
            <w:pPr>
              <w:spacing w:line="200" w:lineRule="exact"/>
            </w:pPr>
          </w:p>
          <w:p w:rsidR="00EC56C7" w:rsidRDefault="00EC56C7" w:rsidP="00715F96">
            <w:pPr>
              <w:spacing w:before="17" w:line="200" w:lineRule="exact"/>
            </w:pPr>
          </w:p>
          <w:p w:rsidR="00EC56C7" w:rsidRDefault="00EC56C7" w:rsidP="00715F96">
            <w:pPr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Miles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Bakersfield,Mojave,CA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58,65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--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</w:t>
            </w:r>
          </w:p>
        </w:tc>
      </w:tr>
      <w:tr w:rsidR="00EC56C7" w:rsidTr="00715F96">
        <w:trPr>
          <w:trHeight w:hRule="exact" w:val="226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Mojave,Barstow,CA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58,70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Santa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Barbara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Los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US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268" w:right="2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95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Barstow,Baker,I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15,62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Los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Bernardino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268" w:right="2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65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Baker,Las</w:t>
            </w:r>
            <w:proofErr w:type="spellEnd"/>
            <w:r>
              <w:rPr>
                <w:rFonts w:ascii="Courier New" w:eastAsia="Courier New" w:hAnsi="Courier New" w:cs="Courier New"/>
                <w:spacing w:val="-11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Vegas,I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15,92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Bernardino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Barstow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268" w:right="237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73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Luis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position w:val="2"/>
              </w:rPr>
              <w:t>Obispo,Santa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pacing w:val="-1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Barbara,US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101,106</w:t>
            </w:r>
            <w:r w:rsidR="00547A1E">
              <w:rPr>
                <w:rFonts w:ascii="Courier New" w:eastAsia="Courier New" w:hAnsi="Courier New" w:cs="Courier New"/>
                <w:position w:val="2"/>
              </w:rPr>
              <w:t>*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Barstow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Baker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268" w:right="237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62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Luis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Obispo,Santa</w:t>
            </w:r>
            <w:proofErr w:type="spellEnd"/>
            <w:r>
              <w:rPr>
                <w:rFonts w:ascii="Courier New" w:eastAsia="Courier New" w:hAnsi="Courier New" w:cs="Courier New"/>
                <w:spacing w:val="-1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Barbara,CA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1,113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Baker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Las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Vegas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269" w:right="237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92</w:t>
            </w:r>
          </w:p>
        </w:tc>
      </w:tr>
      <w:tr w:rsidR="00EC56C7" w:rsidTr="00715F96">
        <w:trPr>
          <w:trHeight w:hRule="exact" w:val="226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Santa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Barbara,Los</w:t>
            </w:r>
            <w:proofErr w:type="spellEnd"/>
            <w:r>
              <w:rPr>
                <w:rFonts w:ascii="Courier New" w:eastAsia="Courier New" w:hAnsi="Courier New" w:cs="Courier New"/>
                <w:spacing w:val="-13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Angeles,US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101,95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Bakersfield,Wheeler</w:t>
            </w:r>
            <w:proofErr w:type="spellEnd"/>
            <w:r>
              <w:rPr>
                <w:rFonts w:ascii="Courier New" w:eastAsia="Courier New" w:hAnsi="Courier New" w:cs="Courier New"/>
                <w:spacing w:val="-23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Ridge,CA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99,24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Total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387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Wheeler</w:t>
            </w:r>
            <w:r>
              <w:rPr>
                <w:rFonts w:ascii="Courier New" w:eastAsia="Courier New" w:hAnsi="Courier New" w:cs="Courier New"/>
                <w:spacing w:val="-8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Ridge,Los</w:t>
            </w:r>
            <w:proofErr w:type="spellEnd"/>
            <w:r>
              <w:rPr>
                <w:rFonts w:ascii="Courier New" w:eastAsia="Courier New" w:hAnsi="Courier New" w:cs="Courier New"/>
                <w:spacing w:val="-11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Angeles,I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5,88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/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Mojave,Los</w:t>
            </w:r>
            <w:proofErr w:type="spellEnd"/>
            <w:r>
              <w:rPr>
                <w:rFonts w:ascii="Courier New" w:eastAsia="Courier New" w:hAnsi="Courier New" w:cs="Courier New"/>
                <w:spacing w:val="-12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Angeles,CA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14,94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/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Los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Angeles,San</w:t>
            </w:r>
            <w:proofErr w:type="spellEnd"/>
            <w:r>
              <w:rPr>
                <w:rFonts w:ascii="Courier New" w:eastAsia="Courier New" w:hAnsi="Courier New" w:cs="Courier New"/>
                <w:spacing w:val="-13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Bernardino,I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10,65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From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To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Route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Miles</w:t>
            </w:r>
          </w:p>
        </w:tc>
      </w:tr>
      <w:tr w:rsidR="00EC56C7" w:rsidTr="00715F96">
        <w:trPr>
          <w:trHeight w:hRule="exact" w:val="226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Bernardino,Barstow,I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15,73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--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6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Los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Angeles,San</w:t>
            </w:r>
            <w:proofErr w:type="spellEnd"/>
            <w:r>
              <w:rPr>
                <w:rFonts w:ascii="Courier New" w:eastAsia="Courier New" w:hAnsi="Courier New" w:cs="Courier New"/>
                <w:spacing w:val="-13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Diego,I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5,121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Diego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Los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8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121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Bernardino,San</w:t>
            </w:r>
            <w:proofErr w:type="spellEnd"/>
            <w:r>
              <w:rPr>
                <w:rFonts w:ascii="Courier New" w:eastAsia="Courier New" w:hAnsi="Courier New" w:cs="Courier New"/>
                <w:spacing w:val="-17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Diego,I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15,103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/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Total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121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Santa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Barbara,Las</w:t>
            </w:r>
            <w:proofErr w:type="spellEnd"/>
            <w:r>
              <w:rPr>
                <w:rFonts w:ascii="Courier New" w:eastAsia="Courier New" w:hAnsi="Courier New" w:cs="Courier New"/>
                <w:spacing w:val="-13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Vegas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/>
        </w:tc>
      </w:tr>
      <w:tr w:rsidR="00EC56C7" w:rsidTr="00715F96">
        <w:trPr>
          <w:trHeight w:hRule="exact" w:val="226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Diego,Los</w:t>
            </w:r>
            <w:proofErr w:type="spellEnd"/>
            <w:r>
              <w:rPr>
                <w:rFonts w:ascii="Courier New" w:eastAsia="Courier New" w:hAnsi="Courier New" w:cs="Courier New"/>
                <w:spacing w:val="-11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/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Luis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Obispo,Los</w:t>
            </w:r>
            <w:proofErr w:type="spellEnd"/>
            <w:r>
              <w:rPr>
                <w:rFonts w:ascii="Courier New" w:eastAsia="Courier New" w:hAnsi="Courier New" w:cs="Courier New"/>
                <w:spacing w:val="-12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From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To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Route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Miles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/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--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6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/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Luis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Obispo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8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Santa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Barbara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US</w:t>
            </w: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8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106</w:t>
            </w:r>
          </w:p>
        </w:tc>
      </w:tr>
      <w:tr w:rsidR="00EC56C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/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Santa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Barbara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Los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US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268" w:right="2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95</w:t>
            </w:r>
          </w:p>
        </w:tc>
      </w:tr>
      <w:tr w:rsidR="00EC56C7" w:rsidTr="00715F96">
        <w:trPr>
          <w:trHeight w:hRule="exact" w:val="239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EC56C7" w:rsidRDefault="00EC56C7" w:rsidP="00715F96"/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EC56C7" w:rsidRDefault="00EC56C7" w:rsidP="00715F96">
            <w:pPr>
              <w:spacing w:line="220" w:lineRule="exact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</w:t>
            </w:r>
          </w:p>
        </w:tc>
      </w:tr>
    </w:tbl>
    <w:p w:rsidR="00EC56C7" w:rsidRDefault="00EC56C7" w:rsidP="00EC56C7">
      <w:pPr>
        <w:spacing w:line="200" w:lineRule="exact"/>
        <w:ind w:right="386"/>
        <w:jc w:val="right"/>
        <w:rPr>
          <w:rFonts w:ascii="Courier New" w:eastAsia="Courier New" w:hAnsi="Courier New" w:cs="Courier New"/>
        </w:rPr>
        <w:sectPr w:rsidR="00EC56C7" w:rsidSect="00EC56C7">
          <w:type w:val="continuous"/>
          <w:pgSz w:w="12240" w:h="15840"/>
          <w:pgMar w:top="680" w:right="620" w:bottom="280" w:left="6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-3851910</wp:posOffset>
                </wp:positionV>
                <wp:extent cx="6859270" cy="4132580"/>
                <wp:effectExtent l="8890" t="5715" r="8890" b="50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4132580"/>
                          <a:chOff x="719" y="-6066"/>
                          <a:chExt cx="10802" cy="6508"/>
                        </a:xfrm>
                      </wpg:grpSpPr>
                      <wps:wsp>
                        <wps:cNvPr id="2" name="Freeform 41"/>
                        <wps:cNvSpPr>
                          <a:spLocks/>
                        </wps:cNvSpPr>
                        <wps:spPr bwMode="auto">
                          <a:xfrm>
                            <a:off x="725" y="-6060"/>
                            <a:ext cx="0" cy="6497"/>
                          </a:xfrm>
                          <a:custGeom>
                            <a:avLst/>
                            <a:gdLst>
                              <a:gd name="T0" fmla="+- 0 -6060 -6060"/>
                              <a:gd name="T1" fmla="*/ -6060 h 6497"/>
                              <a:gd name="T2" fmla="+- 0 437 -6060"/>
                              <a:gd name="T3" fmla="*/ 437 h 64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497">
                                <a:moveTo>
                                  <a:pt x="0" y="0"/>
                                </a:moveTo>
                                <a:lnTo>
                                  <a:pt x="0" y="64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2"/>
                        <wps:cNvSpPr>
                          <a:spLocks/>
                        </wps:cNvSpPr>
                        <wps:spPr bwMode="auto">
                          <a:xfrm>
                            <a:off x="730" y="432"/>
                            <a:ext cx="5117" cy="0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5117"/>
                              <a:gd name="T2" fmla="+- 0 5846 730"/>
                              <a:gd name="T3" fmla="*/ T2 w 511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117">
                                <a:moveTo>
                                  <a:pt x="0" y="0"/>
                                </a:moveTo>
                                <a:lnTo>
                                  <a:pt x="511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3"/>
                        <wps:cNvSpPr>
                          <a:spLocks/>
                        </wps:cNvSpPr>
                        <wps:spPr bwMode="auto">
                          <a:xfrm>
                            <a:off x="5851" y="-6060"/>
                            <a:ext cx="0" cy="6497"/>
                          </a:xfrm>
                          <a:custGeom>
                            <a:avLst/>
                            <a:gdLst>
                              <a:gd name="T0" fmla="+- 0 -6060 -6060"/>
                              <a:gd name="T1" fmla="*/ -6060 h 6497"/>
                              <a:gd name="T2" fmla="+- 0 437 -6060"/>
                              <a:gd name="T3" fmla="*/ 437 h 64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497">
                                <a:moveTo>
                                  <a:pt x="0" y="0"/>
                                </a:moveTo>
                                <a:lnTo>
                                  <a:pt x="0" y="64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4"/>
                        <wps:cNvSpPr>
                          <a:spLocks/>
                        </wps:cNvSpPr>
                        <wps:spPr bwMode="auto">
                          <a:xfrm>
                            <a:off x="5856" y="432"/>
                            <a:ext cx="5654" cy="0"/>
                          </a:xfrm>
                          <a:custGeom>
                            <a:avLst/>
                            <a:gdLst>
                              <a:gd name="T0" fmla="+- 0 5856 5856"/>
                              <a:gd name="T1" fmla="*/ T0 w 5654"/>
                              <a:gd name="T2" fmla="+- 0 11510 5856"/>
                              <a:gd name="T3" fmla="*/ T2 w 56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54">
                                <a:moveTo>
                                  <a:pt x="0" y="0"/>
                                </a:moveTo>
                                <a:lnTo>
                                  <a:pt x="56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5"/>
                        <wps:cNvSpPr>
                          <a:spLocks/>
                        </wps:cNvSpPr>
                        <wps:spPr bwMode="auto">
                          <a:xfrm>
                            <a:off x="11515" y="-6060"/>
                            <a:ext cx="0" cy="6497"/>
                          </a:xfrm>
                          <a:custGeom>
                            <a:avLst/>
                            <a:gdLst>
                              <a:gd name="T0" fmla="+- 0 -6060 -6060"/>
                              <a:gd name="T1" fmla="*/ -6060 h 6497"/>
                              <a:gd name="T2" fmla="+- 0 437 -6060"/>
                              <a:gd name="T3" fmla="*/ 437 h 64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497">
                                <a:moveTo>
                                  <a:pt x="0" y="0"/>
                                </a:moveTo>
                                <a:lnTo>
                                  <a:pt x="0" y="64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6DA7B" id="Group 1" o:spid="_x0000_s1026" style="position:absolute;margin-left:35.95pt;margin-top:-303.3pt;width:540.1pt;height:325.4pt;z-index:-251648512;mso-position-horizontal-relative:page" coordorigin="719,-6066" coordsize="10802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">
                <v:shape id="Freeform 41" o:spid="_x0000_s1027" style="position:absolute;left:725;top:-6060;width:0;height:6497;visibility:visible;mso-wrap-style:square;v-text-anchor:top" coordsize="0,6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Y0b8QA&#10;AADaAAAADwAAAGRycy9kb3ducmV2LnhtbESPW2vCQBSE3wX/w3IKvummUUpIXUULgtQHqbfnQ/bk&#10;QrNn0+wa0/76riD4OMzMN8x82ZtadNS6yrKC10kEgjizuuJCwem4GScgnEfWWFsmBb/kYLkYDuaY&#10;anvjL+oOvhABwi5FBaX3TSqly0oy6Ca2IQ5ebluDPsi2kLrFW4CbWsZR9CYNVhwWSmzoo6Ts+3A1&#10;Cv7OyUrG3X77eUnWJ5ru8tnPMVdq9NKv3kF46v0z/GhvtYIY7lfC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mNG/EAAAA2gAAAA8AAAAAAAAAAAAAAAAAmAIAAGRycy9k&#10;b3ducmV2LnhtbFBLBQYAAAAABAAEAPUAAACJAwAAAAA=&#10;" path="m,l,6497e" filled="f" strokeweight=".58pt">
                  <v:path arrowok="t" o:connecttype="custom" o:connectlocs="0,-6060;0,437" o:connectangles="0,0"/>
                </v:shape>
                <v:shape id="Freeform 42" o:spid="_x0000_s1028" style="position:absolute;left:730;top:432;width:5117;height:0;visibility:visible;mso-wrap-style:square;v-text-anchor:top" coordsize="51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GpFMMA&#10;AADaAAAADwAAAGRycy9kb3ducmV2LnhtbESPQWsCMRSE7wX/Q3iCt5q1QqmrUUqp4KHQVr14e26e&#10;2bWblzSJ7vbfN4WCx2FmvmEWq9624kohNo4VTMYFCOLK6YaNgv1uff8EIiZkja1jUvBDEVbLwd0C&#10;S+06/qTrNhmRIRxLVFCn5EspY1WTxTh2njh7JxcspiyDkTpgl+G2lQ9F8SgtNpwXavT0UlP1tb1Y&#10;BcFZ/z7r3NqcD9++fXv9qCZHo9Ro2D/PQSTq0y38395oBVP4u5Jv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GpFMMAAADaAAAADwAAAAAAAAAAAAAAAACYAgAAZHJzL2Rv&#10;d25yZXYueG1sUEsFBgAAAAAEAAQA9QAAAIgDAAAAAA==&#10;" path="m,l5116,e" filled="f" strokeweight=".58pt">
                  <v:path arrowok="t" o:connecttype="custom" o:connectlocs="0,0;5116,0" o:connectangles="0,0"/>
                </v:shape>
                <v:shape id="Freeform 43" o:spid="_x0000_s1029" style="position:absolute;left:5851;top:-6060;width:0;height:6497;visibility:visible;mso-wrap-style:square;v-text-anchor:top" coordsize="0,6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JgMQA&#10;AADaAAAADwAAAGRycy9kb3ducmV2LnhtbESPW2vCQBSE3wv+h+UIfasbrZQQXUMsFKQ+lHp7PmRP&#10;Lpg9G7PbGPvruwXBx2FmvmGW6WAa0VPnassKppMIBHFudc2lgsP+4yUG4TyyxsYyKbiRg3Q1elpi&#10;ou2Vv6nf+VIECLsEFVTet4mULq/IoJvYljh4he0M+iC7UuoOrwFuGjmLojdpsOawUGFL7xXl592P&#10;UfB7jDM56782n6d4faDXbTG/7AulnsdDtgDhafCP8L290Qrm8H8l3A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DCYDEAAAA2gAAAA8AAAAAAAAAAAAAAAAAmAIAAGRycy9k&#10;b3ducmV2LnhtbFBLBQYAAAAABAAEAPUAAACJAwAAAAA=&#10;" path="m,l,6497e" filled="f" strokeweight=".58pt">
                  <v:path arrowok="t" o:connecttype="custom" o:connectlocs="0,-6060;0,437" o:connectangles="0,0"/>
                </v:shape>
                <v:shape id="Freeform 44" o:spid="_x0000_s1030" style="position:absolute;left:5856;top:432;width:5654;height:0;visibility:visible;mso-wrap-style:square;v-text-anchor:top" coordsize="5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1ScUA&#10;AADaAAAADwAAAGRycy9kb3ducmV2LnhtbESP3WoCMRSE7wu+QzhCb0SzCordGkUFoa0I9Y/i3WFz&#10;3A1uTpZNquvbNwXBy2FmvmEms8aW4kq1N44V9HsJCOLMacO5gsN+1R2D8AFZY+mYFNzJw2zaeplg&#10;qt2Nt3TdhVxECPsUFRQhVKmUPivIou+5ijh6Z1dbDFHWudQ13iLclnKQJCNp0XBcKLCiZUHZZfdr&#10;FYzWp+HPZbH5wu+jGVfms7Ndv3WUem0383cQgZrwDD/aH1rBEP6vxBs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eXVJxQAAANoAAAAPAAAAAAAAAAAAAAAAAJgCAABkcnMv&#10;ZG93bnJldi54bWxQSwUGAAAAAAQABAD1AAAAigMAAAAA&#10;" path="m,l5654,e" filled="f" strokeweight=".58pt">
                  <v:path arrowok="t" o:connecttype="custom" o:connectlocs="0,0;5654,0" o:connectangles="0,0"/>
                </v:shape>
                <v:shape id="Freeform 45" o:spid="_x0000_s1031" style="position:absolute;left:11515;top:-6060;width:0;height:6497;visibility:visible;mso-wrap-style:square;v-text-anchor:top" coordsize="0,6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0ybMQA&#10;AADaAAAADwAAAGRycy9kb3ducmV2LnhtbESPT2vCQBTE70K/w/IK3nSjFgnRNaSFgtiDVK3nR/bl&#10;D2bfptk1pv30bkHocZiZ3zDrdDCN6KlztWUFs2kEgji3uuZSwen4PolBOI+ssbFMCn7IQbp5Gq0x&#10;0fbGn9QffCkChF2CCirv20RKl1dk0E1tSxy8wnYGfZBdKXWHtwA3jZxH0VIarDksVNjSW0X55XA1&#10;Cn6/4kzO+/12d45fT7T4KF6+j4VS4+chW4HwNPj/8KO91QqW8Hcl3AC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dMmzEAAAA2gAAAA8AAAAAAAAAAAAAAAAAmAIAAGRycy9k&#10;b3ducmV2LnhtbFBLBQYAAAAABAAEAPUAAACJAwAAAAA=&#10;" path="m,l,6497e" filled="f" strokeweight=".58pt">
                  <v:path arrowok="t" o:connecttype="custom" o:connectlocs="0,-6060;0,437" o:connectangles="0,0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position w:val="2"/>
        </w:rPr>
        <w:t xml:space="preserve">Total      </w:t>
      </w:r>
      <w:r>
        <w:rPr>
          <w:rFonts w:ascii="Courier New" w:eastAsia="Courier New" w:hAnsi="Courier New" w:cs="Courier New"/>
          <w:spacing w:val="114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201</w:t>
      </w:r>
    </w:p>
    <w:p w:rsidR="00EC56C7" w:rsidRDefault="00EC56C7" w:rsidP="00EC56C7">
      <w:pPr>
        <w:spacing w:before="16"/>
        <w:rPr>
          <w:rFonts w:ascii="Calibri" w:eastAsia="Calibri" w:hAnsi="Calibri" w:cs="Calibri"/>
          <w:sz w:val="22"/>
          <w:szCs w:val="22"/>
        </w:rPr>
      </w:pPr>
    </w:p>
    <w:p w:rsidR="00531C42" w:rsidRDefault="00531C42" w:rsidP="00EC56C7">
      <w:pPr>
        <w:spacing w:before="16"/>
        <w:rPr>
          <w:rFonts w:ascii="Calibri" w:eastAsia="Calibri" w:hAnsi="Calibri" w:cs="Calibri"/>
          <w:sz w:val="22"/>
          <w:szCs w:val="22"/>
        </w:rPr>
      </w:pPr>
    </w:p>
    <w:p w:rsidR="00531C42" w:rsidRDefault="00531C42" w:rsidP="00EC56C7">
      <w:pPr>
        <w:spacing w:before="16"/>
        <w:rPr>
          <w:rFonts w:ascii="Calibri" w:eastAsia="Calibri" w:hAnsi="Calibri" w:cs="Calibri"/>
          <w:sz w:val="22"/>
          <w:szCs w:val="22"/>
        </w:rPr>
      </w:pPr>
    </w:p>
    <w:p w:rsidR="001F0BB5" w:rsidRDefault="001F0BB5" w:rsidP="00EC56C7">
      <w:pPr>
        <w:spacing w:before="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Answer the following questions for the above problem.</w:t>
      </w:r>
    </w:p>
    <w:p w:rsidR="001F0BB5" w:rsidRDefault="001F0BB5" w:rsidP="00EC56C7">
      <w:pPr>
        <w:spacing w:before="16"/>
        <w:rPr>
          <w:rFonts w:ascii="Calibri" w:eastAsia="Calibri" w:hAnsi="Calibri" w:cs="Calibri"/>
          <w:sz w:val="22"/>
          <w:szCs w:val="22"/>
        </w:rPr>
      </w:pPr>
    </w:p>
    <w:p w:rsidR="001F0BB5" w:rsidRDefault="00366D5A" w:rsidP="001F0BB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[1 mark] 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What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f p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1F0BB5" w:rsidRPr="001F0BB5">
        <w:rPr>
          <w:rFonts w:ascii="Calibri" w:eastAsia="Calibri" w:hAnsi="Calibri" w:cs="Calibri"/>
          <w:sz w:val="22"/>
          <w:szCs w:val="22"/>
        </w:rPr>
        <w:t>l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is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s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(</w:t>
      </w:r>
      <w:r w:rsidR="00E2752B" w:rsidRPr="001F0BB5">
        <w:rPr>
          <w:rFonts w:ascii="Calibri" w:eastAsia="Calibri" w:hAnsi="Calibri" w:cs="Calibri"/>
          <w:sz w:val="22"/>
          <w:szCs w:val="22"/>
        </w:rPr>
        <w:t>i.e.</w:t>
      </w:r>
      <w:r w:rsidR="001F0BB5" w:rsidRPr="001F0BB5">
        <w:rPr>
          <w:rFonts w:ascii="Calibri" w:eastAsia="Calibri" w:hAnsi="Calibri" w:cs="Calibri"/>
          <w:sz w:val="22"/>
          <w:szCs w:val="22"/>
        </w:rPr>
        <w:t>: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sh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st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pat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,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l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1F0BB5" w:rsidRPr="001F0BB5">
        <w:rPr>
          <w:rFonts w:ascii="Calibri" w:eastAsia="Calibri" w:hAnsi="Calibri" w:cs="Calibri"/>
          <w:sz w:val="22"/>
          <w:szCs w:val="22"/>
        </w:rPr>
        <w:t>ical s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z w:val="22"/>
          <w:szCs w:val="22"/>
        </w:rPr>
        <w:t>t,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sp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ann</w:t>
      </w:r>
      <w:r w:rsidR="001F0BB5" w:rsidRPr="001F0BB5">
        <w:rPr>
          <w:rFonts w:ascii="Calibri" w:eastAsia="Calibri" w:hAnsi="Calibri" w:cs="Calibri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z w:val="22"/>
          <w:szCs w:val="22"/>
        </w:rPr>
        <w:t>g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e,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fi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nd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, </w:t>
      </w:r>
      <w:r w:rsidR="00E2752B" w:rsidRPr="001F0B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2752B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2752B" w:rsidRPr="001F0BB5">
        <w:rPr>
          <w:rFonts w:ascii="Calibri" w:eastAsia="Calibri" w:hAnsi="Calibri" w:cs="Calibri"/>
          <w:sz w:val="22"/>
          <w:szCs w:val="22"/>
        </w:rPr>
        <w:t>c.</w:t>
      </w:r>
      <w:r w:rsidR="001F0BB5" w:rsidRPr="001F0BB5">
        <w:rPr>
          <w:rFonts w:ascii="Calibri" w:eastAsia="Calibri" w:hAnsi="Calibri" w:cs="Calibri"/>
          <w:sz w:val="22"/>
          <w:szCs w:val="22"/>
        </w:rPr>
        <w:t>)?</w:t>
      </w:r>
    </w:p>
    <w:p w:rsidR="006F796B" w:rsidRDefault="006F796B" w:rsidP="006F796B">
      <w:pPr>
        <w:ind w:left="360"/>
        <w:rPr>
          <w:rFonts w:ascii="Calibri" w:eastAsia="Calibri" w:hAnsi="Calibri" w:cs="Calibri"/>
          <w:sz w:val="22"/>
          <w:szCs w:val="22"/>
        </w:rPr>
      </w:pPr>
    </w:p>
    <w:p w:rsidR="006F796B" w:rsidRPr="006F796B" w:rsidRDefault="006F796B" w:rsidP="006F796B">
      <w:pPr>
        <w:rPr>
          <w:rFonts w:ascii="Cambria Math" w:eastAsia="Calibri" w:hAnsi="Cambria Math" w:cs="Calibri"/>
          <w:color w:val="00B0F0"/>
          <w:sz w:val="24"/>
          <w:szCs w:val="18"/>
        </w:rPr>
      </w:pPr>
      <w:r w:rsidRPr="006F796B">
        <w:rPr>
          <w:rFonts w:ascii="Cambria Math" w:eastAsia="Calibri" w:hAnsi="Cambria Math" w:cs="Calibri"/>
          <w:color w:val="00B0F0"/>
          <w:sz w:val="24"/>
          <w:szCs w:val="18"/>
        </w:rPr>
        <w:t>Find the shortest path between two cities</w:t>
      </w:r>
    </w:p>
    <w:p w:rsidR="006F796B" w:rsidRPr="006F796B" w:rsidRDefault="006F796B" w:rsidP="006F796B">
      <w:pPr>
        <w:ind w:left="720"/>
        <w:rPr>
          <w:rFonts w:ascii="Calibri" w:eastAsia="Calibri" w:hAnsi="Calibri" w:cs="Calibri"/>
          <w:sz w:val="22"/>
          <w:szCs w:val="22"/>
        </w:rPr>
      </w:pPr>
    </w:p>
    <w:p w:rsidR="001F0BB5" w:rsidRDefault="001F0BB5" w:rsidP="001F0BB5">
      <w:pPr>
        <w:spacing w:before="7" w:line="100" w:lineRule="exact"/>
        <w:rPr>
          <w:sz w:val="11"/>
          <w:szCs w:val="11"/>
        </w:rPr>
      </w:pPr>
    </w:p>
    <w:p w:rsidR="001F0BB5" w:rsidRDefault="00366D5A" w:rsidP="001F0BB5">
      <w:pPr>
        <w:pStyle w:val="ListParagraph"/>
        <w:numPr>
          <w:ilvl w:val="0"/>
          <w:numId w:val="3"/>
        </w:numPr>
        <w:spacing w:line="260" w:lineRule="exact"/>
        <w:ind w:right="2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[1 mark] </w:t>
      </w:r>
      <w:r w:rsidR="001F0BB5" w:rsidRPr="001F0BB5">
        <w:rPr>
          <w:rFonts w:ascii="Calibri" w:eastAsia="Calibri" w:hAnsi="Calibri" w:cs="Calibri"/>
          <w:sz w:val="22"/>
          <w:szCs w:val="22"/>
        </w:rPr>
        <w:t>Wh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>ch al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rit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(t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at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yo</w:t>
      </w:r>
      <w:r w:rsidR="001F0BB5" w:rsidRPr="001F0BB5">
        <w:rPr>
          <w:rFonts w:ascii="Calibri" w:eastAsia="Calibri" w:hAnsi="Calibri" w:cs="Calibri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kn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w)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can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be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sed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(</w:t>
      </w:r>
      <w:r w:rsidR="001F0BB5" w:rsidRPr="001F0BB5">
        <w:rPr>
          <w:rFonts w:ascii="Calibri" w:eastAsia="Calibri" w:hAnsi="Calibri" w:cs="Calibri"/>
          <w:sz w:val="22"/>
          <w:szCs w:val="22"/>
        </w:rPr>
        <w:t>with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e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nh</w:t>
      </w:r>
      <w:r w:rsidR="001F0BB5" w:rsidRPr="001F0BB5">
        <w:rPr>
          <w:rFonts w:ascii="Calibri" w:eastAsia="Calibri" w:hAnsi="Calibri" w:cs="Calibri"/>
          <w:sz w:val="22"/>
          <w:szCs w:val="22"/>
        </w:rPr>
        <w:t>a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z w:val="22"/>
          <w:szCs w:val="22"/>
        </w:rPr>
        <w:t>ce</w:t>
      </w:r>
      <w:r w:rsidR="001F0BB5" w:rsidRPr="001F0BB5">
        <w:rPr>
          <w:rFonts w:ascii="Calibri" w:eastAsia="Calibri" w:hAnsi="Calibri" w:cs="Calibri"/>
          <w:spacing w:val="2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z w:val="22"/>
          <w:szCs w:val="22"/>
        </w:rPr>
        <w:t>ts)</w:t>
      </w:r>
      <w:r w:rsidR="001F0BB5" w:rsidRPr="001F0BB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>s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pro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1F0BB5" w:rsidRPr="001F0BB5">
        <w:rPr>
          <w:rFonts w:ascii="Calibri" w:eastAsia="Calibri" w:hAnsi="Calibri" w:cs="Calibri"/>
          <w:sz w:val="22"/>
          <w:szCs w:val="22"/>
        </w:rPr>
        <w:t>l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z w:val="22"/>
          <w:szCs w:val="22"/>
        </w:rPr>
        <w:t>?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2"/>
          <w:sz w:val="22"/>
          <w:szCs w:val="22"/>
        </w:rPr>
        <w:t>(</w:t>
      </w:r>
      <w:r w:rsidR="001F0BB5" w:rsidRPr="001F0BB5">
        <w:rPr>
          <w:rFonts w:ascii="Calibri" w:eastAsia="Calibri" w:hAnsi="Calibri" w:cs="Calibri"/>
          <w:sz w:val="22"/>
          <w:szCs w:val="22"/>
        </w:rPr>
        <w:t>if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mo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than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z w:val="22"/>
          <w:szCs w:val="22"/>
        </w:rPr>
        <w:t>e al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rit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can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be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used,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x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z w:val="22"/>
          <w:szCs w:val="22"/>
        </w:rPr>
        <w:t>la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w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yo</w:t>
      </w:r>
      <w:r w:rsidR="001F0BB5" w:rsidRPr="001F0BB5">
        <w:rPr>
          <w:rFonts w:ascii="Calibri" w:eastAsia="Calibri" w:hAnsi="Calibri" w:cs="Calibri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sel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ct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the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on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that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4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di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>)</w:t>
      </w:r>
    </w:p>
    <w:p w:rsidR="006F796B" w:rsidRDefault="006F796B" w:rsidP="006F796B">
      <w:pPr>
        <w:spacing w:line="260" w:lineRule="exact"/>
        <w:ind w:left="360" w:right="295"/>
        <w:rPr>
          <w:rFonts w:ascii="Calibri" w:eastAsia="Calibri" w:hAnsi="Calibri" w:cs="Calibri"/>
          <w:sz w:val="22"/>
          <w:szCs w:val="22"/>
        </w:rPr>
      </w:pPr>
    </w:p>
    <w:p w:rsidR="006F796B" w:rsidRPr="006F796B" w:rsidRDefault="006F796B" w:rsidP="006F796B">
      <w:pPr>
        <w:rPr>
          <w:rFonts w:ascii="Cambria Math" w:eastAsia="Calibri" w:hAnsi="Cambria Math" w:cs="Calibri"/>
          <w:color w:val="00B0F0"/>
          <w:sz w:val="24"/>
          <w:szCs w:val="18"/>
        </w:rPr>
      </w:pPr>
      <w:r w:rsidRPr="006F796B">
        <w:rPr>
          <w:rFonts w:ascii="Cambria Math" w:eastAsia="Calibri" w:hAnsi="Cambria Math" w:cs="Calibri"/>
          <w:color w:val="00B0F0"/>
          <w:sz w:val="24"/>
          <w:szCs w:val="18"/>
        </w:rPr>
        <w:t xml:space="preserve">Dijkstra Algorithm.  Can’t use DFS because the path </w:t>
      </w:r>
      <w:proofErr w:type="gramStart"/>
      <w:r w:rsidRPr="006F796B">
        <w:rPr>
          <w:rFonts w:ascii="Cambria Math" w:eastAsia="Calibri" w:hAnsi="Cambria Math" w:cs="Calibri"/>
          <w:color w:val="00B0F0"/>
          <w:sz w:val="24"/>
          <w:szCs w:val="18"/>
        </w:rPr>
        <w:t>have</w:t>
      </w:r>
      <w:proofErr w:type="gramEnd"/>
      <w:r w:rsidRPr="006F796B">
        <w:rPr>
          <w:rFonts w:ascii="Cambria Math" w:eastAsia="Calibri" w:hAnsi="Cambria Math" w:cs="Calibri"/>
          <w:color w:val="00B0F0"/>
          <w:sz w:val="24"/>
          <w:szCs w:val="18"/>
        </w:rPr>
        <w:t xml:space="preserve"> different distance between Vertex.</w:t>
      </w:r>
    </w:p>
    <w:p w:rsidR="006F796B" w:rsidRPr="006F796B" w:rsidRDefault="006F796B" w:rsidP="006F796B">
      <w:pPr>
        <w:spacing w:line="260" w:lineRule="exact"/>
        <w:ind w:left="720" w:right="295"/>
        <w:rPr>
          <w:rFonts w:ascii="Calibri" w:eastAsia="Calibri" w:hAnsi="Calibri" w:cs="Calibri"/>
          <w:sz w:val="22"/>
          <w:szCs w:val="22"/>
        </w:rPr>
      </w:pPr>
    </w:p>
    <w:p w:rsidR="001F0BB5" w:rsidRDefault="001F0BB5" w:rsidP="001F0BB5">
      <w:pPr>
        <w:spacing w:before="6" w:line="120" w:lineRule="exact"/>
        <w:rPr>
          <w:sz w:val="12"/>
          <w:szCs w:val="12"/>
        </w:rPr>
      </w:pPr>
    </w:p>
    <w:p w:rsidR="001F0BB5" w:rsidRDefault="00276274" w:rsidP="001F0BB5">
      <w:pPr>
        <w:pStyle w:val="ListParagraph"/>
        <w:numPr>
          <w:ilvl w:val="0"/>
          <w:numId w:val="3"/>
        </w:numPr>
        <w:tabs>
          <w:tab w:val="left" w:pos="460"/>
        </w:tabs>
        <w:ind w:right="3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[1</w:t>
      </w:r>
      <w:r w:rsidR="00366D5A">
        <w:rPr>
          <w:rFonts w:ascii="Calibri" w:eastAsia="Calibri" w:hAnsi="Calibri" w:cs="Calibri"/>
          <w:sz w:val="22"/>
          <w:szCs w:val="22"/>
        </w:rPr>
        <w:t xml:space="preserve"> mark] </w:t>
      </w:r>
      <w:r w:rsidR="001F0BB5" w:rsidRPr="001F0BB5">
        <w:rPr>
          <w:rFonts w:ascii="Calibri" w:eastAsia="Calibri" w:hAnsi="Calibri" w:cs="Calibri"/>
          <w:sz w:val="22"/>
          <w:szCs w:val="22"/>
        </w:rPr>
        <w:t>Expla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w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can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>el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1F0BB5" w:rsidRPr="001F0BB5">
        <w:rPr>
          <w:rFonts w:ascii="Calibri" w:eastAsia="Calibri" w:hAnsi="Calibri" w:cs="Calibri"/>
          <w:sz w:val="22"/>
          <w:szCs w:val="22"/>
        </w:rPr>
        <w:t>l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as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a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gr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aph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.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at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z w:val="22"/>
          <w:szCs w:val="22"/>
        </w:rPr>
        <w:t>tic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s,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dg</w:t>
      </w:r>
      <w:r w:rsidR="001F0BB5" w:rsidRPr="001F0BB5">
        <w:rPr>
          <w:rFonts w:ascii="Calibri" w:eastAsia="Calibri" w:hAnsi="Calibri" w:cs="Calibri"/>
          <w:sz w:val="22"/>
          <w:szCs w:val="22"/>
        </w:rPr>
        <w:t>es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2752B" w:rsidRPr="001F0B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2752B" w:rsidRPr="001F0BB5">
        <w:rPr>
          <w:rFonts w:ascii="Calibri" w:eastAsia="Calibri" w:hAnsi="Calibri" w:cs="Calibri"/>
          <w:sz w:val="22"/>
          <w:szCs w:val="22"/>
        </w:rPr>
        <w:t>tc.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r</w:t>
      </w:r>
      <w:r w:rsidR="001F0BB5" w:rsidRPr="001F0BB5">
        <w:rPr>
          <w:rFonts w:ascii="Calibri" w:eastAsia="Calibri" w:hAnsi="Calibri" w:cs="Calibri"/>
          <w:sz w:val="22"/>
          <w:szCs w:val="22"/>
        </w:rPr>
        <w:t>epresen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z w:val="22"/>
          <w:szCs w:val="22"/>
        </w:rPr>
        <w:t>?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>raw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1F0BB5" w:rsidRPr="001F0BB5">
        <w:rPr>
          <w:rFonts w:ascii="Calibri" w:eastAsia="Calibri" w:hAnsi="Calibri" w:cs="Calibri"/>
          <w:sz w:val="22"/>
          <w:szCs w:val="22"/>
        </w:rPr>
        <w:t>ra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h that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gramStart"/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rr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spon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>s</w:t>
      </w:r>
      <w:proofErr w:type="gramEnd"/>
      <w:r w:rsidR="001F0BB5" w:rsidRPr="001F0BB5">
        <w:rPr>
          <w:rFonts w:ascii="Calibri" w:eastAsia="Calibri" w:hAnsi="Calibri" w:cs="Calibri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the s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z w:val="22"/>
          <w:szCs w:val="22"/>
        </w:rPr>
        <w:t>le in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1F0BB5" w:rsidRPr="001F0BB5">
        <w:rPr>
          <w:rFonts w:ascii="Calibri" w:eastAsia="Calibri" w:hAnsi="Calibri" w:cs="Calibri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is p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ov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ed with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z w:val="22"/>
          <w:szCs w:val="22"/>
        </w:rPr>
        <w:t>.</w:t>
      </w:r>
    </w:p>
    <w:p w:rsidR="006F796B" w:rsidRDefault="006F796B" w:rsidP="006F796B">
      <w:pPr>
        <w:tabs>
          <w:tab w:val="left" w:pos="460"/>
        </w:tabs>
        <w:ind w:right="368"/>
        <w:rPr>
          <w:rFonts w:ascii="Calibri" w:eastAsia="Calibri" w:hAnsi="Calibri" w:cs="Calibri"/>
          <w:sz w:val="22"/>
          <w:szCs w:val="22"/>
        </w:rPr>
      </w:pPr>
    </w:p>
    <w:p w:rsidR="006F796B" w:rsidRDefault="000B1464" w:rsidP="000B1464">
      <w:pPr>
        <w:rPr>
          <w:rFonts w:ascii="Cambria Math" w:eastAsia="Calibri" w:hAnsi="Cambria Math" w:cs="Calibri"/>
          <w:color w:val="00B0F0"/>
          <w:sz w:val="24"/>
          <w:szCs w:val="18"/>
        </w:rPr>
      </w:pPr>
      <w:r w:rsidRPr="000B1464">
        <w:rPr>
          <w:rFonts w:ascii="Cambria Math" w:eastAsia="Calibri" w:hAnsi="Cambria Math" w:cs="Calibri"/>
          <w:color w:val="00B0F0"/>
          <w:sz w:val="24"/>
          <w:szCs w:val="18"/>
        </w:rPr>
        <w:t>Vertices -&gt; Cities</w:t>
      </w:r>
    </w:p>
    <w:p w:rsidR="000B1464" w:rsidRPr="000B1464" w:rsidRDefault="000B1464" w:rsidP="000B1464">
      <w:pPr>
        <w:rPr>
          <w:rFonts w:ascii="Cambria Math" w:eastAsia="Calibri" w:hAnsi="Cambria Math" w:cs="Calibri"/>
          <w:color w:val="00B0F0"/>
          <w:sz w:val="24"/>
          <w:szCs w:val="18"/>
        </w:rPr>
      </w:pPr>
      <w:r>
        <w:rPr>
          <w:rFonts w:ascii="Cambria Math" w:eastAsia="Calibri" w:hAnsi="Cambria Math" w:cs="Calibri"/>
          <w:color w:val="00B0F0"/>
          <w:sz w:val="24"/>
          <w:szCs w:val="18"/>
        </w:rPr>
        <w:tab/>
        <w:t>Contains all the route connected to them</w:t>
      </w:r>
    </w:p>
    <w:p w:rsidR="000B1464" w:rsidRPr="000B1464" w:rsidRDefault="000B1464" w:rsidP="000B1464">
      <w:pPr>
        <w:rPr>
          <w:rFonts w:ascii="Cambria Math" w:eastAsia="Calibri" w:hAnsi="Cambria Math" w:cs="Calibri"/>
          <w:color w:val="00B0F0"/>
          <w:sz w:val="24"/>
          <w:szCs w:val="18"/>
        </w:rPr>
      </w:pPr>
    </w:p>
    <w:p w:rsidR="000B1464" w:rsidRDefault="000B1464" w:rsidP="000B1464">
      <w:pPr>
        <w:rPr>
          <w:rFonts w:ascii="Cambria Math" w:eastAsia="Calibri" w:hAnsi="Cambria Math" w:cs="Calibri"/>
          <w:color w:val="00B0F0"/>
          <w:sz w:val="24"/>
          <w:szCs w:val="18"/>
        </w:rPr>
      </w:pPr>
      <w:r w:rsidRPr="000B1464">
        <w:rPr>
          <w:rFonts w:ascii="Cambria Math" w:eastAsia="Calibri" w:hAnsi="Cambria Math" w:cs="Calibri"/>
          <w:color w:val="00B0F0"/>
          <w:sz w:val="24"/>
          <w:szCs w:val="18"/>
        </w:rPr>
        <w:t>Edges -&gt; Route(Distance)</w:t>
      </w:r>
    </w:p>
    <w:p w:rsidR="000B1464" w:rsidRDefault="000B1464" w:rsidP="000B1464">
      <w:pPr>
        <w:rPr>
          <w:rFonts w:ascii="Cambria Math" w:eastAsia="Calibri" w:hAnsi="Cambria Math" w:cs="Calibri"/>
          <w:color w:val="00B0F0"/>
          <w:sz w:val="24"/>
          <w:szCs w:val="18"/>
        </w:rPr>
      </w:pPr>
      <w:r>
        <w:rPr>
          <w:rFonts w:ascii="Cambria Math" w:eastAsia="Calibri" w:hAnsi="Cambria Math" w:cs="Calibri"/>
          <w:color w:val="00B0F0"/>
          <w:sz w:val="24"/>
          <w:szCs w:val="18"/>
        </w:rPr>
        <w:tab/>
        <w:t>Contains two cities is connect by the route</w:t>
      </w:r>
    </w:p>
    <w:p w:rsidR="00295A69" w:rsidRDefault="00295A69" w:rsidP="000B1464">
      <w:pPr>
        <w:rPr>
          <w:rFonts w:ascii="Cambria Math" w:eastAsia="Calibri" w:hAnsi="Cambria Math" w:cs="Calibri"/>
          <w:color w:val="00B0F0"/>
          <w:sz w:val="24"/>
          <w:szCs w:val="18"/>
        </w:rPr>
      </w:pPr>
    </w:p>
    <w:p w:rsidR="00295A69" w:rsidRPr="000B1464" w:rsidRDefault="00295A69" w:rsidP="000B1464">
      <w:pPr>
        <w:rPr>
          <w:rFonts w:ascii="Cambria Math" w:eastAsia="Calibri" w:hAnsi="Cambria Math" w:cs="Calibri"/>
          <w:color w:val="00B0F0"/>
          <w:sz w:val="24"/>
          <w:szCs w:val="18"/>
        </w:rPr>
      </w:pPr>
      <w:r>
        <w:rPr>
          <w:rFonts w:ascii="Cambria Math" w:eastAsia="Calibri" w:hAnsi="Cambria Math" w:cs="Calibri"/>
          <w:noProof/>
          <w:color w:val="00B0F0"/>
          <w:sz w:val="24"/>
          <w:szCs w:val="18"/>
        </w:rPr>
        <w:drawing>
          <wp:inline distT="0" distB="0" distL="0" distR="0">
            <wp:extent cx="6654800" cy="3630930"/>
            <wp:effectExtent l="0" t="0" r="0" b="762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Question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64" w:rsidRPr="006F796B" w:rsidRDefault="000B1464" w:rsidP="006F796B">
      <w:pPr>
        <w:tabs>
          <w:tab w:val="left" w:pos="460"/>
        </w:tabs>
        <w:ind w:right="368"/>
        <w:rPr>
          <w:rFonts w:ascii="Calibri" w:eastAsia="Calibri" w:hAnsi="Calibri" w:cs="Calibri"/>
          <w:sz w:val="22"/>
          <w:szCs w:val="22"/>
        </w:rPr>
      </w:pPr>
    </w:p>
    <w:p w:rsidR="001F0BB5" w:rsidRDefault="001F0BB5" w:rsidP="001F0BB5">
      <w:pPr>
        <w:spacing w:before="10" w:line="100" w:lineRule="exact"/>
        <w:rPr>
          <w:sz w:val="11"/>
          <w:szCs w:val="11"/>
        </w:rPr>
      </w:pPr>
    </w:p>
    <w:p w:rsidR="001F0BB5" w:rsidRPr="00295A69" w:rsidRDefault="00276274" w:rsidP="001F0BB5">
      <w:pPr>
        <w:pStyle w:val="ListParagraph"/>
        <w:numPr>
          <w:ilvl w:val="0"/>
          <w:numId w:val="3"/>
        </w:numPr>
        <w:ind w:right="1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[2</w:t>
      </w:r>
      <w:r w:rsidR="00366D5A">
        <w:rPr>
          <w:rFonts w:ascii="Calibri" w:eastAsia="Calibri" w:hAnsi="Calibri" w:cs="Calibri"/>
          <w:spacing w:val="1"/>
          <w:sz w:val="22"/>
          <w:szCs w:val="22"/>
        </w:rPr>
        <w:t xml:space="preserve"> mark]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>es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c</w:t>
      </w:r>
      <w:r w:rsidR="001F0BB5" w:rsidRPr="001F0BB5">
        <w:rPr>
          <w:rFonts w:ascii="Calibri" w:eastAsia="Calibri" w:hAnsi="Calibri" w:cs="Calibri"/>
          <w:sz w:val="22"/>
          <w:szCs w:val="22"/>
        </w:rPr>
        <w:t>ri</w:t>
      </w:r>
      <w:r w:rsidR="001F0BB5" w:rsidRPr="001F0BB5">
        <w:rPr>
          <w:rFonts w:ascii="Calibri" w:eastAsia="Calibri" w:hAnsi="Calibri" w:cs="Calibri"/>
          <w:spacing w:val="-4"/>
          <w:sz w:val="22"/>
          <w:szCs w:val="22"/>
        </w:rPr>
        <w:t>b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a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>if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>cat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/</w:t>
      </w:r>
      <w:r w:rsidR="001F0BB5" w:rsidRPr="001F0BB5">
        <w:rPr>
          <w:rFonts w:ascii="Calibri" w:eastAsia="Calibri" w:hAnsi="Calibri" w:cs="Calibri"/>
          <w:sz w:val="22"/>
          <w:szCs w:val="22"/>
        </w:rPr>
        <w:t>en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a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z w:val="22"/>
          <w:szCs w:val="22"/>
        </w:rPr>
        <w:t>c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z w:val="22"/>
          <w:szCs w:val="22"/>
        </w:rPr>
        <w:t>en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z w:val="22"/>
          <w:szCs w:val="22"/>
        </w:rPr>
        <w:t>s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/</w:t>
      </w:r>
      <w:r w:rsidR="001F0BB5" w:rsidRPr="001F0BB5">
        <w:rPr>
          <w:rFonts w:ascii="Calibri" w:eastAsia="Calibri" w:hAnsi="Calibri" w:cs="Calibri"/>
          <w:sz w:val="22"/>
          <w:szCs w:val="22"/>
        </w:rPr>
        <w:t>ch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ang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s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2"/>
          <w:sz w:val="22"/>
          <w:szCs w:val="22"/>
        </w:rPr>
        <w:t>q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ired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z w:val="22"/>
          <w:szCs w:val="22"/>
        </w:rPr>
        <w:t>ake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al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ri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1F0BB5" w:rsidRPr="001F0BB5">
        <w:rPr>
          <w:rFonts w:ascii="Calibri" w:eastAsia="Calibri" w:hAnsi="Calibri" w:cs="Calibri"/>
          <w:sz w:val="22"/>
          <w:szCs w:val="22"/>
        </w:rPr>
        <w:t>ele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c</w:t>
      </w:r>
      <w:r w:rsidR="001F0BB5" w:rsidRPr="001F0BB5">
        <w:rPr>
          <w:rFonts w:ascii="Calibri" w:eastAsia="Calibri" w:hAnsi="Calibri" w:cs="Calibri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w</w:t>
      </w:r>
      <w:r w:rsidR="001F0BB5" w:rsidRPr="001F0BB5">
        <w:rPr>
          <w:rFonts w:ascii="Calibri" w:eastAsia="Calibri" w:hAnsi="Calibri" w:cs="Calibri"/>
          <w:spacing w:val="2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z w:val="22"/>
          <w:szCs w:val="22"/>
        </w:rPr>
        <w:t>k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r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is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1F0BB5" w:rsidRPr="001F0BB5">
        <w:rPr>
          <w:rFonts w:ascii="Calibri" w:eastAsia="Calibri" w:hAnsi="Calibri" w:cs="Calibri"/>
          <w:sz w:val="22"/>
          <w:szCs w:val="22"/>
        </w:rPr>
        <w:t>le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z w:val="22"/>
          <w:szCs w:val="22"/>
        </w:rPr>
        <w:t>.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</w:p>
    <w:p w:rsidR="00D85388" w:rsidRDefault="00295A69" w:rsidP="00D85388">
      <w:pPr>
        <w:rPr>
          <w:rFonts w:ascii="Cambria Math" w:eastAsia="Calibri" w:hAnsi="Cambria Math" w:cs="Calibri"/>
          <w:color w:val="00B0F0"/>
          <w:sz w:val="24"/>
          <w:szCs w:val="18"/>
        </w:rPr>
      </w:pPr>
      <w:r w:rsidRPr="00D85388">
        <w:rPr>
          <w:rFonts w:ascii="Cambria Math" w:eastAsia="Calibri" w:hAnsi="Cambria Math" w:cs="Calibri"/>
          <w:color w:val="00B0F0"/>
          <w:sz w:val="24"/>
          <w:szCs w:val="18"/>
        </w:rPr>
        <w:t>There’s two route</w:t>
      </w:r>
      <w:r w:rsidR="00D85388">
        <w:rPr>
          <w:rFonts w:ascii="Cambria Math" w:eastAsia="Calibri" w:hAnsi="Cambria Math" w:cs="Calibri"/>
          <w:color w:val="00B0F0"/>
          <w:sz w:val="24"/>
          <w:szCs w:val="18"/>
        </w:rPr>
        <w:t>s</w:t>
      </w:r>
      <w:r w:rsidRPr="00D85388">
        <w:rPr>
          <w:rFonts w:ascii="Cambria Math" w:eastAsia="Calibri" w:hAnsi="Cambria Math" w:cs="Calibri"/>
          <w:color w:val="00B0F0"/>
          <w:sz w:val="24"/>
          <w:szCs w:val="18"/>
        </w:rPr>
        <w:t xml:space="preserve"> that driver can take between San Luis Obispo and Santa Barbara which might cause the algorithm taking the longer route. </w:t>
      </w:r>
      <w:proofErr w:type="gramStart"/>
      <w:r w:rsidRPr="00D85388">
        <w:rPr>
          <w:rFonts w:ascii="Cambria Math" w:eastAsia="Calibri" w:hAnsi="Cambria Math" w:cs="Calibri"/>
          <w:color w:val="00B0F0"/>
          <w:sz w:val="24"/>
          <w:szCs w:val="18"/>
        </w:rPr>
        <w:t>So</w:t>
      </w:r>
      <w:proofErr w:type="gramEnd"/>
      <w:r w:rsidRPr="00D85388">
        <w:rPr>
          <w:rFonts w:ascii="Cambria Math" w:eastAsia="Calibri" w:hAnsi="Cambria Math" w:cs="Calibri"/>
          <w:color w:val="00B0F0"/>
          <w:sz w:val="24"/>
          <w:szCs w:val="18"/>
        </w:rPr>
        <w:t xml:space="preserve"> I would store all t</w:t>
      </w:r>
      <w:r w:rsidR="00D85388" w:rsidRPr="00D85388">
        <w:rPr>
          <w:rFonts w:ascii="Cambria Math" w:eastAsia="Calibri" w:hAnsi="Cambria Math" w:cs="Calibri"/>
          <w:color w:val="00B0F0"/>
          <w:sz w:val="24"/>
          <w:szCs w:val="18"/>
        </w:rPr>
        <w:t>he route(edges) as unique value and if the duplicate existed in the input, I will take the shorter distance route.</w:t>
      </w:r>
    </w:p>
    <w:p w:rsidR="001B6790" w:rsidRDefault="001B6790" w:rsidP="00D85388">
      <w:pPr>
        <w:rPr>
          <w:rFonts w:ascii="Cambria Math" w:eastAsia="Calibri" w:hAnsi="Cambria Math" w:cs="Calibri"/>
          <w:color w:val="00B0F0"/>
          <w:sz w:val="24"/>
          <w:szCs w:val="18"/>
        </w:rPr>
      </w:pPr>
      <w:r>
        <w:rPr>
          <w:rFonts w:ascii="Cambria Math" w:eastAsia="Calibri" w:hAnsi="Cambria Math" w:cs="Calibri"/>
          <w:color w:val="00B0F0"/>
          <w:sz w:val="24"/>
          <w:szCs w:val="18"/>
        </w:rPr>
        <w:t>Also, since we are looking for a destination. We should stop the program when we reached the destination</w:t>
      </w:r>
      <w:bookmarkStart w:id="0" w:name="_GoBack"/>
      <w:bookmarkEnd w:id="0"/>
      <w:r>
        <w:rPr>
          <w:rFonts w:ascii="Cambria Math" w:eastAsia="Calibri" w:hAnsi="Cambria Math" w:cs="Calibri"/>
          <w:color w:val="00B0F0"/>
          <w:sz w:val="24"/>
          <w:szCs w:val="18"/>
        </w:rPr>
        <w:t>.</w:t>
      </w:r>
    </w:p>
    <w:p w:rsidR="00D85388" w:rsidRDefault="00D85388">
      <w:pPr>
        <w:rPr>
          <w:rFonts w:ascii="Cambria Math" w:eastAsia="Calibri" w:hAnsi="Cambria Math" w:cs="Calibri"/>
          <w:color w:val="00B0F0"/>
          <w:sz w:val="24"/>
          <w:szCs w:val="18"/>
        </w:rPr>
      </w:pPr>
      <w:r>
        <w:rPr>
          <w:rFonts w:ascii="Cambria Math" w:eastAsia="Calibri" w:hAnsi="Cambria Math" w:cs="Calibri"/>
          <w:color w:val="00B0F0"/>
          <w:sz w:val="24"/>
          <w:szCs w:val="18"/>
        </w:rPr>
        <w:br w:type="page"/>
      </w:r>
    </w:p>
    <w:p w:rsidR="00295A69" w:rsidRPr="00D85388" w:rsidRDefault="00295A69" w:rsidP="00D85388">
      <w:pPr>
        <w:rPr>
          <w:rFonts w:ascii="Cambria Math" w:eastAsia="Calibri" w:hAnsi="Cambria Math" w:cs="Calibri"/>
          <w:color w:val="00B0F0"/>
          <w:sz w:val="24"/>
          <w:szCs w:val="18"/>
        </w:rPr>
      </w:pPr>
    </w:p>
    <w:p w:rsidR="001F0BB5" w:rsidRDefault="001F0BB5" w:rsidP="001F0BB5">
      <w:pPr>
        <w:spacing w:line="120" w:lineRule="exact"/>
        <w:rPr>
          <w:sz w:val="12"/>
          <w:szCs w:val="12"/>
        </w:rPr>
      </w:pPr>
    </w:p>
    <w:p w:rsidR="001F0BB5" w:rsidRDefault="00366D5A" w:rsidP="001F0BB5">
      <w:pPr>
        <w:pStyle w:val="ListParagraph"/>
        <w:numPr>
          <w:ilvl w:val="0"/>
          <w:numId w:val="3"/>
        </w:numPr>
        <w:ind w:right="3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</w:t>
      </w:r>
      <w:r w:rsidR="00276274"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 mark] </w:t>
      </w:r>
      <w:r w:rsidR="001F0BB5" w:rsidRPr="001F0BB5">
        <w:rPr>
          <w:rFonts w:ascii="Calibri" w:eastAsia="Calibri" w:hAnsi="Calibri" w:cs="Calibri"/>
          <w:sz w:val="22"/>
          <w:szCs w:val="22"/>
        </w:rPr>
        <w:t>A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1F0BB5" w:rsidRPr="001F0BB5">
        <w:rPr>
          <w:rFonts w:ascii="Calibri" w:eastAsia="Calibri" w:hAnsi="Calibri" w:cs="Calibri"/>
          <w:sz w:val="22"/>
          <w:szCs w:val="22"/>
        </w:rPr>
        <w:t>ly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z w:val="22"/>
          <w:szCs w:val="22"/>
        </w:rPr>
        <w:t>r al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>thm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276274">
        <w:rPr>
          <w:rFonts w:ascii="Calibri" w:eastAsia="Calibri" w:hAnsi="Calibri" w:cs="Calibri"/>
          <w:spacing w:val="1"/>
          <w:sz w:val="22"/>
          <w:szCs w:val="22"/>
        </w:rPr>
        <w:t>one of the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s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z w:val="22"/>
          <w:szCs w:val="22"/>
        </w:rPr>
        <w:t>le in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pu</w:t>
      </w:r>
      <w:r w:rsidR="001F0BB5" w:rsidRPr="001F0BB5">
        <w:rPr>
          <w:rFonts w:ascii="Calibri" w:eastAsia="Calibri" w:hAnsi="Calibri" w:cs="Calibri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ov</w:t>
      </w:r>
      <w:r w:rsidR="001F0BB5" w:rsidRPr="001F0BB5">
        <w:rPr>
          <w:rFonts w:ascii="Calibri" w:eastAsia="Calibri" w:hAnsi="Calibri" w:cs="Calibri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>ed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w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>th the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1F0BB5" w:rsidRPr="001F0BB5">
        <w:rPr>
          <w:rFonts w:ascii="Calibri" w:eastAsia="Calibri" w:hAnsi="Calibri" w:cs="Calibri"/>
          <w:sz w:val="22"/>
          <w:szCs w:val="22"/>
        </w:rPr>
        <w:t>l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2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z w:val="22"/>
          <w:szCs w:val="22"/>
        </w:rPr>
        <w:t>. S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w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all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r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rk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so the</w:t>
      </w:r>
      <w:r w:rsidR="001F0BB5" w:rsidRPr="001F0BB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1F0BB5" w:rsidRPr="001F0BB5">
        <w:rPr>
          <w:rFonts w:ascii="Calibri" w:eastAsia="Calibri" w:hAnsi="Calibri" w:cs="Calibri"/>
          <w:sz w:val="22"/>
          <w:szCs w:val="22"/>
        </w:rPr>
        <w:t>truc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>s c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1F0BB5" w:rsidRPr="001F0BB5">
        <w:rPr>
          <w:rFonts w:ascii="Calibri" w:eastAsia="Calibri" w:hAnsi="Calibri" w:cs="Calibri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1F0BB5" w:rsidRPr="001F0BB5">
        <w:rPr>
          <w:rFonts w:ascii="Calibri" w:eastAsia="Calibri" w:hAnsi="Calibri" w:cs="Calibri"/>
          <w:sz w:val="22"/>
          <w:szCs w:val="22"/>
        </w:rPr>
        <w:t>ed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that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z w:val="22"/>
          <w:szCs w:val="22"/>
        </w:rPr>
        <w:t>r al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g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ri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w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k</w:t>
      </w:r>
      <w:r w:rsidR="001F0BB5" w:rsidRPr="001F0BB5">
        <w:rPr>
          <w:rFonts w:ascii="Calibri" w:eastAsia="Calibri" w:hAnsi="Calibri" w:cs="Calibri"/>
          <w:sz w:val="22"/>
          <w:szCs w:val="22"/>
        </w:rPr>
        <w:t>s and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at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k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w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what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are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ng</w:t>
      </w:r>
      <w:r w:rsidR="001F0BB5" w:rsidRPr="001F0BB5">
        <w:rPr>
          <w:rFonts w:ascii="Calibri" w:eastAsia="Calibri" w:hAnsi="Calibri" w:cs="Calibri"/>
          <w:sz w:val="22"/>
          <w:szCs w:val="22"/>
        </w:rPr>
        <w:t>.</w:t>
      </w:r>
    </w:p>
    <w:p w:rsidR="00D85388" w:rsidRDefault="00D85388" w:rsidP="00D85388">
      <w:pPr>
        <w:pStyle w:val="ListParagraph"/>
        <w:ind w:right="310"/>
        <w:rPr>
          <w:rFonts w:ascii="Calibri" w:eastAsia="Calibri" w:hAnsi="Calibri" w:cs="Calibri"/>
          <w:sz w:val="22"/>
          <w:szCs w:val="22"/>
        </w:rPr>
      </w:pPr>
    </w:p>
    <w:p w:rsidR="00D85388" w:rsidRDefault="00EE47DE" w:rsidP="00D85388">
      <w:pPr>
        <w:rPr>
          <w:rFonts w:ascii="Cambria Math" w:eastAsia="Calibri" w:hAnsi="Cambria Math" w:cs="Calibri"/>
          <w:color w:val="00B0F0"/>
          <w:sz w:val="24"/>
          <w:szCs w:val="18"/>
        </w:rPr>
      </w:pPr>
      <w:r>
        <w:rPr>
          <w:rFonts w:ascii="Cambria Math" w:eastAsia="Calibri" w:hAnsi="Cambria Math" w:cs="Calibri"/>
          <w:color w:val="00B0F0"/>
          <w:sz w:val="24"/>
          <w:szCs w:val="18"/>
        </w:rPr>
        <w:t xml:space="preserve">I have implemented the Java code for </w:t>
      </w:r>
      <w:r w:rsidR="00F4314C">
        <w:rPr>
          <w:rFonts w:ascii="Cambria Math" w:eastAsia="Calibri" w:hAnsi="Cambria Math" w:cs="Calibri"/>
          <w:color w:val="00B0F0"/>
          <w:sz w:val="24"/>
          <w:szCs w:val="18"/>
        </w:rPr>
        <w:t>the example from “Santa Barbara</w:t>
      </w:r>
      <w:r w:rsidR="00AF0C8C">
        <w:rPr>
          <w:rFonts w:ascii="Cambria Math" w:eastAsia="Calibri" w:hAnsi="Cambria Math" w:cs="Calibri"/>
          <w:color w:val="00B0F0"/>
          <w:sz w:val="24"/>
          <w:szCs w:val="18"/>
        </w:rPr>
        <w:t>” to “Las Vegas”. The following is my output and I’ve also provided my java code</w:t>
      </w:r>
    </w:p>
    <w:p w:rsidR="00D85388" w:rsidRDefault="00AF0C8C" w:rsidP="00D85388">
      <w:pPr>
        <w:rPr>
          <w:rFonts w:ascii="Cambria Math" w:eastAsia="Calibri" w:hAnsi="Cambria Math" w:cs="Calibri"/>
          <w:color w:val="00B0F0"/>
          <w:sz w:val="24"/>
          <w:szCs w:val="18"/>
        </w:rPr>
      </w:pPr>
      <w:r>
        <w:rPr>
          <w:noProof/>
        </w:rPr>
        <w:drawing>
          <wp:inline distT="0" distB="0" distL="0" distR="0" wp14:anchorId="7BC7CEB3" wp14:editId="0F78A1A6">
            <wp:extent cx="6654800" cy="426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88" w:rsidRDefault="00D85388" w:rsidP="00D85388">
      <w:pPr>
        <w:tabs>
          <w:tab w:val="left" w:pos="9032"/>
        </w:tabs>
        <w:ind w:right="-40"/>
        <w:rPr>
          <w:rFonts w:ascii="Arial" w:eastAsia="Arial" w:hAnsi="Arial" w:cs="Arial"/>
          <w:position w:val="-1"/>
          <w:sz w:val="18"/>
          <w:szCs w:val="18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D85388" w:rsidRDefault="00D85388" w:rsidP="00D85388">
      <w:pPr>
        <w:spacing w:before="39" w:line="200" w:lineRule="exact"/>
        <w:rPr>
          <w:rFonts w:ascii="Arial" w:eastAsia="Arial" w:hAnsi="Arial" w:cs="Arial"/>
          <w:sz w:val="18"/>
          <w:szCs w:val="18"/>
        </w:rPr>
      </w:pPr>
    </w:p>
    <w:p w:rsidR="00D85388" w:rsidRDefault="00D85388" w:rsidP="00D85388">
      <w:pPr>
        <w:spacing w:line="200" w:lineRule="exact"/>
      </w:pPr>
    </w:p>
    <w:p w:rsidR="00D85388" w:rsidRPr="00D85388" w:rsidRDefault="00D85388" w:rsidP="00D85388">
      <w:pPr>
        <w:rPr>
          <w:rFonts w:ascii="Cambria Math" w:eastAsia="Calibri" w:hAnsi="Cambria Math" w:cs="Calibri"/>
          <w:color w:val="00B0F0"/>
          <w:sz w:val="24"/>
          <w:szCs w:val="18"/>
        </w:rPr>
      </w:pPr>
    </w:p>
    <w:p w:rsidR="00CD5E96" w:rsidRPr="00CD5E96" w:rsidRDefault="00CD5E96" w:rsidP="00CD5E96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:rsidR="00CD5E96" w:rsidRPr="001F0BB5" w:rsidRDefault="00CD5E96" w:rsidP="001F0BB5">
      <w:pPr>
        <w:pStyle w:val="ListParagraph"/>
        <w:numPr>
          <w:ilvl w:val="0"/>
          <w:numId w:val="3"/>
        </w:numPr>
        <w:ind w:right="3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</w:t>
      </w:r>
      <w:r w:rsidRPr="00CD5E96">
        <w:rPr>
          <w:rFonts w:ascii="Calibri" w:eastAsia="Calibri" w:hAnsi="Calibri" w:cs="Calibri"/>
          <w:b/>
          <w:sz w:val="22"/>
          <w:szCs w:val="22"/>
        </w:rPr>
        <w:t>Optional</w:t>
      </w:r>
      <w:r>
        <w:rPr>
          <w:rFonts w:ascii="Calibri" w:eastAsia="Calibri" w:hAnsi="Calibri" w:cs="Calibri"/>
          <w:sz w:val="22"/>
          <w:szCs w:val="22"/>
        </w:rPr>
        <w:t>]</w:t>
      </w:r>
      <w:r w:rsidR="003B02FD">
        <w:rPr>
          <w:rFonts w:ascii="Calibri" w:eastAsia="Calibri" w:hAnsi="Calibri" w:cs="Calibri"/>
          <w:sz w:val="22"/>
          <w:szCs w:val="22"/>
        </w:rPr>
        <w:t xml:space="preserve"> Implement the java code for the problem.</w:t>
      </w:r>
    </w:p>
    <w:p w:rsidR="001F0BB5" w:rsidRDefault="001F0BB5" w:rsidP="001F0BB5">
      <w:pPr>
        <w:spacing w:before="1" w:line="100" w:lineRule="exact"/>
        <w:rPr>
          <w:sz w:val="11"/>
          <w:szCs w:val="11"/>
        </w:rPr>
      </w:pPr>
    </w:p>
    <w:p w:rsidR="001F0BB5" w:rsidRPr="001F0BB5" w:rsidRDefault="001F0BB5" w:rsidP="001F0BB5">
      <w:pPr>
        <w:spacing w:before="16"/>
        <w:rPr>
          <w:rFonts w:ascii="Calibri" w:eastAsia="Calibri" w:hAnsi="Calibri" w:cs="Calibri"/>
          <w:sz w:val="22"/>
          <w:szCs w:val="22"/>
        </w:rPr>
      </w:pPr>
    </w:p>
    <w:sectPr w:rsidR="001F0BB5" w:rsidRPr="001F0BB5" w:rsidSect="00E21E21">
      <w:type w:val="continuous"/>
      <w:pgSz w:w="12240" w:h="15840"/>
      <w:pgMar w:top="9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BCD" w:rsidRDefault="00C06BCD">
      <w:r>
        <w:separator/>
      </w:r>
    </w:p>
  </w:endnote>
  <w:endnote w:type="continuationSeparator" w:id="0">
    <w:p w:rsidR="00C06BCD" w:rsidRDefault="00C0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BCD" w:rsidRDefault="00C06BCD">
      <w:r>
        <w:separator/>
      </w:r>
    </w:p>
  </w:footnote>
  <w:footnote w:type="continuationSeparator" w:id="0">
    <w:p w:rsidR="00C06BCD" w:rsidRDefault="00C06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388" w:rsidRDefault="00D8538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627380</wp:posOffset>
              </wp:positionH>
              <wp:positionV relativeFrom="page">
                <wp:posOffset>461010</wp:posOffset>
              </wp:positionV>
              <wp:extent cx="6539865" cy="177800"/>
              <wp:effectExtent l="0" t="381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398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5388" w:rsidRDefault="00D85388">
                          <w:pPr>
                            <w:spacing w:line="260" w:lineRule="exact"/>
                            <w:ind w:left="20" w:right="-3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  <w:u w:val="single" w:color="000000"/>
                            </w:rPr>
                            <w:t>Co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4"/>
                              <w:szCs w:val="24"/>
                              <w:u w:val="single" w:color="000000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  <w:u w:val="single" w:color="000000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  <w:u w:val="single" w:color="000000"/>
                            </w:rPr>
                            <w:t>3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  <w:u w:val="single" w:color="000000"/>
                            </w:rPr>
                            <w:t>7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4"/>
                              <w:szCs w:val="24"/>
                              <w:u w:val="single" w:color="000000"/>
                            </w:rPr>
                            <w:t>6</w:t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  <w:u w:val="single" w:color="000000"/>
                            </w:rPr>
                            <w:t xml:space="preserve">0                                                                                                                         </w:t>
                          </w:r>
                          <w:r>
                            <w:rPr>
                              <w:rFonts w:ascii="Arial" w:eastAsia="Arial" w:hAnsi="Arial" w:cs="Arial"/>
                              <w:spacing w:val="40"/>
                              <w:sz w:val="24"/>
                              <w:szCs w:val="24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  <w:u w:val="single" w:color="00000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24"/>
                              <w:szCs w:val="24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  <w:u w:val="single" w:color="000000"/>
                            </w:rPr>
                            <w:t>10</w:t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  <w:u w:val="single" w:color="000000"/>
                            </w:rPr>
                            <w:t xml:space="preserve">                 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49.4pt;margin-top:36.3pt;width:514.9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4VsAIAAKk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" filled="f" stroked="f">
              <v:textbox inset="0,0,0,0">
                <w:txbxContent>
                  <w:p w:rsidR="00D85388" w:rsidRDefault="00D85388">
                    <w:pPr>
                      <w:spacing w:line="260" w:lineRule="exact"/>
                      <w:ind w:left="20" w:right="-3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sz w:val="24"/>
                        <w:szCs w:val="24"/>
                        <w:u w:val="single" w:color="000000"/>
                      </w:rPr>
                      <w:t>Co</w:t>
                    </w:r>
                    <w:r>
                      <w:rPr>
                        <w:rFonts w:ascii="Arial" w:eastAsia="Arial" w:hAnsi="Arial" w:cs="Arial"/>
                        <w:spacing w:val="2"/>
                        <w:sz w:val="24"/>
                        <w:szCs w:val="24"/>
                        <w:u w:val="single" w:color="000000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  <w:u w:val="single" w:color="000000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  <w:u w:val="single" w:color="000000"/>
                      </w:rPr>
                      <w:t>3</w:t>
                    </w:r>
                    <w:r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  <w:u w:val="single" w:color="000000"/>
                      </w:rPr>
                      <w:t>7</w:t>
                    </w:r>
                    <w:r>
                      <w:rPr>
                        <w:rFonts w:ascii="Arial" w:eastAsia="Arial" w:hAnsi="Arial" w:cs="Arial"/>
                        <w:spacing w:val="2"/>
                        <w:sz w:val="24"/>
                        <w:szCs w:val="24"/>
                        <w:u w:val="single" w:color="000000"/>
                      </w:rPr>
                      <w:t>6</w:t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  <w:u w:val="single" w:color="000000"/>
                      </w:rPr>
                      <w:t xml:space="preserve">0                                                                                                                         </w:t>
                    </w:r>
                    <w:r>
                      <w:rPr>
                        <w:rFonts w:ascii="Arial" w:eastAsia="Arial" w:hAnsi="Arial" w:cs="Arial"/>
                        <w:spacing w:val="40"/>
                        <w:sz w:val="24"/>
                        <w:szCs w:val="24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  <w:u w:val="single" w:color="00000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spacing w:val="-2"/>
                        <w:sz w:val="24"/>
                        <w:szCs w:val="24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  <w:u w:val="single" w:color="000000"/>
                      </w:rPr>
                      <w:t>10</w:t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  <w:u w:val="single" w:color="000000"/>
                      </w:rPr>
                      <w:t xml:space="preserve">                          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4B62"/>
    <w:multiLevelType w:val="hybridMultilevel"/>
    <w:tmpl w:val="762E5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25F1"/>
    <w:multiLevelType w:val="hybridMultilevel"/>
    <w:tmpl w:val="8CBC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B3F5A"/>
    <w:multiLevelType w:val="hybridMultilevel"/>
    <w:tmpl w:val="294836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A3FCE"/>
    <w:multiLevelType w:val="multilevel"/>
    <w:tmpl w:val="ED8E1A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8C4738E"/>
    <w:multiLevelType w:val="hybridMultilevel"/>
    <w:tmpl w:val="CD10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70A70"/>
    <w:multiLevelType w:val="hybridMultilevel"/>
    <w:tmpl w:val="1DB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AF6"/>
    <w:rsid w:val="000B1464"/>
    <w:rsid w:val="0017090E"/>
    <w:rsid w:val="001B6790"/>
    <w:rsid w:val="001C0048"/>
    <w:rsid w:val="001E2555"/>
    <w:rsid w:val="001F0BB5"/>
    <w:rsid w:val="00276274"/>
    <w:rsid w:val="00295A69"/>
    <w:rsid w:val="003236CF"/>
    <w:rsid w:val="00366D5A"/>
    <w:rsid w:val="003B02FD"/>
    <w:rsid w:val="003F715F"/>
    <w:rsid w:val="00465AF6"/>
    <w:rsid w:val="004D2EC9"/>
    <w:rsid w:val="0051652A"/>
    <w:rsid w:val="00531C42"/>
    <w:rsid w:val="00547A1E"/>
    <w:rsid w:val="00575212"/>
    <w:rsid w:val="006405A5"/>
    <w:rsid w:val="006E15C3"/>
    <w:rsid w:val="006F796B"/>
    <w:rsid w:val="00701309"/>
    <w:rsid w:val="00715F96"/>
    <w:rsid w:val="00717391"/>
    <w:rsid w:val="007C5D5F"/>
    <w:rsid w:val="00802F3D"/>
    <w:rsid w:val="008D4C24"/>
    <w:rsid w:val="009633D7"/>
    <w:rsid w:val="009E7015"/>
    <w:rsid w:val="00A40CDA"/>
    <w:rsid w:val="00AE4AF1"/>
    <w:rsid w:val="00AF0C8C"/>
    <w:rsid w:val="00B07171"/>
    <w:rsid w:val="00B84B26"/>
    <w:rsid w:val="00C06BCD"/>
    <w:rsid w:val="00CD5E96"/>
    <w:rsid w:val="00D37B4E"/>
    <w:rsid w:val="00D62909"/>
    <w:rsid w:val="00D85388"/>
    <w:rsid w:val="00D96F0C"/>
    <w:rsid w:val="00DB0829"/>
    <w:rsid w:val="00DD5E78"/>
    <w:rsid w:val="00E21E21"/>
    <w:rsid w:val="00E2752B"/>
    <w:rsid w:val="00EC56C7"/>
    <w:rsid w:val="00EE47DE"/>
    <w:rsid w:val="00F13B4E"/>
    <w:rsid w:val="00F4314C"/>
    <w:rsid w:val="00F94BBD"/>
    <w:rsid w:val="00F9786A"/>
    <w:rsid w:val="00FB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1A93E"/>
  <w15:docId w15:val="{323DE56C-412B-4270-933D-925AFD8F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21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E21"/>
  </w:style>
  <w:style w:type="paragraph" w:styleId="Footer">
    <w:name w:val="footer"/>
    <w:basedOn w:val="Normal"/>
    <w:link w:val="FooterChar"/>
    <w:uiPriority w:val="99"/>
    <w:unhideWhenUsed/>
    <w:rsid w:val="00E21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E21"/>
  </w:style>
  <w:style w:type="paragraph" w:styleId="ListParagraph">
    <w:name w:val="List Paragraph"/>
    <w:basedOn w:val="Normal"/>
    <w:uiPriority w:val="34"/>
    <w:qFormat/>
    <w:rsid w:val="001F0BB5"/>
    <w:pPr>
      <w:ind w:left="720"/>
      <w:contextualSpacing/>
    </w:pPr>
  </w:style>
  <w:style w:type="table" w:styleId="TableGrid">
    <w:name w:val="Table Grid"/>
    <w:basedOn w:val="TableNormal"/>
    <w:uiPriority w:val="59"/>
    <w:rsid w:val="00D85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53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1-21T20:50:16.011"/>
    </inkml:context>
    <inkml:brush xml:id="br0">
      <inkml:brushProperty name="width" value="0.01" units="cm"/>
      <inkml:brushProperty name="height" value="0.01" units="cm"/>
      <inkml:brushProperty name="ignorePressure" value="1"/>
    </inkml:brush>
  </inkml:definitions>
  <inkml:trace contextRef="#ctx0" brushRef="#br0">12876 2731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21T20:56:59.692"/>
    </inkml:context>
    <inkml:brush xml:id="br0">
      <inkml:brushProperty name="width" value="0.01" units="cm"/>
      <inkml:brushProperty name="height" value="0.01" units="cm"/>
    </inkml:brush>
  </inkml:definitions>
  <inkml:trace contextRef="#ctx0" brushRef="#br0">201 0 128,'11'11'0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Farnaz Dargahi</dc:creator>
  <cp:lastModifiedBy> </cp:lastModifiedBy>
  <cp:revision>9</cp:revision>
  <dcterms:created xsi:type="dcterms:W3CDTF">2016-11-14T23:04:00Z</dcterms:created>
  <dcterms:modified xsi:type="dcterms:W3CDTF">2017-11-24T20:02:00Z</dcterms:modified>
</cp:coreProperties>
</file>